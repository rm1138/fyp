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F1A9F9" w14:textId="77777777" w:rsidR="00BD103F" w:rsidRPr="00BD103F" w:rsidRDefault="00BD103F" w:rsidP="002155FA">
      <w:pPr>
        <w:pStyle w:val="Heading1"/>
      </w:pPr>
      <w:bookmarkStart w:id="0" w:name="_Toc424546656"/>
      <w:r w:rsidRPr="00BD103F">
        <w:t>Abstract</w:t>
      </w:r>
      <w:bookmarkEnd w:id="0"/>
    </w:p>
    <w:p w14:paraId="211284E2" w14:textId="5EAA2013" w:rsidR="00BD103F" w:rsidRPr="00BD103F" w:rsidRDefault="00FC1695" w:rsidP="00BD103F">
      <w:r>
        <w:t>Nowadays, v</w:t>
      </w:r>
      <w:r w:rsidR="00BD103F" w:rsidRPr="00BD103F">
        <w:t>isual effect is become more and more common in computer user interface. Since web page is one of the most extensive way to communicate between human and computer, a good design with proper visual effect is much more user-friendly. We can see there are need of the creating visual effect or animation in web environment.</w:t>
      </w:r>
    </w:p>
    <w:p w14:paraId="5E809A42" w14:textId="77777777" w:rsidR="00BD103F" w:rsidRPr="00BD103F" w:rsidRDefault="00BD103F" w:rsidP="00BD103F"/>
    <w:p w14:paraId="06AAACBF" w14:textId="77777777" w:rsidR="00BD103F" w:rsidRPr="00BD103F" w:rsidRDefault="00BD103F" w:rsidP="00BD103F">
      <w:r w:rsidRPr="00BD103F">
        <w:t xml:space="preserve">In the past, the developing of the web animation is very hard, because the history of the web technology is very old and there are many kind of web browsers which may behave very differently with the same segment of code. It is a very tedious job when testing the code compatibility between web browsers. The resolve this problem, most web programmer choose to use a framework to develop their project rather than create every from the ground. We can see there are many JavaScript framework or library already. Such as jQuery, which is the most common JavaScript framework for working with the DOM (Document Object Model) Element in the web page. </w:t>
      </w:r>
    </w:p>
    <w:p w14:paraId="5CB1DBE6" w14:textId="77777777" w:rsidR="00BD103F" w:rsidRPr="00BD103F" w:rsidRDefault="00BD103F" w:rsidP="00BD103F"/>
    <w:p w14:paraId="2E4DEF75" w14:textId="52F77CCE" w:rsidR="002155FA" w:rsidRDefault="00BD103F" w:rsidP="002155FA">
      <w:r w:rsidRPr="00BD103F">
        <w:t>This animation framework is aimed to help web developers to simplify the development process and also adapt the new technology and provide a corresponding fallback for the brow</w:t>
      </w:r>
      <w:r w:rsidR="00D733A5">
        <w:t>sers do not supporting or may b</w:t>
      </w:r>
      <w:r w:rsidR="00D733A5" w:rsidRPr="00BD103F">
        <w:t>ehave</w:t>
      </w:r>
      <w:r w:rsidRPr="00BD103F">
        <w:t xml:space="preserve"> in different way. The framework can save the work of the web developer or web designer for testing the code compatibility between web browsers and creating simple web animation excellent performance with just few line of codes.</w:t>
      </w:r>
    </w:p>
    <w:p w14:paraId="7EE81A5D" w14:textId="77777777" w:rsidR="00565223" w:rsidRDefault="002155FA">
      <w:r>
        <w:br w:type="page"/>
      </w:r>
    </w:p>
    <w:sdt>
      <w:sdtPr>
        <w:rPr>
          <w:rFonts w:asciiTheme="minorHAnsi" w:eastAsiaTheme="minorEastAsia" w:hAnsiTheme="minorHAnsi" w:cstheme="minorBidi"/>
          <w:b w:val="0"/>
          <w:bCs w:val="0"/>
          <w:color w:val="auto"/>
          <w:sz w:val="24"/>
          <w:szCs w:val="24"/>
          <w:lang w:val="en-HK"/>
        </w:rPr>
        <w:id w:val="1219246340"/>
        <w:docPartObj>
          <w:docPartGallery w:val="Table of Contents"/>
          <w:docPartUnique/>
        </w:docPartObj>
      </w:sdtPr>
      <w:sdtEndPr>
        <w:rPr>
          <w:rFonts w:ascii="Times New Roman" w:hAnsi="Times New Roman" w:cs="Times New Roman"/>
          <w:noProof/>
        </w:rPr>
      </w:sdtEndPr>
      <w:sdtContent>
        <w:p w14:paraId="29487133" w14:textId="77777777" w:rsidR="00565223" w:rsidRDefault="00565223">
          <w:pPr>
            <w:pStyle w:val="TOCHeading"/>
          </w:pPr>
          <w:r>
            <w:t>Table of Contents</w:t>
          </w:r>
        </w:p>
        <w:p w14:paraId="5F170365" w14:textId="77777777" w:rsidR="00DC3322" w:rsidRDefault="00565223">
          <w:pPr>
            <w:pStyle w:val="TOC1"/>
            <w:tabs>
              <w:tab w:val="right" w:leader="dot" w:pos="9010"/>
            </w:tabs>
            <w:rPr>
              <w:rFonts w:asciiTheme="minorHAnsi" w:hAnsiTheme="minorHAnsi" w:cstheme="minorBidi"/>
              <w:b w:val="0"/>
              <w:caps w:val="0"/>
              <w:noProof/>
              <w:sz w:val="24"/>
              <w:szCs w:val="24"/>
              <w:lang w:eastAsia="ja-JP"/>
            </w:rPr>
          </w:pPr>
          <w:r>
            <w:rPr>
              <w:b w:val="0"/>
            </w:rPr>
            <w:fldChar w:fldCharType="begin"/>
          </w:r>
          <w:r>
            <w:instrText xml:space="preserve"> TOC \o "1-3" \h \z \u </w:instrText>
          </w:r>
          <w:r>
            <w:rPr>
              <w:b w:val="0"/>
            </w:rPr>
            <w:fldChar w:fldCharType="separate"/>
          </w:r>
          <w:hyperlink w:anchor="_Toc424546656" w:history="1">
            <w:r w:rsidR="00DC3322" w:rsidRPr="00205164">
              <w:rPr>
                <w:rStyle w:val="Hyperlink"/>
                <w:noProof/>
              </w:rPr>
              <w:t>Abstract</w:t>
            </w:r>
            <w:r w:rsidR="00DC3322">
              <w:rPr>
                <w:noProof/>
                <w:webHidden/>
              </w:rPr>
              <w:tab/>
            </w:r>
            <w:r w:rsidR="00DC3322">
              <w:rPr>
                <w:noProof/>
                <w:webHidden/>
              </w:rPr>
              <w:fldChar w:fldCharType="begin"/>
            </w:r>
            <w:r w:rsidR="00DC3322">
              <w:rPr>
                <w:noProof/>
                <w:webHidden/>
              </w:rPr>
              <w:instrText xml:space="preserve"> PAGEREF _Toc424546656 \h </w:instrText>
            </w:r>
            <w:r w:rsidR="00DC3322">
              <w:rPr>
                <w:noProof/>
                <w:webHidden/>
              </w:rPr>
            </w:r>
            <w:r w:rsidR="00DC3322">
              <w:rPr>
                <w:noProof/>
                <w:webHidden/>
              </w:rPr>
              <w:fldChar w:fldCharType="separate"/>
            </w:r>
            <w:r w:rsidR="009C4DA6">
              <w:rPr>
                <w:noProof/>
                <w:webHidden/>
              </w:rPr>
              <w:t>1</w:t>
            </w:r>
            <w:r w:rsidR="00DC3322">
              <w:rPr>
                <w:noProof/>
                <w:webHidden/>
              </w:rPr>
              <w:fldChar w:fldCharType="end"/>
            </w:r>
          </w:hyperlink>
        </w:p>
        <w:p w14:paraId="10EA334E" w14:textId="77777777" w:rsidR="00DC3322" w:rsidRDefault="00DC3322">
          <w:pPr>
            <w:pStyle w:val="TOC1"/>
            <w:tabs>
              <w:tab w:val="right" w:leader="dot" w:pos="9010"/>
            </w:tabs>
            <w:rPr>
              <w:rFonts w:asciiTheme="minorHAnsi" w:hAnsiTheme="minorHAnsi" w:cstheme="minorBidi"/>
              <w:b w:val="0"/>
              <w:caps w:val="0"/>
              <w:noProof/>
              <w:sz w:val="24"/>
              <w:szCs w:val="24"/>
              <w:lang w:eastAsia="ja-JP"/>
            </w:rPr>
          </w:pPr>
          <w:hyperlink w:anchor="_Toc424546657" w:history="1">
            <w:r w:rsidRPr="00205164">
              <w:rPr>
                <w:rStyle w:val="Hyperlink"/>
                <w:noProof/>
              </w:rPr>
              <w:t>Introduction</w:t>
            </w:r>
            <w:r>
              <w:rPr>
                <w:noProof/>
                <w:webHidden/>
              </w:rPr>
              <w:tab/>
            </w:r>
            <w:r>
              <w:rPr>
                <w:noProof/>
                <w:webHidden/>
              </w:rPr>
              <w:fldChar w:fldCharType="begin"/>
            </w:r>
            <w:r>
              <w:rPr>
                <w:noProof/>
                <w:webHidden/>
              </w:rPr>
              <w:instrText xml:space="preserve"> PAGEREF _Toc424546657 \h </w:instrText>
            </w:r>
            <w:r>
              <w:rPr>
                <w:noProof/>
                <w:webHidden/>
              </w:rPr>
            </w:r>
            <w:r>
              <w:rPr>
                <w:noProof/>
                <w:webHidden/>
              </w:rPr>
              <w:fldChar w:fldCharType="separate"/>
            </w:r>
            <w:r w:rsidR="009C4DA6">
              <w:rPr>
                <w:noProof/>
                <w:webHidden/>
              </w:rPr>
              <w:t>4</w:t>
            </w:r>
            <w:r>
              <w:rPr>
                <w:noProof/>
                <w:webHidden/>
              </w:rPr>
              <w:fldChar w:fldCharType="end"/>
            </w:r>
          </w:hyperlink>
        </w:p>
        <w:p w14:paraId="03BEE33F" w14:textId="77777777" w:rsidR="00DC3322" w:rsidRDefault="00DC3322">
          <w:pPr>
            <w:pStyle w:val="TOC2"/>
            <w:tabs>
              <w:tab w:val="right" w:leader="dot" w:pos="9010"/>
            </w:tabs>
            <w:rPr>
              <w:rFonts w:asciiTheme="minorHAnsi" w:hAnsiTheme="minorHAnsi" w:cstheme="minorBidi"/>
              <w:smallCaps w:val="0"/>
              <w:noProof/>
              <w:sz w:val="24"/>
              <w:szCs w:val="24"/>
              <w:lang w:eastAsia="ja-JP"/>
            </w:rPr>
          </w:pPr>
          <w:hyperlink w:anchor="_Toc424546658" w:history="1">
            <w:r w:rsidRPr="00205164">
              <w:rPr>
                <w:rStyle w:val="Hyperlink"/>
                <w:noProof/>
              </w:rPr>
              <w:t>Background information</w:t>
            </w:r>
            <w:r>
              <w:rPr>
                <w:noProof/>
                <w:webHidden/>
              </w:rPr>
              <w:tab/>
            </w:r>
            <w:r>
              <w:rPr>
                <w:noProof/>
                <w:webHidden/>
              </w:rPr>
              <w:fldChar w:fldCharType="begin"/>
            </w:r>
            <w:r>
              <w:rPr>
                <w:noProof/>
                <w:webHidden/>
              </w:rPr>
              <w:instrText xml:space="preserve"> PAGEREF _Toc424546658 \h </w:instrText>
            </w:r>
            <w:r>
              <w:rPr>
                <w:noProof/>
                <w:webHidden/>
              </w:rPr>
            </w:r>
            <w:r>
              <w:rPr>
                <w:noProof/>
                <w:webHidden/>
              </w:rPr>
              <w:fldChar w:fldCharType="separate"/>
            </w:r>
            <w:r w:rsidR="009C4DA6">
              <w:rPr>
                <w:noProof/>
                <w:webHidden/>
              </w:rPr>
              <w:t>4</w:t>
            </w:r>
            <w:r>
              <w:rPr>
                <w:noProof/>
                <w:webHidden/>
              </w:rPr>
              <w:fldChar w:fldCharType="end"/>
            </w:r>
          </w:hyperlink>
        </w:p>
        <w:p w14:paraId="4D20AC4C" w14:textId="77777777" w:rsidR="00DC3322" w:rsidRDefault="00DC3322">
          <w:pPr>
            <w:pStyle w:val="TOC2"/>
            <w:tabs>
              <w:tab w:val="right" w:leader="dot" w:pos="9010"/>
            </w:tabs>
            <w:rPr>
              <w:rFonts w:asciiTheme="minorHAnsi" w:hAnsiTheme="minorHAnsi" w:cstheme="minorBidi"/>
              <w:smallCaps w:val="0"/>
              <w:noProof/>
              <w:sz w:val="24"/>
              <w:szCs w:val="24"/>
              <w:lang w:eastAsia="ja-JP"/>
            </w:rPr>
          </w:pPr>
          <w:hyperlink w:anchor="_Toc424546659" w:history="1">
            <w:r w:rsidRPr="00205164">
              <w:rPr>
                <w:rStyle w:val="Hyperlink"/>
                <w:noProof/>
              </w:rPr>
              <w:t>Why focus on mobile device?</w:t>
            </w:r>
            <w:r>
              <w:rPr>
                <w:noProof/>
                <w:webHidden/>
              </w:rPr>
              <w:tab/>
            </w:r>
            <w:r>
              <w:rPr>
                <w:noProof/>
                <w:webHidden/>
              </w:rPr>
              <w:fldChar w:fldCharType="begin"/>
            </w:r>
            <w:r>
              <w:rPr>
                <w:noProof/>
                <w:webHidden/>
              </w:rPr>
              <w:instrText xml:space="preserve"> PAGEREF _Toc424546659 \h </w:instrText>
            </w:r>
            <w:r>
              <w:rPr>
                <w:noProof/>
                <w:webHidden/>
              </w:rPr>
            </w:r>
            <w:r>
              <w:rPr>
                <w:noProof/>
                <w:webHidden/>
              </w:rPr>
              <w:fldChar w:fldCharType="separate"/>
            </w:r>
            <w:r w:rsidR="009C4DA6">
              <w:rPr>
                <w:noProof/>
                <w:webHidden/>
              </w:rPr>
              <w:t>5</w:t>
            </w:r>
            <w:r>
              <w:rPr>
                <w:noProof/>
                <w:webHidden/>
              </w:rPr>
              <w:fldChar w:fldCharType="end"/>
            </w:r>
          </w:hyperlink>
        </w:p>
        <w:p w14:paraId="797EB33A" w14:textId="77777777" w:rsidR="00DC3322" w:rsidRDefault="00DC3322">
          <w:pPr>
            <w:pStyle w:val="TOC2"/>
            <w:tabs>
              <w:tab w:val="right" w:leader="dot" w:pos="9010"/>
            </w:tabs>
            <w:rPr>
              <w:rFonts w:asciiTheme="minorHAnsi" w:hAnsiTheme="minorHAnsi" w:cstheme="minorBidi"/>
              <w:smallCaps w:val="0"/>
              <w:noProof/>
              <w:sz w:val="24"/>
              <w:szCs w:val="24"/>
              <w:lang w:eastAsia="ja-JP"/>
            </w:rPr>
          </w:pPr>
          <w:hyperlink w:anchor="_Toc424546660" w:history="1">
            <w:r w:rsidRPr="00205164">
              <w:rPr>
                <w:rStyle w:val="Hyperlink"/>
                <w:noProof/>
              </w:rPr>
              <w:t>Project aims and objectives</w:t>
            </w:r>
            <w:r>
              <w:rPr>
                <w:noProof/>
                <w:webHidden/>
              </w:rPr>
              <w:tab/>
            </w:r>
            <w:r>
              <w:rPr>
                <w:noProof/>
                <w:webHidden/>
              </w:rPr>
              <w:fldChar w:fldCharType="begin"/>
            </w:r>
            <w:r>
              <w:rPr>
                <w:noProof/>
                <w:webHidden/>
              </w:rPr>
              <w:instrText xml:space="preserve"> PAGEREF _Toc424546660 \h </w:instrText>
            </w:r>
            <w:r>
              <w:rPr>
                <w:noProof/>
                <w:webHidden/>
              </w:rPr>
            </w:r>
            <w:r>
              <w:rPr>
                <w:noProof/>
                <w:webHidden/>
              </w:rPr>
              <w:fldChar w:fldCharType="separate"/>
            </w:r>
            <w:r w:rsidR="009C4DA6">
              <w:rPr>
                <w:noProof/>
                <w:webHidden/>
              </w:rPr>
              <w:t>5</w:t>
            </w:r>
            <w:r>
              <w:rPr>
                <w:noProof/>
                <w:webHidden/>
              </w:rPr>
              <w:fldChar w:fldCharType="end"/>
            </w:r>
          </w:hyperlink>
        </w:p>
        <w:p w14:paraId="0CAEAD30" w14:textId="77777777" w:rsidR="00DC3322" w:rsidRDefault="00DC3322">
          <w:pPr>
            <w:pStyle w:val="TOC1"/>
            <w:tabs>
              <w:tab w:val="right" w:leader="dot" w:pos="9010"/>
            </w:tabs>
            <w:rPr>
              <w:rFonts w:asciiTheme="minorHAnsi" w:hAnsiTheme="minorHAnsi" w:cstheme="minorBidi"/>
              <w:b w:val="0"/>
              <w:caps w:val="0"/>
              <w:noProof/>
              <w:sz w:val="24"/>
              <w:szCs w:val="24"/>
              <w:lang w:eastAsia="ja-JP"/>
            </w:rPr>
          </w:pPr>
          <w:hyperlink w:anchor="_Toc424546661" w:history="1">
            <w:r w:rsidRPr="00205164">
              <w:rPr>
                <w:rStyle w:val="Hyperlink"/>
                <w:noProof/>
              </w:rPr>
              <w:t>Literature review</w:t>
            </w:r>
            <w:r>
              <w:rPr>
                <w:noProof/>
                <w:webHidden/>
              </w:rPr>
              <w:tab/>
            </w:r>
            <w:r>
              <w:rPr>
                <w:noProof/>
                <w:webHidden/>
              </w:rPr>
              <w:fldChar w:fldCharType="begin"/>
            </w:r>
            <w:r>
              <w:rPr>
                <w:noProof/>
                <w:webHidden/>
              </w:rPr>
              <w:instrText xml:space="preserve"> PAGEREF _Toc424546661 \h </w:instrText>
            </w:r>
            <w:r>
              <w:rPr>
                <w:noProof/>
                <w:webHidden/>
              </w:rPr>
            </w:r>
            <w:r>
              <w:rPr>
                <w:noProof/>
                <w:webHidden/>
              </w:rPr>
              <w:fldChar w:fldCharType="separate"/>
            </w:r>
            <w:r w:rsidR="009C4DA6">
              <w:rPr>
                <w:noProof/>
                <w:webHidden/>
              </w:rPr>
              <w:t>5</w:t>
            </w:r>
            <w:r>
              <w:rPr>
                <w:noProof/>
                <w:webHidden/>
              </w:rPr>
              <w:fldChar w:fldCharType="end"/>
            </w:r>
          </w:hyperlink>
        </w:p>
        <w:p w14:paraId="2436BA52" w14:textId="77777777" w:rsidR="00DC3322" w:rsidRDefault="00DC3322">
          <w:pPr>
            <w:pStyle w:val="TOC2"/>
            <w:tabs>
              <w:tab w:val="right" w:leader="dot" w:pos="9010"/>
            </w:tabs>
            <w:rPr>
              <w:rFonts w:asciiTheme="minorHAnsi" w:hAnsiTheme="minorHAnsi" w:cstheme="minorBidi"/>
              <w:smallCaps w:val="0"/>
              <w:noProof/>
              <w:sz w:val="24"/>
              <w:szCs w:val="24"/>
              <w:lang w:eastAsia="ja-JP"/>
            </w:rPr>
          </w:pPr>
          <w:hyperlink w:anchor="_Toc424546662" w:history="1">
            <w:r w:rsidRPr="00205164">
              <w:rPr>
                <w:rStyle w:val="Hyperlink"/>
                <w:noProof/>
              </w:rPr>
              <w:t>Feedback Control Read-Time Scheduling: Framework, Modelling, and Algorithms</w:t>
            </w:r>
            <w:r w:rsidRPr="00205164">
              <w:rPr>
                <w:rStyle w:val="Hyperlink"/>
                <w:noProof/>
                <w:lang w:val="en-US"/>
              </w:rPr>
              <w:t xml:space="preserve"> (Lu, Stankovic, Son, &amp; Tao, 2002)</w:t>
            </w:r>
            <w:r>
              <w:rPr>
                <w:noProof/>
                <w:webHidden/>
              </w:rPr>
              <w:tab/>
            </w:r>
            <w:r>
              <w:rPr>
                <w:noProof/>
                <w:webHidden/>
              </w:rPr>
              <w:fldChar w:fldCharType="begin"/>
            </w:r>
            <w:r>
              <w:rPr>
                <w:noProof/>
                <w:webHidden/>
              </w:rPr>
              <w:instrText xml:space="preserve"> PAGEREF _Toc424546662 \h </w:instrText>
            </w:r>
            <w:r>
              <w:rPr>
                <w:noProof/>
                <w:webHidden/>
              </w:rPr>
            </w:r>
            <w:r>
              <w:rPr>
                <w:noProof/>
                <w:webHidden/>
              </w:rPr>
              <w:fldChar w:fldCharType="separate"/>
            </w:r>
            <w:r w:rsidR="009C4DA6">
              <w:rPr>
                <w:noProof/>
                <w:webHidden/>
              </w:rPr>
              <w:t>5</w:t>
            </w:r>
            <w:r>
              <w:rPr>
                <w:noProof/>
                <w:webHidden/>
              </w:rPr>
              <w:fldChar w:fldCharType="end"/>
            </w:r>
          </w:hyperlink>
        </w:p>
        <w:p w14:paraId="629691E3" w14:textId="77777777" w:rsidR="00DC3322" w:rsidRDefault="00DC3322">
          <w:pPr>
            <w:pStyle w:val="TOC2"/>
            <w:tabs>
              <w:tab w:val="right" w:leader="dot" w:pos="9010"/>
            </w:tabs>
            <w:rPr>
              <w:rFonts w:asciiTheme="minorHAnsi" w:hAnsiTheme="minorHAnsi" w:cstheme="minorBidi"/>
              <w:smallCaps w:val="0"/>
              <w:noProof/>
              <w:sz w:val="24"/>
              <w:szCs w:val="24"/>
              <w:lang w:eastAsia="ja-JP"/>
            </w:rPr>
          </w:pPr>
          <w:hyperlink w:anchor="_Toc424546663" w:history="1">
            <w:r w:rsidRPr="00205164">
              <w:rPr>
                <w:rStyle w:val="Hyperlink"/>
                <w:noProof/>
              </w:rPr>
              <w:t>Perfect spatial hashing</w:t>
            </w:r>
            <w:r w:rsidRPr="00205164">
              <w:rPr>
                <w:rStyle w:val="Hyperlink"/>
                <w:noProof/>
                <w:lang w:val="en-US"/>
              </w:rPr>
              <w:t xml:space="preserve"> (Lefebvre &amp; Hoppe, 2006)</w:t>
            </w:r>
            <w:r>
              <w:rPr>
                <w:noProof/>
                <w:webHidden/>
              </w:rPr>
              <w:tab/>
            </w:r>
            <w:r>
              <w:rPr>
                <w:noProof/>
                <w:webHidden/>
              </w:rPr>
              <w:fldChar w:fldCharType="begin"/>
            </w:r>
            <w:r>
              <w:rPr>
                <w:noProof/>
                <w:webHidden/>
              </w:rPr>
              <w:instrText xml:space="preserve"> PAGEREF _Toc424546663 \h </w:instrText>
            </w:r>
            <w:r>
              <w:rPr>
                <w:noProof/>
                <w:webHidden/>
              </w:rPr>
            </w:r>
            <w:r>
              <w:rPr>
                <w:noProof/>
                <w:webHidden/>
              </w:rPr>
              <w:fldChar w:fldCharType="separate"/>
            </w:r>
            <w:r w:rsidR="009C4DA6">
              <w:rPr>
                <w:noProof/>
                <w:webHidden/>
              </w:rPr>
              <w:t>6</w:t>
            </w:r>
            <w:r>
              <w:rPr>
                <w:noProof/>
                <w:webHidden/>
              </w:rPr>
              <w:fldChar w:fldCharType="end"/>
            </w:r>
          </w:hyperlink>
        </w:p>
        <w:p w14:paraId="456790D9" w14:textId="77777777" w:rsidR="00DC3322" w:rsidRDefault="00DC3322">
          <w:pPr>
            <w:pStyle w:val="TOC2"/>
            <w:tabs>
              <w:tab w:val="right" w:leader="dot" w:pos="9010"/>
            </w:tabs>
            <w:rPr>
              <w:rFonts w:asciiTheme="minorHAnsi" w:hAnsiTheme="minorHAnsi" w:cstheme="minorBidi"/>
              <w:smallCaps w:val="0"/>
              <w:noProof/>
              <w:sz w:val="24"/>
              <w:szCs w:val="24"/>
              <w:lang w:eastAsia="ja-JP"/>
            </w:rPr>
          </w:pPr>
          <w:hyperlink w:anchor="_Toc424546664" w:history="1">
            <w:r w:rsidRPr="00205164">
              <w:rPr>
                <w:rStyle w:val="Hyperlink"/>
                <w:noProof/>
              </w:rPr>
              <w:t>High Performance JavaScript</w:t>
            </w:r>
            <w:r w:rsidRPr="00205164">
              <w:rPr>
                <w:rStyle w:val="Hyperlink"/>
                <w:noProof/>
                <w:lang w:val="en-US"/>
              </w:rPr>
              <w:t xml:space="preserve"> (Zakas, 2010)</w:t>
            </w:r>
            <w:r>
              <w:rPr>
                <w:noProof/>
                <w:webHidden/>
              </w:rPr>
              <w:tab/>
            </w:r>
            <w:r>
              <w:rPr>
                <w:noProof/>
                <w:webHidden/>
              </w:rPr>
              <w:fldChar w:fldCharType="begin"/>
            </w:r>
            <w:r>
              <w:rPr>
                <w:noProof/>
                <w:webHidden/>
              </w:rPr>
              <w:instrText xml:space="preserve"> PAGEREF _Toc424546664 \h </w:instrText>
            </w:r>
            <w:r>
              <w:rPr>
                <w:noProof/>
                <w:webHidden/>
              </w:rPr>
            </w:r>
            <w:r>
              <w:rPr>
                <w:noProof/>
                <w:webHidden/>
              </w:rPr>
              <w:fldChar w:fldCharType="separate"/>
            </w:r>
            <w:r w:rsidR="009C4DA6">
              <w:rPr>
                <w:noProof/>
                <w:webHidden/>
              </w:rPr>
              <w:t>6</w:t>
            </w:r>
            <w:r>
              <w:rPr>
                <w:noProof/>
                <w:webHidden/>
              </w:rPr>
              <w:fldChar w:fldCharType="end"/>
            </w:r>
          </w:hyperlink>
        </w:p>
        <w:p w14:paraId="312CB770" w14:textId="77777777" w:rsidR="00DC3322" w:rsidRDefault="00DC3322">
          <w:pPr>
            <w:pStyle w:val="TOC2"/>
            <w:tabs>
              <w:tab w:val="right" w:leader="dot" w:pos="9010"/>
            </w:tabs>
            <w:rPr>
              <w:rFonts w:asciiTheme="minorHAnsi" w:hAnsiTheme="minorHAnsi" w:cstheme="minorBidi"/>
              <w:smallCaps w:val="0"/>
              <w:noProof/>
              <w:sz w:val="24"/>
              <w:szCs w:val="24"/>
              <w:lang w:eastAsia="ja-JP"/>
            </w:rPr>
          </w:pPr>
          <w:hyperlink w:anchor="_Toc424546665" w:history="1">
            <w:r w:rsidRPr="00205164">
              <w:rPr>
                <w:rStyle w:val="Hyperlink"/>
                <w:noProof/>
              </w:rPr>
              <w:t>Profiling JavaScript Performance</w:t>
            </w:r>
            <w:r w:rsidRPr="00205164">
              <w:rPr>
                <w:rStyle w:val="Hyperlink"/>
                <w:noProof/>
                <w:lang w:val="en-US"/>
              </w:rPr>
              <w:t xml:space="preserve"> (Performance Tips for JavaScript in V8, 2012)</w:t>
            </w:r>
            <w:r>
              <w:rPr>
                <w:noProof/>
                <w:webHidden/>
              </w:rPr>
              <w:tab/>
            </w:r>
            <w:r>
              <w:rPr>
                <w:noProof/>
                <w:webHidden/>
              </w:rPr>
              <w:fldChar w:fldCharType="begin"/>
            </w:r>
            <w:r>
              <w:rPr>
                <w:noProof/>
                <w:webHidden/>
              </w:rPr>
              <w:instrText xml:space="preserve"> PAGEREF _Toc424546665 \h </w:instrText>
            </w:r>
            <w:r>
              <w:rPr>
                <w:noProof/>
                <w:webHidden/>
              </w:rPr>
            </w:r>
            <w:r>
              <w:rPr>
                <w:noProof/>
                <w:webHidden/>
              </w:rPr>
              <w:fldChar w:fldCharType="separate"/>
            </w:r>
            <w:r w:rsidR="009C4DA6">
              <w:rPr>
                <w:noProof/>
                <w:webHidden/>
              </w:rPr>
              <w:t>7</w:t>
            </w:r>
            <w:r>
              <w:rPr>
                <w:noProof/>
                <w:webHidden/>
              </w:rPr>
              <w:fldChar w:fldCharType="end"/>
            </w:r>
          </w:hyperlink>
        </w:p>
        <w:p w14:paraId="1B861F07" w14:textId="77777777" w:rsidR="00DC3322" w:rsidRDefault="00DC3322">
          <w:pPr>
            <w:pStyle w:val="TOC2"/>
            <w:tabs>
              <w:tab w:val="right" w:leader="dot" w:pos="9010"/>
            </w:tabs>
            <w:rPr>
              <w:rFonts w:asciiTheme="minorHAnsi" w:hAnsiTheme="minorHAnsi" w:cstheme="minorBidi"/>
              <w:smallCaps w:val="0"/>
              <w:noProof/>
              <w:sz w:val="24"/>
              <w:szCs w:val="24"/>
              <w:lang w:eastAsia="ja-JP"/>
            </w:rPr>
          </w:pPr>
          <w:hyperlink w:anchor="_Toc424546666" w:history="1">
            <w:r w:rsidRPr="00205164">
              <w:rPr>
                <w:rStyle w:val="Hyperlink"/>
                <w:noProof/>
              </w:rPr>
              <w:t>Improving HTML5 Canvas Performance</w:t>
            </w:r>
            <w:r w:rsidRPr="00205164">
              <w:rPr>
                <w:rStyle w:val="Hyperlink"/>
                <w:noProof/>
                <w:lang w:val="en-US"/>
              </w:rPr>
              <w:t xml:space="preserve"> (Improving HTML5 Canvas Performance, 2011)</w:t>
            </w:r>
            <w:r>
              <w:rPr>
                <w:noProof/>
                <w:webHidden/>
              </w:rPr>
              <w:tab/>
            </w:r>
            <w:r>
              <w:rPr>
                <w:noProof/>
                <w:webHidden/>
              </w:rPr>
              <w:fldChar w:fldCharType="begin"/>
            </w:r>
            <w:r>
              <w:rPr>
                <w:noProof/>
                <w:webHidden/>
              </w:rPr>
              <w:instrText xml:space="preserve"> PAGEREF _Toc424546666 \h </w:instrText>
            </w:r>
            <w:r>
              <w:rPr>
                <w:noProof/>
                <w:webHidden/>
              </w:rPr>
            </w:r>
            <w:r>
              <w:rPr>
                <w:noProof/>
                <w:webHidden/>
              </w:rPr>
              <w:fldChar w:fldCharType="separate"/>
            </w:r>
            <w:r w:rsidR="009C4DA6">
              <w:rPr>
                <w:noProof/>
                <w:webHidden/>
              </w:rPr>
              <w:t>7</w:t>
            </w:r>
            <w:r>
              <w:rPr>
                <w:noProof/>
                <w:webHidden/>
              </w:rPr>
              <w:fldChar w:fldCharType="end"/>
            </w:r>
          </w:hyperlink>
        </w:p>
        <w:p w14:paraId="03611322" w14:textId="77777777" w:rsidR="00DC3322" w:rsidRDefault="00DC3322">
          <w:pPr>
            <w:pStyle w:val="TOC2"/>
            <w:tabs>
              <w:tab w:val="right" w:leader="dot" w:pos="9010"/>
            </w:tabs>
            <w:rPr>
              <w:rFonts w:asciiTheme="minorHAnsi" w:hAnsiTheme="minorHAnsi" w:cstheme="minorBidi"/>
              <w:smallCaps w:val="0"/>
              <w:noProof/>
              <w:sz w:val="24"/>
              <w:szCs w:val="24"/>
              <w:lang w:eastAsia="ja-JP"/>
            </w:rPr>
          </w:pPr>
          <w:hyperlink w:anchor="_Toc424546667" w:history="1">
            <w:r w:rsidRPr="00205164">
              <w:rPr>
                <w:rStyle w:val="Hyperlink"/>
                <w:noProof/>
              </w:rPr>
              <w:t>The Basics of Web Workers</w:t>
            </w:r>
            <w:r w:rsidRPr="00205164">
              <w:rPr>
                <w:rStyle w:val="Hyperlink"/>
                <w:noProof/>
                <w:lang w:val="en-US"/>
              </w:rPr>
              <w:t xml:space="preserve"> (The Basics of Web Workers, 2010)</w:t>
            </w:r>
            <w:r>
              <w:rPr>
                <w:noProof/>
                <w:webHidden/>
              </w:rPr>
              <w:tab/>
            </w:r>
            <w:r>
              <w:rPr>
                <w:noProof/>
                <w:webHidden/>
              </w:rPr>
              <w:fldChar w:fldCharType="begin"/>
            </w:r>
            <w:r>
              <w:rPr>
                <w:noProof/>
                <w:webHidden/>
              </w:rPr>
              <w:instrText xml:space="preserve"> PAGEREF _Toc424546667 \h </w:instrText>
            </w:r>
            <w:r>
              <w:rPr>
                <w:noProof/>
                <w:webHidden/>
              </w:rPr>
            </w:r>
            <w:r>
              <w:rPr>
                <w:noProof/>
                <w:webHidden/>
              </w:rPr>
              <w:fldChar w:fldCharType="separate"/>
            </w:r>
            <w:r w:rsidR="009C4DA6">
              <w:rPr>
                <w:noProof/>
                <w:webHidden/>
              </w:rPr>
              <w:t>8</w:t>
            </w:r>
            <w:r>
              <w:rPr>
                <w:noProof/>
                <w:webHidden/>
              </w:rPr>
              <w:fldChar w:fldCharType="end"/>
            </w:r>
          </w:hyperlink>
        </w:p>
        <w:p w14:paraId="3E27ACAF" w14:textId="77777777" w:rsidR="00DC3322" w:rsidRDefault="00DC3322">
          <w:pPr>
            <w:pStyle w:val="TOC2"/>
            <w:tabs>
              <w:tab w:val="right" w:leader="dot" w:pos="9010"/>
            </w:tabs>
            <w:rPr>
              <w:rFonts w:asciiTheme="minorHAnsi" w:hAnsiTheme="minorHAnsi" w:cstheme="minorBidi"/>
              <w:smallCaps w:val="0"/>
              <w:noProof/>
              <w:sz w:val="24"/>
              <w:szCs w:val="24"/>
              <w:lang w:eastAsia="ja-JP"/>
            </w:rPr>
          </w:pPr>
          <w:hyperlink w:anchor="_Toc424546668" w:history="1">
            <w:r w:rsidRPr="00205164">
              <w:rPr>
                <w:rStyle w:val="Hyperlink"/>
                <w:noProof/>
              </w:rPr>
              <w:t>The secret to silky smooth JavaScript animation!</w:t>
            </w:r>
            <w:r>
              <w:rPr>
                <w:noProof/>
                <w:webHidden/>
              </w:rPr>
              <w:tab/>
            </w:r>
            <w:r>
              <w:rPr>
                <w:noProof/>
                <w:webHidden/>
              </w:rPr>
              <w:fldChar w:fldCharType="begin"/>
            </w:r>
            <w:r>
              <w:rPr>
                <w:noProof/>
                <w:webHidden/>
              </w:rPr>
              <w:instrText xml:space="preserve"> PAGEREF _Toc424546668 \h </w:instrText>
            </w:r>
            <w:r>
              <w:rPr>
                <w:noProof/>
                <w:webHidden/>
              </w:rPr>
            </w:r>
            <w:r>
              <w:rPr>
                <w:noProof/>
                <w:webHidden/>
              </w:rPr>
              <w:fldChar w:fldCharType="separate"/>
            </w:r>
            <w:r w:rsidR="009C4DA6">
              <w:rPr>
                <w:noProof/>
                <w:webHidden/>
              </w:rPr>
              <w:t>8</w:t>
            </w:r>
            <w:r>
              <w:rPr>
                <w:noProof/>
                <w:webHidden/>
              </w:rPr>
              <w:fldChar w:fldCharType="end"/>
            </w:r>
          </w:hyperlink>
        </w:p>
        <w:p w14:paraId="13188B4C" w14:textId="77777777" w:rsidR="00DC3322" w:rsidRDefault="00DC3322">
          <w:pPr>
            <w:pStyle w:val="TOC2"/>
            <w:tabs>
              <w:tab w:val="right" w:leader="dot" w:pos="9010"/>
            </w:tabs>
            <w:rPr>
              <w:rFonts w:asciiTheme="minorHAnsi" w:hAnsiTheme="minorHAnsi" w:cstheme="minorBidi"/>
              <w:smallCaps w:val="0"/>
              <w:noProof/>
              <w:sz w:val="24"/>
              <w:szCs w:val="24"/>
              <w:lang w:eastAsia="ja-JP"/>
            </w:rPr>
          </w:pPr>
          <w:hyperlink w:anchor="_Toc424546669" w:history="1">
            <w:r w:rsidRPr="00205164">
              <w:rPr>
                <w:rStyle w:val="Hyperlink"/>
                <w:noProof/>
              </w:rPr>
              <w:t>Performance Tips for JavaScript in V8</w:t>
            </w:r>
            <w:r>
              <w:rPr>
                <w:noProof/>
                <w:webHidden/>
              </w:rPr>
              <w:tab/>
            </w:r>
            <w:r>
              <w:rPr>
                <w:noProof/>
                <w:webHidden/>
              </w:rPr>
              <w:fldChar w:fldCharType="begin"/>
            </w:r>
            <w:r>
              <w:rPr>
                <w:noProof/>
                <w:webHidden/>
              </w:rPr>
              <w:instrText xml:space="preserve"> PAGEREF _Toc424546669 \h </w:instrText>
            </w:r>
            <w:r>
              <w:rPr>
                <w:noProof/>
                <w:webHidden/>
              </w:rPr>
            </w:r>
            <w:r>
              <w:rPr>
                <w:noProof/>
                <w:webHidden/>
              </w:rPr>
              <w:fldChar w:fldCharType="separate"/>
            </w:r>
            <w:r w:rsidR="009C4DA6">
              <w:rPr>
                <w:noProof/>
                <w:webHidden/>
              </w:rPr>
              <w:t>8</w:t>
            </w:r>
            <w:r>
              <w:rPr>
                <w:noProof/>
                <w:webHidden/>
              </w:rPr>
              <w:fldChar w:fldCharType="end"/>
            </w:r>
          </w:hyperlink>
        </w:p>
        <w:p w14:paraId="2FA48E4B" w14:textId="77777777" w:rsidR="00DC3322" w:rsidRDefault="00DC3322">
          <w:pPr>
            <w:pStyle w:val="TOC2"/>
            <w:tabs>
              <w:tab w:val="right" w:leader="dot" w:pos="9010"/>
            </w:tabs>
            <w:rPr>
              <w:rFonts w:asciiTheme="minorHAnsi" w:hAnsiTheme="minorHAnsi" w:cstheme="minorBidi"/>
              <w:smallCaps w:val="0"/>
              <w:noProof/>
              <w:sz w:val="24"/>
              <w:szCs w:val="24"/>
              <w:lang w:eastAsia="ja-JP"/>
            </w:rPr>
          </w:pPr>
          <w:hyperlink w:anchor="_Toc424546670" w:history="1">
            <w:r w:rsidRPr="00205164">
              <w:rPr>
                <w:rStyle w:val="Hyperlink"/>
                <w:noProof/>
              </w:rPr>
              <w:t>Static Memory JavaScript with Object Pools</w:t>
            </w:r>
            <w:r w:rsidRPr="00205164">
              <w:rPr>
                <w:rStyle w:val="Hyperlink"/>
                <w:noProof/>
                <w:lang w:val="en-US"/>
              </w:rPr>
              <w:t xml:space="preserve"> (Static Memory JavaScript with Object Pools, 2013)</w:t>
            </w:r>
            <w:r>
              <w:rPr>
                <w:noProof/>
                <w:webHidden/>
              </w:rPr>
              <w:tab/>
            </w:r>
            <w:r>
              <w:rPr>
                <w:noProof/>
                <w:webHidden/>
              </w:rPr>
              <w:fldChar w:fldCharType="begin"/>
            </w:r>
            <w:r>
              <w:rPr>
                <w:noProof/>
                <w:webHidden/>
              </w:rPr>
              <w:instrText xml:space="preserve"> PAGEREF _Toc424546670 \h </w:instrText>
            </w:r>
            <w:r>
              <w:rPr>
                <w:noProof/>
                <w:webHidden/>
              </w:rPr>
            </w:r>
            <w:r>
              <w:rPr>
                <w:noProof/>
                <w:webHidden/>
              </w:rPr>
              <w:fldChar w:fldCharType="separate"/>
            </w:r>
            <w:r w:rsidR="009C4DA6">
              <w:rPr>
                <w:noProof/>
                <w:webHidden/>
              </w:rPr>
              <w:t>8</w:t>
            </w:r>
            <w:r>
              <w:rPr>
                <w:noProof/>
                <w:webHidden/>
              </w:rPr>
              <w:fldChar w:fldCharType="end"/>
            </w:r>
          </w:hyperlink>
        </w:p>
        <w:p w14:paraId="56F3A91D" w14:textId="77777777" w:rsidR="00DC3322" w:rsidRDefault="00DC3322">
          <w:pPr>
            <w:pStyle w:val="TOC1"/>
            <w:tabs>
              <w:tab w:val="right" w:leader="dot" w:pos="9010"/>
            </w:tabs>
            <w:rPr>
              <w:rFonts w:asciiTheme="minorHAnsi" w:hAnsiTheme="minorHAnsi" w:cstheme="minorBidi"/>
              <w:b w:val="0"/>
              <w:caps w:val="0"/>
              <w:noProof/>
              <w:sz w:val="24"/>
              <w:szCs w:val="24"/>
              <w:lang w:eastAsia="ja-JP"/>
            </w:rPr>
          </w:pPr>
          <w:hyperlink w:anchor="_Toc424546671" w:history="1">
            <w:r w:rsidRPr="00205164">
              <w:rPr>
                <w:rStyle w:val="Hyperlink"/>
                <w:noProof/>
              </w:rPr>
              <w:t>Proposed design, solution, system</w:t>
            </w:r>
            <w:r>
              <w:rPr>
                <w:noProof/>
                <w:webHidden/>
              </w:rPr>
              <w:tab/>
            </w:r>
            <w:r>
              <w:rPr>
                <w:noProof/>
                <w:webHidden/>
              </w:rPr>
              <w:fldChar w:fldCharType="begin"/>
            </w:r>
            <w:r>
              <w:rPr>
                <w:noProof/>
                <w:webHidden/>
              </w:rPr>
              <w:instrText xml:space="preserve"> PAGEREF _Toc424546671 \h </w:instrText>
            </w:r>
            <w:r>
              <w:rPr>
                <w:noProof/>
                <w:webHidden/>
              </w:rPr>
            </w:r>
            <w:r>
              <w:rPr>
                <w:noProof/>
                <w:webHidden/>
              </w:rPr>
              <w:fldChar w:fldCharType="separate"/>
            </w:r>
            <w:r w:rsidR="009C4DA6">
              <w:rPr>
                <w:noProof/>
                <w:webHidden/>
              </w:rPr>
              <w:t>9</w:t>
            </w:r>
            <w:r>
              <w:rPr>
                <w:noProof/>
                <w:webHidden/>
              </w:rPr>
              <w:fldChar w:fldCharType="end"/>
            </w:r>
          </w:hyperlink>
        </w:p>
        <w:p w14:paraId="5CAB9D84" w14:textId="77777777" w:rsidR="00DC3322" w:rsidRDefault="00DC3322">
          <w:pPr>
            <w:pStyle w:val="TOC1"/>
            <w:tabs>
              <w:tab w:val="right" w:leader="dot" w:pos="9010"/>
            </w:tabs>
            <w:rPr>
              <w:rFonts w:asciiTheme="minorHAnsi" w:hAnsiTheme="minorHAnsi" w:cstheme="minorBidi"/>
              <w:b w:val="0"/>
              <w:caps w:val="0"/>
              <w:noProof/>
              <w:sz w:val="24"/>
              <w:szCs w:val="24"/>
              <w:lang w:eastAsia="ja-JP"/>
            </w:rPr>
          </w:pPr>
          <w:hyperlink w:anchor="_Toc424546672" w:history="1">
            <w:r w:rsidRPr="00205164">
              <w:rPr>
                <w:rStyle w:val="Hyperlink"/>
                <w:noProof/>
              </w:rPr>
              <w:t>Rendering System</w:t>
            </w:r>
            <w:r>
              <w:rPr>
                <w:noProof/>
                <w:webHidden/>
              </w:rPr>
              <w:tab/>
            </w:r>
            <w:r>
              <w:rPr>
                <w:noProof/>
                <w:webHidden/>
              </w:rPr>
              <w:fldChar w:fldCharType="begin"/>
            </w:r>
            <w:r>
              <w:rPr>
                <w:noProof/>
                <w:webHidden/>
              </w:rPr>
              <w:instrText xml:space="preserve"> PAGEREF _Toc424546672 \h </w:instrText>
            </w:r>
            <w:r>
              <w:rPr>
                <w:noProof/>
                <w:webHidden/>
              </w:rPr>
            </w:r>
            <w:r>
              <w:rPr>
                <w:noProof/>
                <w:webHidden/>
              </w:rPr>
              <w:fldChar w:fldCharType="separate"/>
            </w:r>
            <w:r w:rsidR="009C4DA6">
              <w:rPr>
                <w:noProof/>
                <w:webHidden/>
              </w:rPr>
              <w:t>11</w:t>
            </w:r>
            <w:r>
              <w:rPr>
                <w:noProof/>
                <w:webHidden/>
              </w:rPr>
              <w:fldChar w:fldCharType="end"/>
            </w:r>
          </w:hyperlink>
        </w:p>
        <w:p w14:paraId="3EC6C4F1" w14:textId="77777777" w:rsidR="00DC3322" w:rsidRDefault="00DC3322">
          <w:pPr>
            <w:pStyle w:val="TOC2"/>
            <w:tabs>
              <w:tab w:val="right" w:leader="dot" w:pos="9010"/>
            </w:tabs>
            <w:rPr>
              <w:rFonts w:asciiTheme="minorHAnsi" w:hAnsiTheme="minorHAnsi" w:cstheme="minorBidi"/>
              <w:smallCaps w:val="0"/>
              <w:noProof/>
              <w:sz w:val="24"/>
              <w:szCs w:val="24"/>
              <w:lang w:eastAsia="ja-JP"/>
            </w:rPr>
          </w:pPr>
          <w:hyperlink w:anchor="_Toc424546673" w:history="1">
            <w:r w:rsidRPr="00205164">
              <w:rPr>
                <w:rStyle w:val="Hyperlink"/>
                <w:noProof/>
              </w:rPr>
              <w:t>Alternative way to update the canvas – Spatial Hashing</w:t>
            </w:r>
            <w:r>
              <w:rPr>
                <w:noProof/>
                <w:webHidden/>
              </w:rPr>
              <w:tab/>
            </w:r>
            <w:r>
              <w:rPr>
                <w:noProof/>
                <w:webHidden/>
              </w:rPr>
              <w:fldChar w:fldCharType="begin"/>
            </w:r>
            <w:r>
              <w:rPr>
                <w:noProof/>
                <w:webHidden/>
              </w:rPr>
              <w:instrText xml:space="preserve"> PAGEREF _Toc424546673 \h </w:instrText>
            </w:r>
            <w:r>
              <w:rPr>
                <w:noProof/>
                <w:webHidden/>
              </w:rPr>
            </w:r>
            <w:r>
              <w:rPr>
                <w:noProof/>
                <w:webHidden/>
              </w:rPr>
              <w:fldChar w:fldCharType="separate"/>
            </w:r>
            <w:r w:rsidR="009C4DA6">
              <w:rPr>
                <w:noProof/>
                <w:webHidden/>
              </w:rPr>
              <w:t>12</w:t>
            </w:r>
            <w:r>
              <w:rPr>
                <w:noProof/>
                <w:webHidden/>
              </w:rPr>
              <w:fldChar w:fldCharType="end"/>
            </w:r>
          </w:hyperlink>
        </w:p>
        <w:p w14:paraId="6A7E3248" w14:textId="77777777" w:rsidR="00DC3322" w:rsidRDefault="00DC3322">
          <w:pPr>
            <w:pStyle w:val="TOC3"/>
            <w:tabs>
              <w:tab w:val="right" w:leader="dot" w:pos="9010"/>
            </w:tabs>
            <w:rPr>
              <w:rFonts w:asciiTheme="minorHAnsi" w:hAnsiTheme="minorHAnsi" w:cstheme="minorBidi"/>
              <w:i w:val="0"/>
              <w:noProof/>
              <w:sz w:val="24"/>
              <w:szCs w:val="24"/>
              <w:lang w:eastAsia="ja-JP"/>
            </w:rPr>
          </w:pPr>
          <w:hyperlink w:anchor="_Toc424546674" w:history="1">
            <w:r w:rsidRPr="00205164">
              <w:rPr>
                <w:rStyle w:val="Hyperlink"/>
                <w:noProof/>
                <w:lang w:val="en-US"/>
              </w:rPr>
              <w:t>Details implementation</w:t>
            </w:r>
            <w:r>
              <w:rPr>
                <w:noProof/>
                <w:webHidden/>
              </w:rPr>
              <w:tab/>
            </w:r>
            <w:r>
              <w:rPr>
                <w:noProof/>
                <w:webHidden/>
              </w:rPr>
              <w:fldChar w:fldCharType="begin"/>
            </w:r>
            <w:r>
              <w:rPr>
                <w:noProof/>
                <w:webHidden/>
              </w:rPr>
              <w:instrText xml:space="preserve"> PAGEREF _Toc424546674 \h </w:instrText>
            </w:r>
            <w:r>
              <w:rPr>
                <w:noProof/>
                <w:webHidden/>
              </w:rPr>
            </w:r>
            <w:r>
              <w:rPr>
                <w:noProof/>
                <w:webHidden/>
              </w:rPr>
              <w:fldChar w:fldCharType="separate"/>
            </w:r>
            <w:r w:rsidR="009C4DA6">
              <w:rPr>
                <w:noProof/>
                <w:webHidden/>
              </w:rPr>
              <w:t>12</w:t>
            </w:r>
            <w:r>
              <w:rPr>
                <w:noProof/>
                <w:webHidden/>
              </w:rPr>
              <w:fldChar w:fldCharType="end"/>
            </w:r>
          </w:hyperlink>
        </w:p>
        <w:p w14:paraId="065BE11B" w14:textId="77777777" w:rsidR="00DC3322" w:rsidRDefault="00DC3322">
          <w:pPr>
            <w:pStyle w:val="TOC3"/>
            <w:tabs>
              <w:tab w:val="right" w:leader="dot" w:pos="9010"/>
            </w:tabs>
            <w:rPr>
              <w:rFonts w:asciiTheme="minorHAnsi" w:hAnsiTheme="minorHAnsi" w:cstheme="minorBidi"/>
              <w:i w:val="0"/>
              <w:noProof/>
              <w:sz w:val="24"/>
              <w:szCs w:val="24"/>
              <w:lang w:eastAsia="ja-JP"/>
            </w:rPr>
          </w:pPr>
          <w:hyperlink w:anchor="_Toc424546675" w:history="1">
            <w:r w:rsidRPr="00205164">
              <w:rPr>
                <w:rStyle w:val="Hyperlink"/>
                <w:noProof/>
              </w:rPr>
              <w:t>Usage</w:t>
            </w:r>
            <w:r>
              <w:rPr>
                <w:noProof/>
                <w:webHidden/>
              </w:rPr>
              <w:tab/>
            </w:r>
            <w:r>
              <w:rPr>
                <w:noProof/>
                <w:webHidden/>
              </w:rPr>
              <w:fldChar w:fldCharType="begin"/>
            </w:r>
            <w:r>
              <w:rPr>
                <w:noProof/>
                <w:webHidden/>
              </w:rPr>
              <w:instrText xml:space="preserve"> PAGEREF _Toc424546675 \h </w:instrText>
            </w:r>
            <w:r>
              <w:rPr>
                <w:noProof/>
                <w:webHidden/>
              </w:rPr>
            </w:r>
            <w:r>
              <w:rPr>
                <w:noProof/>
                <w:webHidden/>
              </w:rPr>
              <w:fldChar w:fldCharType="separate"/>
            </w:r>
            <w:r w:rsidR="009C4DA6">
              <w:rPr>
                <w:noProof/>
                <w:webHidden/>
              </w:rPr>
              <w:t>13</w:t>
            </w:r>
            <w:r>
              <w:rPr>
                <w:noProof/>
                <w:webHidden/>
              </w:rPr>
              <w:fldChar w:fldCharType="end"/>
            </w:r>
          </w:hyperlink>
        </w:p>
        <w:p w14:paraId="0DD78055" w14:textId="77777777" w:rsidR="00DC3322" w:rsidRDefault="00DC3322">
          <w:pPr>
            <w:pStyle w:val="TOC2"/>
            <w:tabs>
              <w:tab w:val="right" w:leader="dot" w:pos="9010"/>
            </w:tabs>
            <w:rPr>
              <w:rFonts w:asciiTheme="minorHAnsi" w:hAnsiTheme="minorHAnsi" w:cstheme="minorBidi"/>
              <w:smallCaps w:val="0"/>
              <w:noProof/>
              <w:sz w:val="24"/>
              <w:szCs w:val="24"/>
              <w:lang w:eastAsia="ja-JP"/>
            </w:rPr>
          </w:pPr>
          <w:hyperlink w:anchor="_Toc424546676" w:history="1">
            <w:r w:rsidRPr="00205164">
              <w:rPr>
                <w:rStyle w:val="Hyperlink"/>
                <w:noProof/>
              </w:rPr>
              <w:t>Quality of Service</w:t>
            </w:r>
            <w:r>
              <w:rPr>
                <w:noProof/>
                <w:webHidden/>
              </w:rPr>
              <w:tab/>
            </w:r>
            <w:r>
              <w:rPr>
                <w:noProof/>
                <w:webHidden/>
              </w:rPr>
              <w:fldChar w:fldCharType="begin"/>
            </w:r>
            <w:r>
              <w:rPr>
                <w:noProof/>
                <w:webHidden/>
              </w:rPr>
              <w:instrText xml:space="preserve"> PAGEREF _Toc424546676 \h </w:instrText>
            </w:r>
            <w:r>
              <w:rPr>
                <w:noProof/>
                <w:webHidden/>
              </w:rPr>
            </w:r>
            <w:r>
              <w:rPr>
                <w:noProof/>
                <w:webHidden/>
              </w:rPr>
              <w:fldChar w:fldCharType="separate"/>
            </w:r>
            <w:r w:rsidR="009C4DA6">
              <w:rPr>
                <w:noProof/>
                <w:webHidden/>
              </w:rPr>
              <w:t>14</w:t>
            </w:r>
            <w:r>
              <w:rPr>
                <w:noProof/>
                <w:webHidden/>
              </w:rPr>
              <w:fldChar w:fldCharType="end"/>
            </w:r>
          </w:hyperlink>
        </w:p>
        <w:p w14:paraId="1F630736" w14:textId="77777777" w:rsidR="00DC3322" w:rsidRDefault="00DC3322">
          <w:pPr>
            <w:pStyle w:val="TOC2"/>
            <w:tabs>
              <w:tab w:val="right" w:leader="dot" w:pos="9010"/>
            </w:tabs>
            <w:rPr>
              <w:rFonts w:asciiTheme="minorHAnsi" w:hAnsiTheme="minorHAnsi" w:cstheme="minorBidi"/>
              <w:smallCaps w:val="0"/>
              <w:noProof/>
              <w:sz w:val="24"/>
              <w:szCs w:val="24"/>
              <w:lang w:eastAsia="ja-JP"/>
            </w:rPr>
          </w:pPr>
          <w:hyperlink w:anchor="_Toc424546677" w:history="1">
            <w:r w:rsidRPr="00205164">
              <w:rPr>
                <w:rStyle w:val="Hyperlink"/>
                <w:noProof/>
              </w:rPr>
              <w:t>Quality of Service System Design</w:t>
            </w:r>
            <w:r>
              <w:rPr>
                <w:noProof/>
                <w:webHidden/>
              </w:rPr>
              <w:tab/>
            </w:r>
            <w:r>
              <w:rPr>
                <w:noProof/>
                <w:webHidden/>
              </w:rPr>
              <w:fldChar w:fldCharType="begin"/>
            </w:r>
            <w:r>
              <w:rPr>
                <w:noProof/>
                <w:webHidden/>
              </w:rPr>
              <w:instrText xml:space="preserve"> PAGEREF _Toc424546677 \h </w:instrText>
            </w:r>
            <w:r>
              <w:rPr>
                <w:noProof/>
                <w:webHidden/>
              </w:rPr>
            </w:r>
            <w:r>
              <w:rPr>
                <w:noProof/>
                <w:webHidden/>
              </w:rPr>
              <w:fldChar w:fldCharType="separate"/>
            </w:r>
            <w:r w:rsidR="009C4DA6">
              <w:rPr>
                <w:noProof/>
                <w:webHidden/>
              </w:rPr>
              <w:t>15</w:t>
            </w:r>
            <w:r>
              <w:rPr>
                <w:noProof/>
                <w:webHidden/>
              </w:rPr>
              <w:fldChar w:fldCharType="end"/>
            </w:r>
          </w:hyperlink>
        </w:p>
        <w:p w14:paraId="35185D49" w14:textId="77777777" w:rsidR="00DC3322" w:rsidRDefault="00DC3322">
          <w:pPr>
            <w:pStyle w:val="TOC1"/>
            <w:tabs>
              <w:tab w:val="right" w:leader="dot" w:pos="9010"/>
            </w:tabs>
            <w:rPr>
              <w:rFonts w:asciiTheme="minorHAnsi" w:hAnsiTheme="minorHAnsi" w:cstheme="minorBidi"/>
              <w:b w:val="0"/>
              <w:caps w:val="0"/>
              <w:noProof/>
              <w:sz w:val="24"/>
              <w:szCs w:val="24"/>
              <w:lang w:eastAsia="ja-JP"/>
            </w:rPr>
          </w:pPr>
          <w:hyperlink w:anchor="_Toc424546678" w:history="1">
            <w:r w:rsidRPr="00205164">
              <w:rPr>
                <w:rStyle w:val="Hyperlink"/>
                <w:noProof/>
              </w:rPr>
              <w:t>Detailed methodology and Implementation</w:t>
            </w:r>
            <w:r>
              <w:rPr>
                <w:noProof/>
                <w:webHidden/>
              </w:rPr>
              <w:tab/>
            </w:r>
            <w:r>
              <w:rPr>
                <w:noProof/>
                <w:webHidden/>
              </w:rPr>
              <w:fldChar w:fldCharType="begin"/>
            </w:r>
            <w:r>
              <w:rPr>
                <w:noProof/>
                <w:webHidden/>
              </w:rPr>
              <w:instrText xml:space="preserve"> PAGEREF _Toc424546678 \h </w:instrText>
            </w:r>
            <w:r>
              <w:rPr>
                <w:noProof/>
                <w:webHidden/>
              </w:rPr>
            </w:r>
            <w:r>
              <w:rPr>
                <w:noProof/>
                <w:webHidden/>
              </w:rPr>
              <w:fldChar w:fldCharType="separate"/>
            </w:r>
            <w:r w:rsidR="009C4DA6">
              <w:rPr>
                <w:noProof/>
                <w:webHidden/>
              </w:rPr>
              <w:t>17</w:t>
            </w:r>
            <w:r>
              <w:rPr>
                <w:noProof/>
                <w:webHidden/>
              </w:rPr>
              <w:fldChar w:fldCharType="end"/>
            </w:r>
          </w:hyperlink>
        </w:p>
        <w:p w14:paraId="02BF9BFB" w14:textId="77777777" w:rsidR="00DC3322" w:rsidRDefault="00DC3322">
          <w:pPr>
            <w:pStyle w:val="TOC2"/>
            <w:tabs>
              <w:tab w:val="right" w:leader="dot" w:pos="9010"/>
            </w:tabs>
            <w:rPr>
              <w:rFonts w:asciiTheme="minorHAnsi" w:hAnsiTheme="minorHAnsi" w:cstheme="minorBidi"/>
              <w:smallCaps w:val="0"/>
              <w:noProof/>
              <w:sz w:val="24"/>
              <w:szCs w:val="24"/>
              <w:lang w:eastAsia="ja-JP"/>
            </w:rPr>
          </w:pPr>
          <w:hyperlink w:anchor="_Toc424546679" w:history="1">
            <w:r w:rsidRPr="00205164">
              <w:rPr>
                <w:rStyle w:val="Hyperlink"/>
                <w:noProof/>
              </w:rPr>
              <w:t>Framework - The main component</w:t>
            </w:r>
            <w:r>
              <w:rPr>
                <w:noProof/>
                <w:webHidden/>
              </w:rPr>
              <w:tab/>
            </w:r>
            <w:r>
              <w:rPr>
                <w:noProof/>
                <w:webHidden/>
              </w:rPr>
              <w:fldChar w:fldCharType="begin"/>
            </w:r>
            <w:r>
              <w:rPr>
                <w:noProof/>
                <w:webHidden/>
              </w:rPr>
              <w:instrText xml:space="preserve"> PAGEREF _Toc424546679 \h </w:instrText>
            </w:r>
            <w:r>
              <w:rPr>
                <w:noProof/>
                <w:webHidden/>
              </w:rPr>
            </w:r>
            <w:r>
              <w:rPr>
                <w:noProof/>
                <w:webHidden/>
              </w:rPr>
              <w:fldChar w:fldCharType="separate"/>
            </w:r>
            <w:r w:rsidR="009C4DA6">
              <w:rPr>
                <w:noProof/>
                <w:webHidden/>
              </w:rPr>
              <w:t>17</w:t>
            </w:r>
            <w:r>
              <w:rPr>
                <w:noProof/>
                <w:webHidden/>
              </w:rPr>
              <w:fldChar w:fldCharType="end"/>
            </w:r>
          </w:hyperlink>
        </w:p>
        <w:p w14:paraId="0BCF933A" w14:textId="77777777" w:rsidR="00DC3322" w:rsidRDefault="00DC3322">
          <w:pPr>
            <w:pStyle w:val="TOC2"/>
            <w:tabs>
              <w:tab w:val="right" w:leader="dot" w:pos="9010"/>
            </w:tabs>
            <w:rPr>
              <w:rFonts w:asciiTheme="minorHAnsi" w:hAnsiTheme="minorHAnsi" w:cstheme="minorBidi"/>
              <w:smallCaps w:val="0"/>
              <w:noProof/>
              <w:sz w:val="24"/>
              <w:szCs w:val="24"/>
              <w:lang w:eastAsia="ja-JP"/>
            </w:rPr>
          </w:pPr>
          <w:hyperlink w:anchor="_Toc424546680" w:history="1">
            <w:r w:rsidRPr="00205164">
              <w:rPr>
                <w:rStyle w:val="Hyperlink"/>
                <w:noProof/>
              </w:rPr>
              <w:t>AnimationHashMap</w:t>
            </w:r>
            <w:r>
              <w:rPr>
                <w:noProof/>
                <w:webHidden/>
              </w:rPr>
              <w:tab/>
            </w:r>
            <w:r>
              <w:rPr>
                <w:noProof/>
                <w:webHidden/>
              </w:rPr>
              <w:fldChar w:fldCharType="begin"/>
            </w:r>
            <w:r>
              <w:rPr>
                <w:noProof/>
                <w:webHidden/>
              </w:rPr>
              <w:instrText xml:space="preserve"> PAGEREF _Toc424546680 \h </w:instrText>
            </w:r>
            <w:r>
              <w:rPr>
                <w:noProof/>
                <w:webHidden/>
              </w:rPr>
            </w:r>
            <w:r>
              <w:rPr>
                <w:noProof/>
                <w:webHidden/>
              </w:rPr>
              <w:fldChar w:fldCharType="separate"/>
            </w:r>
            <w:r w:rsidR="009C4DA6">
              <w:rPr>
                <w:noProof/>
                <w:webHidden/>
              </w:rPr>
              <w:t>18</w:t>
            </w:r>
            <w:r>
              <w:rPr>
                <w:noProof/>
                <w:webHidden/>
              </w:rPr>
              <w:fldChar w:fldCharType="end"/>
            </w:r>
          </w:hyperlink>
        </w:p>
        <w:p w14:paraId="354FBD8A" w14:textId="77777777" w:rsidR="00DC3322" w:rsidRDefault="00DC3322">
          <w:pPr>
            <w:pStyle w:val="TOC3"/>
            <w:tabs>
              <w:tab w:val="right" w:leader="dot" w:pos="9010"/>
            </w:tabs>
            <w:rPr>
              <w:rFonts w:asciiTheme="minorHAnsi" w:hAnsiTheme="minorHAnsi" w:cstheme="minorBidi"/>
              <w:i w:val="0"/>
              <w:noProof/>
              <w:sz w:val="24"/>
              <w:szCs w:val="24"/>
              <w:lang w:eastAsia="ja-JP"/>
            </w:rPr>
          </w:pPr>
          <w:hyperlink w:anchor="_Toc424546681" w:history="1">
            <w:r w:rsidRPr="00205164">
              <w:rPr>
                <w:rStyle w:val="Hyperlink"/>
                <w:noProof/>
              </w:rPr>
              <w:t>How it work</w:t>
            </w:r>
            <w:r>
              <w:rPr>
                <w:noProof/>
                <w:webHidden/>
              </w:rPr>
              <w:tab/>
            </w:r>
            <w:r>
              <w:rPr>
                <w:noProof/>
                <w:webHidden/>
              </w:rPr>
              <w:fldChar w:fldCharType="begin"/>
            </w:r>
            <w:r>
              <w:rPr>
                <w:noProof/>
                <w:webHidden/>
              </w:rPr>
              <w:instrText xml:space="preserve"> PAGEREF _Toc424546681 \h </w:instrText>
            </w:r>
            <w:r>
              <w:rPr>
                <w:noProof/>
                <w:webHidden/>
              </w:rPr>
            </w:r>
            <w:r>
              <w:rPr>
                <w:noProof/>
                <w:webHidden/>
              </w:rPr>
              <w:fldChar w:fldCharType="separate"/>
            </w:r>
            <w:r w:rsidR="009C4DA6">
              <w:rPr>
                <w:noProof/>
                <w:webHidden/>
              </w:rPr>
              <w:t>18</w:t>
            </w:r>
            <w:r>
              <w:rPr>
                <w:noProof/>
                <w:webHidden/>
              </w:rPr>
              <w:fldChar w:fldCharType="end"/>
            </w:r>
          </w:hyperlink>
        </w:p>
        <w:p w14:paraId="4F271AB5" w14:textId="77777777" w:rsidR="00DC3322" w:rsidRDefault="00DC3322">
          <w:pPr>
            <w:pStyle w:val="TOC2"/>
            <w:tabs>
              <w:tab w:val="right" w:leader="dot" w:pos="9010"/>
            </w:tabs>
            <w:rPr>
              <w:rFonts w:asciiTheme="minorHAnsi" w:hAnsiTheme="minorHAnsi" w:cstheme="minorBidi"/>
              <w:smallCaps w:val="0"/>
              <w:noProof/>
              <w:sz w:val="24"/>
              <w:szCs w:val="24"/>
              <w:lang w:eastAsia="ja-JP"/>
            </w:rPr>
          </w:pPr>
          <w:hyperlink w:anchor="_Toc424546682" w:history="1">
            <w:r w:rsidRPr="00205164">
              <w:rPr>
                <w:rStyle w:val="Hyperlink"/>
                <w:noProof/>
              </w:rPr>
              <w:t>AnimationManager</w:t>
            </w:r>
            <w:r>
              <w:rPr>
                <w:noProof/>
                <w:webHidden/>
              </w:rPr>
              <w:tab/>
            </w:r>
            <w:r>
              <w:rPr>
                <w:noProof/>
                <w:webHidden/>
              </w:rPr>
              <w:fldChar w:fldCharType="begin"/>
            </w:r>
            <w:r>
              <w:rPr>
                <w:noProof/>
                <w:webHidden/>
              </w:rPr>
              <w:instrText xml:space="preserve"> PAGEREF _Toc424546682 \h </w:instrText>
            </w:r>
            <w:r>
              <w:rPr>
                <w:noProof/>
                <w:webHidden/>
              </w:rPr>
            </w:r>
            <w:r>
              <w:rPr>
                <w:noProof/>
                <w:webHidden/>
              </w:rPr>
              <w:fldChar w:fldCharType="separate"/>
            </w:r>
            <w:r w:rsidR="009C4DA6">
              <w:rPr>
                <w:noProof/>
                <w:webHidden/>
              </w:rPr>
              <w:t>19</w:t>
            </w:r>
            <w:r>
              <w:rPr>
                <w:noProof/>
                <w:webHidden/>
              </w:rPr>
              <w:fldChar w:fldCharType="end"/>
            </w:r>
          </w:hyperlink>
        </w:p>
        <w:p w14:paraId="2A387C91" w14:textId="77777777" w:rsidR="00DC3322" w:rsidRDefault="00DC3322">
          <w:pPr>
            <w:pStyle w:val="TOC2"/>
            <w:tabs>
              <w:tab w:val="right" w:leader="dot" w:pos="9010"/>
            </w:tabs>
            <w:rPr>
              <w:rFonts w:asciiTheme="minorHAnsi" w:hAnsiTheme="minorHAnsi" w:cstheme="minorBidi"/>
              <w:smallCaps w:val="0"/>
              <w:noProof/>
              <w:sz w:val="24"/>
              <w:szCs w:val="24"/>
              <w:lang w:eastAsia="ja-JP"/>
            </w:rPr>
          </w:pPr>
          <w:hyperlink w:anchor="_Toc424546683" w:history="1">
            <w:r w:rsidRPr="00205164">
              <w:rPr>
                <w:rStyle w:val="Hyperlink"/>
                <w:noProof/>
              </w:rPr>
              <w:t>Layer</w:t>
            </w:r>
            <w:r>
              <w:rPr>
                <w:noProof/>
                <w:webHidden/>
              </w:rPr>
              <w:tab/>
            </w:r>
            <w:r>
              <w:rPr>
                <w:noProof/>
                <w:webHidden/>
              </w:rPr>
              <w:fldChar w:fldCharType="begin"/>
            </w:r>
            <w:r>
              <w:rPr>
                <w:noProof/>
                <w:webHidden/>
              </w:rPr>
              <w:instrText xml:space="preserve"> PAGEREF _Toc424546683 \h </w:instrText>
            </w:r>
            <w:r>
              <w:rPr>
                <w:noProof/>
                <w:webHidden/>
              </w:rPr>
            </w:r>
            <w:r>
              <w:rPr>
                <w:noProof/>
                <w:webHidden/>
              </w:rPr>
              <w:fldChar w:fldCharType="separate"/>
            </w:r>
            <w:r w:rsidR="009C4DA6">
              <w:rPr>
                <w:noProof/>
                <w:webHidden/>
              </w:rPr>
              <w:t>20</w:t>
            </w:r>
            <w:r>
              <w:rPr>
                <w:noProof/>
                <w:webHidden/>
              </w:rPr>
              <w:fldChar w:fldCharType="end"/>
            </w:r>
          </w:hyperlink>
        </w:p>
        <w:p w14:paraId="540F8A8F" w14:textId="77777777" w:rsidR="00DC3322" w:rsidRDefault="00DC3322">
          <w:pPr>
            <w:pStyle w:val="TOC2"/>
            <w:tabs>
              <w:tab w:val="right" w:leader="dot" w:pos="9010"/>
            </w:tabs>
            <w:rPr>
              <w:rFonts w:asciiTheme="minorHAnsi" w:hAnsiTheme="minorHAnsi" w:cstheme="minorBidi"/>
              <w:smallCaps w:val="0"/>
              <w:noProof/>
              <w:sz w:val="24"/>
              <w:szCs w:val="24"/>
              <w:lang w:eastAsia="ja-JP"/>
            </w:rPr>
          </w:pPr>
          <w:hyperlink w:anchor="_Toc424546684" w:history="1">
            <w:r w:rsidRPr="00205164">
              <w:rPr>
                <w:rStyle w:val="Hyperlink"/>
                <w:noProof/>
              </w:rPr>
              <w:t>Renderer</w:t>
            </w:r>
            <w:r>
              <w:rPr>
                <w:noProof/>
                <w:webHidden/>
              </w:rPr>
              <w:tab/>
            </w:r>
            <w:r>
              <w:rPr>
                <w:noProof/>
                <w:webHidden/>
              </w:rPr>
              <w:fldChar w:fldCharType="begin"/>
            </w:r>
            <w:r>
              <w:rPr>
                <w:noProof/>
                <w:webHidden/>
              </w:rPr>
              <w:instrText xml:space="preserve"> PAGEREF _Toc424546684 \h </w:instrText>
            </w:r>
            <w:r>
              <w:rPr>
                <w:noProof/>
                <w:webHidden/>
              </w:rPr>
            </w:r>
            <w:r>
              <w:rPr>
                <w:noProof/>
                <w:webHidden/>
              </w:rPr>
              <w:fldChar w:fldCharType="separate"/>
            </w:r>
            <w:r w:rsidR="009C4DA6">
              <w:rPr>
                <w:noProof/>
                <w:webHidden/>
              </w:rPr>
              <w:t>21</w:t>
            </w:r>
            <w:r>
              <w:rPr>
                <w:noProof/>
                <w:webHidden/>
              </w:rPr>
              <w:fldChar w:fldCharType="end"/>
            </w:r>
          </w:hyperlink>
        </w:p>
        <w:p w14:paraId="73437F84" w14:textId="77777777" w:rsidR="00DC3322" w:rsidRDefault="00DC3322">
          <w:pPr>
            <w:pStyle w:val="TOC2"/>
            <w:tabs>
              <w:tab w:val="right" w:leader="dot" w:pos="9010"/>
            </w:tabs>
            <w:rPr>
              <w:rFonts w:asciiTheme="minorHAnsi" w:hAnsiTheme="minorHAnsi" w:cstheme="minorBidi"/>
              <w:smallCaps w:val="0"/>
              <w:noProof/>
              <w:sz w:val="24"/>
              <w:szCs w:val="24"/>
              <w:lang w:eastAsia="ja-JP"/>
            </w:rPr>
          </w:pPr>
          <w:hyperlink w:anchor="_Toc424546685" w:history="1">
            <w:r w:rsidRPr="00205164">
              <w:rPr>
                <w:rStyle w:val="Hyperlink"/>
                <w:noProof/>
              </w:rPr>
              <w:t>Worker</w:t>
            </w:r>
            <w:r>
              <w:rPr>
                <w:noProof/>
                <w:webHidden/>
              </w:rPr>
              <w:tab/>
            </w:r>
            <w:r>
              <w:rPr>
                <w:noProof/>
                <w:webHidden/>
              </w:rPr>
              <w:fldChar w:fldCharType="begin"/>
            </w:r>
            <w:r>
              <w:rPr>
                <w:noProof/>
                <w:webHidden/>
              </w:rPr>
              <w:instrText xml:space="preserve"> PAGEREF _Toc424546685 \h </w:instrText>
            </w:r>
            <w:r>
              <w:rPr>
                <w:noProof/>
                <w:webHidden/>
              </w:rPr>
            </w:r>
            <w:r>
              <w:rPr>
                <w:noProof/>
                <w:webHidden/>
              </w:rPr>
              <w:fldChar w:fldCharType="separate"/>
            </w:r>
            <w:r w:rsidR="009C4DA6">
              <w:rPr>
                <w:noProof/>
                <w:webHidden/>
              </w:rPr>
              <w:t>21</w:t>
            </w:r>
            <w:r>
              <w:rPr>
                <w:noProof/>
                <w:webHidden/>
              </w:rPr>
              <w:fldChar w:fldCharType="end"/>
            </w:r>
          </w:hyperlink>
        </w:p>
        <w:p w14:paraId="7F7FD68C" w14:textId="77777777" w:rsidR="00DC3322" w:rsidRDefault="00DC3322">
          <w:pPr>
            <w:pStyle w:val="TOC2"/>
            <w:tabs>
              <w:tab w:val="right" w:leader="dot" w:pos="9010"/>
            </w:tabs>
            <w:rPr>
              <w:rFonts w:asciiTheme="minorHAnsi" w:hAnsiTheme="minorHAnsi" w:cstheme="minorBidi"/>
              <w:smallCaps w:val="0"/>
              <w:noProof/>
              <w:sz w:val="24"/>
              <w:szCs w:val="24"/>
              <w:lang w:eastAsia="ja-JP"/>
            </w:rPr>
          </w:pPr>
          <w:hyperlink w:anchor="_Toc424546686" w:history="1">
            <w:r w:rsidRPr="00205164">
              <w:rPr>
                <w:rStyle w:val="Hyperlink"/>
                <w:noProof/>
              </w:rPr>
              <w:t>Timeline</w:t>
            </w:r>
            <w:r>
              <w:rPr>
                <w:noProof/>
                <w:webHidden/>
              </w:rPr>
              <w:tab/>
            </w:r>
            <w:r>
              <w:rPr>
                <w:noProof/>
                <w:webHidden/>
              </w:rPr>
              <w:fldChar w:fldCharType="begin"/>
            </w:r>
            <w:r>
              <w:rPr>
                <w:noProof/>
                <w:webHidden/>
              </w:rPr>
              <w:instrText xml:space="preserve"> PAGEREF _Toc424546686 \h </w:instrText>
            </w:r>
            <w:r>
              <w:rPr>
                <w:noProof/>
                <w:webHidden/>
              </w:rPr>
            </w:r>
            <w:r>
              <w:rPr>
                <w:noProof/>
                <w:webHidden/>
              </w:rPr>
              <w:fldChar w:fldCharType="separate"/>
            </w:r>
            <w:r w:rsidR="009C4DA6">
              <w:rPr>
                <w:noProof/>
                <w:webHidden/>
              </w:rPr>
              <w:t>23</w:t>
            </w:r>
            <w:r>
              <w:rPr>
                <w:noProof/>
                <w:webHidden/>
              </w:rPr>
              <w:fldChar w:fldCharType="end"/>
            </w:r>
          </w:hyperlink>
        </w:p>
        <w:p w14:paraId="6656B2C4" w14:textId="77777777" w:rsidR="00DC3322" w:rsidRDefault="00DC3322">
          <w:pPr>
            <w:pStyle w:val="TOC2"/>
            <w:tabs>
              <w:tab w:val="right" w:leader="dot" w:pos="9010"/>
            </w:tabs>
            <w:rPr>
              <w:rFonts w:asciiTheme="minorHAnsi" w:hAnsiTheme="minorHAnsi" w:cstheme="minorBidi"/>
              <w:smallCaps w:val="0"/>
              <w:noProof/>
              <w:sz w:val="24"/>
              <w:szCs w:val="24"/>
              <w:lang w:eastAsia="ja-JP"/>
            </w:rPr>
          </w:pPr>
          <w:hyperlink w:anchor="_Toc424546687" w:history="1">
            <w:r w:rsidRPr="00205164">
              <w:rPr>
                <w:rStyle w:val="Hyperlink"/>
                <w:noProof/>
              </w:rPr>
              <w:t>Animation</w:t>
            </w:r>
            <w:r>
              <w:rPr>
                <w:noProof/>
                <w:webHidden/>
              </w:rPr>
              <w:tab/>
            </w:r>
            <w:r>
              <w:rPr>
                <w:noProof/>
                <w:webHidden/>
              </w:rPr>
              <w:fldChar w:fldCharType="begin"/>
            </w:r>
            <w:r>
              <w:rPr>
                <w:noProof/>
                <w:webHidden/>
              </w:rPr>
              <w:instrText xml:space="preserve"> PAGEREF _Toc424546687 \h </w:instrText>
            </w:r>
            <w:r>
              <w:rPr>
                <w:noProof/>
                <w:webHidden/>
              </w:rPr>
            </w:r>
            <w:r>
              <w:rPr>
                <w:noProof/>
                <w:webHidden/>
              </w:rPr>
              <w:fldChar w:fldCharType="separate"/>
            </w:r>
            <w:r w:rsidR="009C4DA6">
              <w:rPr>
                <w:noProof/>
                <w:webHidden/>
              </w:rPr>
              <w:t>23</w:t>
            </w:r>
            <w:r>
              <w:rPr>
                <w:noProof/>
                <w:webHidden/>
              </w:rPr>
              <w:fldChar w:fldCharType="end"/>
            </w:r>
          </w:hyperlink>
        </w:p>
        <w:p w14:paraId="2714F76D" w14:textId="77777777" w:rsidR="00DC3322" w:rsidRDefault="00DC3322">
          <w:pPr>
            <w:pStyle w:val="TOC2"/>
            <w:tabs>
              <w:tab w:val="right" w:leader="dot" w:pos="9010"/>
            </w:tabs>
            <w:rPr>
              <w:rFonts w:asciiTheme="minorHAnsi" w:hAnsiTheme="minorHAnsi" w:cstheme="minorBidi"/>
              <w:smallCaps w:val="0"/>
              <w:noProof/>
              <w:sz w:val="24"/>
              <w:szCs w:val="24"/>
              <w:lang w:eastAsia="ja-JP"/>
            </w:rPr>
          </w:pPr>
          <w:hyperlink w:anchor="_Toc424546688" w:history="1">
            <w:r w:rsidRPr="00205164">
              <w:rPr>
                <w:rStyle w:val="Hyperlink"/>
                <w:noProof/>
              </w:rPr>
              <w:t>Model</w:t>
            </w:r>
            <w:r>
              <w:rPr>
                <w:noProof/>
                <w:webHidden/>
              </w:rPr>
              <w:tab/>
            </w:r>
            <w:r>
              <w:rPr>
                <w:noProof/>
                <w:webHidden/>
              </w:rPr>
              <w:fldChar w:fldCharType="begin"/>
            </w:r>
            <w:r>
              <w:rPr>
                <w:noProof/>
                <w:webHidden/>
              </w:rPr>
              <w:instrText xml:space="preserve"> PAGEREF _Toc424546688 \h </w:instrText>
            </w:r>
            <w:r>
              <w:rPr>
                <w:noProof/>
                <w:webHidden/>
              </w:rPr>
            </w:r>
            <w:r>
              <w:rPr>
                <w:noProof/>
                <w:webHidden/>
              </w:rPr>
              <w:fldChar w:fldCharType="separate"/>
            </w:r>
            <w:r w:rsidR="009C4DA6">
              <w:rPr>
                <w:noProof/>
                <w:webHidden/>
              </w:rPr>
              <w:t>24</w:t>
            </w:r>
            <w:r>
              <w:rPr>
                <w:noProof/>
                <w:webHidden/>
              </w:rPr>
              <w:fldChar w:fldCharType="end"/>
            </w:r>
          </w:hyperlink>
        </w:p>
        <w:p w14:paraId="6A64CB7D" w14:textId="77777777" w:rsidR="00DC3322" w:rsidRDefault="00DC3322">
          <w:pPr>
            <w:pStyle w:val="TOC3"/>
            <w:tabs>
              <w:tab w:val="right" w:leader="dot" w:pos="9010"/>
            </w:tabs>
            <w:rPr>
              <w:rFonts w:asciiTheme="minorHAnsi" w:hAnsiTheme="minorHAnsi" w:cstheme="minorBidi"/>
              <w:i w:val="0"/>
              <w:noProof/>
              <w:sz w:val="24"/>
              <w:szCs w:val="24"/>
              <w:lang w:eastAsia="ja-JP"/>
            </w:rPr>
          </w:pPr>
          <w:hyperlink w:anchor="_Toc424546689" w:history="1">
            <w:r w:rsidRPr="00205164">
              <w:rPr>
                <w:rStyle w:val="Hyperlink"/>
                <w:noProof/>
              </w:rPr>
              <w:t>Structure</w:t>
            </w:r>
            <w:r>
              <w:rPr>
                <w:noProof/>
                <w:webHidden/>
              </w:rPr>
              <w:tab/>
            </w:r>
            <w:r>
              <w:rPr>
                <w:noProof/>
                <w:webHidden/>
              </w:rPr>
              <w:fldChar w:fldCharType="begin"/>
            </w:r>
            <w:r>
              <w:rPr>
                <w:noProof/>
                <w:webHidden/>
              </w:rPr>
              <w:instrText xml:space="preserve"> PAGEREF _Toc424546689 \h </w:instrText>
            </w:r>
            <w:r>
              <w:rPr>
                <w:noProof/>
                <w:webHidden/>
              </w:rPr>
            </w:r>
            <w:r>
              <w:rPr>
                <w:noProof/>
                <w:webHidden/>
              </w:rPr>
              <w:fldChar w:fldCharType="separate"/>
            </w:r>
            <w:r w:rsidR="009C4DA6">
              <w:rPr>
                <w:noProof/>
                <w:webHidden/>
              </w:rPr>
              <w:t>24</w:t>
            </w:r>
            <w:r>
              <w:rPr>
                <w:noProof/>
                <w:webHidden/>
              </w:rPr>
              <w:fldChar w:fldCharType="end"/>
            </w:r>
          </w:hyperlink>
        </w:p>
        <w:p w14:paraId="37DF71C6" w14:textId="77777777" w:rsidR="00DC3322" w:rsidRDefault="00DC3322">
          <w:pPr>
            <w:pStyle w:val="TOC3"/>
            <w:tabs>
              <w:tab w:val="right" w:leader="dot" w:pos="9010"/>
            </w:tabs>
            <w:rPr>
              <w:rFonts w:asciiTheme="minorHAnsi" w:hAnsiTheme="minorHAnsi" w:cstheme="minorBidi"/>
              <w:i w:val="0"/>
              <w:noProof/>
              <w:sz w:val="24"/>
              <w:szCs w:val="24"/>
              <w:lang w:eastAsia="ja-JP"/>
            </w:rPr>
          </w:pPr>
          <w:hyperlink w:anchor="_Toc424546690" w:history="1">
            <w:r w:rsidRPr="00205164">
              <w:rPr>
                <w:rStyle w:val="Hyperlink"/>
                <w:noProof/>
              </w:rPr>
              <w:t>Constructor</w:t>
            </w:r>
            <w:r>
              <w:rPr>
                <w:noProof/>
                <w:webHidden/>
              </w:rPr>
              <w:tab/>
            </w:r>
            <w:r>
              <w:rPr>
                <w:noProof/>
                <w:webHidden/>
              </w:rPr>
              <w:fldChar w:fldCharType="begin"/>
            </w:r>
            <w:r>
              <w:rPr>
                <w:noProof/>
                <w:webHidden/>
              </w:rPr>
              <w:instrText xml:space="preserve"> PAGEREF _Toc424546690 \h </w:instrText>
            </w:r>
            <w:r>
              <w:rPr>
                <w:noProof/>
                <w:webHidden/>
              </w:rPr>
            </w:r>
            <w:r>
              <w:rPr>
                <w:noProof/>
                <w:webHidden/>
              </w:rPr>
              <w:fldChar w:fldCharType="separate"/>
            </w:r>
            <w:r w:rsidR="009C4DA6">
              <w:rPr>
                <w:noProof/>
                <w:webHidden/>
              </w:rPr>
              <w:t>24</w:t>
            </w:r>
            <w:r>
              <w:rPr>
                <w:noProof/>
                <w:webHidden/>
              </w:rPr>
              <w:fldChar w:fldCharType="end"/>
            </w:r>
          </w:hyperlink>
        </w:p>
        <w:p w14:paraId="121C79F8" w14:textId="77777777" w:rsidR="00DC3322" w:rsidRDefault="00DC3322">
          <w:pPr>
            <w:pStyle w:val="TOC2"/>
            <w:tabs>
              <w:tab w:val="right" w:leader="dot" w:pos="9010"/>
            </w:tabs>
            <w:rPr>
              <w:rFonts w:asciiTheme="minorHAnsi" w:hAnsiTheme="minorHAnsi" w:cstheme="minorBidi"/>
              <w:smallCaps w:val="0"/>
              <w:noProof/>
              <w:sz w:val="24"/>
              <w:szCs w:val="24"/>
              <w:lang w:eastAsia="ja-JP"/>
            </w:rPr>
          </w:pPr>
          <w:hyperlink w:anchor="_Toc424546691" w:history="1">
            <w:r w:rsidRPr="00205164">
              <w:rPr>
                <w:rStyle w:val="Hyperlink"/>
                <w:noProof/>
              </w:rPr>
              <w:t>Util</w:t>
            </w:r>
            <w:r>
              <w:rPr>
                <w:noProof/>
                <w:webHidden/>
              </w:rPr>
              <w:tab/>
            </w:r>
            <w:r>
              <w:rPr>
                <w:noProof/>
                <w:webHidden/>
              </w:rPr>
              <w:fldChar w:fldCharType="begin"/>
            </w:r>
            <w:r>
              <w:rPr>
                <w:noProof/>
                <w:webHidden/>
              </w:rPr>
              <w:instrText xml:space="preserve"> PAGEREF _Toc424546691 \h </w:instrText>
            </w:r>
            <w:r>
              <w:rPr>
                <w:noProof/>
                <w:webHidden/>
              </w:rPr>
            </w:r>
            <w:r>
              <w:rPr>
                <w:noProof/>
                <w:webHidden/>
              </w:rPr>
              <w:fldChar w:fldCharType="separate"/>
            </w:r>
            <w:r w:rsidR="009C4DA6">
              <w:rPr>
                <w:noProof/>
                <w:webHidden/>
              </w:rPr>
              <w:t>25</w:t>
            </w:r>
            <w:r>
              <w:rPr>
                <w:noProof/>
                <w:webHidden/>
              </w:rPr>
              <w:fldChar w:fldCharType="end"/>
            </w:r>
          </w:hyperlink>
        </w:p>
        <w:p w14:paraId="697FEC0B" w14:textId="77777777" w:rsidR="00DC3322" w:rsidRDefault="00DC3322">
          <w:pPr>
            <w:pStyle w:val="TOC2"/>
            <w:tabs>
              <w:tab w:val="right" w:leader="dot" w:pos="9010"/>
            </w:tabs>
            <w:rPr>
              <w:rFonts w:asciiTheme="minorHAnsi" w:hAnsiTheme="minorHAnsi" w:cstheme="minorBidi"/>
              <w:smallCaps w:val="0"/>
              <w:noProof/>
              <w:sz w:val="24"/>
              <w:szCs w:val="24"/>
              <w:lang w:eastAsia="ja-JP"/>
            </w:rPr>
          </w:pPr>
          <w:hyperlink w:anchor="_Toc424546692" w:history="1">
            <w:r w:rsidRPr="00205164">
              <w:rPr>
                <w:rStyle w:val="Hyperlink"/>
                <w:noProof/>
              </w:rPr>
              <w:t>Put every together</w:t>
            </w:r>
            <w:r>
              <w:rPr>
                <w:noProof/>
                <w:webHidden/>
              </w:rPr>
              <w:tab/>
            </w:r>
            <w:r>
              <w:rPr>
                <w:noProof/>
                <w:webHidden/>
              </w:rPr>
              <w:fldChar w:fldCharType="begin"/>
            </w:r>
            <w:r>
              <w:rPr>
                <w:noProof/>
                <w:webHidden/>
              </w:rPr>
              <w:instrText xml:space="preserve"> PAGEREF _Toc424546692 \h </w:instrText>
            </w:r>
            <w:r>
              <w:rPr>
                <w:noProof/>
                <w:webHidden/>
              </w:rPr>
            </w:r>
            <w:r>
              <w:rPr>
                <w:noProof/>
                <w:webHidden/>
              </w:rPr>
              <w:fldChar w:fldCharType="separate"/>
            </w:r>
            <w:r w:rsidR="009C4DA6">
              <w:rPr>
                <w:noProof/>
                <w:webHidden/>
              </w:rPr>
              <w:t>25</w:t>
            </w:r>
            <w:r>
              <w:rPr>
                <w:noProof/>
                <w:webHidden/>
              </w:rPr>
              <w:fldChar w:fldCharType="end"/>
            </w:r>
          </w:hyperlink>
        </w:p>
        <w:p w14:paraId="6B8F50BD" w14:textId="77777777" w:rsidR="00DC3322" w:rsidRDefault="00DC3322">
          <w:pPr>
            <w:pStyle w:val="TOC1"/>
            <w:tabs>
              <w:tab w:val="right" w:leader="dot" w:pos="9010"/>
            </w:tabs>
            <w:rPr>
              <w:rFonts w:asciiTheme="minorHAnsi" w:hAnsiTheme="minorHAnsi" w:cstheme="minorBidi"/>
              <w:b w:val="0"/>
              <w:caps w:val="0"/>
              <w:noProof/>
              <w:sz w:val="24"/>
              <w:szCs w:val="24"/>
              <w:lang w:eastAsia="ja-JP"/>
            </w:rPr>
          </w:pPr>
          <w:hyperlink w:anchor="_Toc424546693" w:history="1">
            <w:r w:rsidRPr="00205164">
              <w:rPr>
                <w:rStyle w:val="Hyperlink"/>
                <w:noProof/>
              </w:rPr>
              <w:t>Statistical result</w:t>
            </w:r>
            <w:r>
              <w:rPr>
                <w:noProof/>
                <w:webHidden/>
              </w:rPr>
              <w:tab/>
            </w:r>
            <w:r>
              <w:rPr>
                <w:noProof/>
                <w:webHidden/>
              </w:rPr>
              <w:fldChar w:fldCharType="begin"/>
            </w:r>
            <w:r>
              <w:rPr>
                <w:noProof/>
                <w:webHidden/>
              </w:rPr>
              <w:instrText xml:space="preserve"> PAGEREF _Toc424546693 \h </w:instrText>
            </w:r>
            <w:r>
              <w:rPr>
                <w:noProof/>
                <w:webHidden/>
              </w:rPr>
            </w:r>
            <w:r>
              <w:rPr>
                <w:noProof/>
                <w:webHidden/>
              </w:rPr>
              <w:fldChar w:fldCharType="separate"/>
            </w:r>
            <w:r w:rsidR="009C4DA6">
              <w:rPr>
                <w:noProof/>
                <w:webHidden/>
              </w:rPr>
              <w:t>27</w:t>
            </w:r>
            <w:r>
              <w:rPr>
                <w:noProof/>
                <w:webHidden/>
              </w:rPr>
              <w:fldChar w:fldCharType="end"/>
            </w:r>
          </w:hyperlink>
        </w:p>
        <w:p w14:paraId="74194E54" w14:textId="77777777" w:rsidR="00DC3322" w:rsidRDefault="00DC3322">
          <w:pPr>
            <w:pStyle w:val="TOC2"/>
            <w:tabs>
              <w:tab w:val="right" w:leader="dot" w:pos="9010"/>
            </w:tabs>
            <w:rPr>
              <w:rFonts w:asciiTheme="minorHAnsi" w:hAnsiTheme="minorHAnsi" w:cstheme="minorBidi"/>
              <w:smallCaps w:val="0"/>
              <w:noProof/>
              <w:sz w:val="24"/>
              <w:szCs w:val="24"/>
              <w:lang w:eastAsia="ja-JP"/>
            </w:rPr>
          </w:pPr>
          <w:hyperlink w:anchor="_Toc424546694" w:history="1">
            <w:r w:rsidRPr="00205164">
              <w:rPr>
                <w:rStyle w:val="Hyperlink"/>
                <w:noProof/>
              </w:rPr>
              <w:t>Designed Test Cases</w:t>
            </w:r>
            <w:r>
              <w:rPr>
                <w:noProof/>
                <w:webHidden/>
              </w:rPr>
              <w:tab/>
            </w:r>
            <w:r>
              <w:rPr>
                <w:noProof/>
                <w:webHidden/>
              </w:rPr>
              <w:fldChar w:fldCharType="begin"/>
            </w:r>
            <w:r>
              <w:rPr>
                <w:noProof/>
                <w:webHidden/>
              </w:rPr>
              <w:instrText xml:space="preserve"> PAGEREF _Toc424546694 \h </w:instrText>
            </w:r>
            <w:r>
              <w:rPr>
                <w:noProof/>
                <w:webHidden/>
              </w:rPr>
            </w:r>
            <w:r>
              <w:rPr>
                <w:noProof/>
                <w:webHidden/>
              </w:rPr>
              <w:fldChar w:fldCharType="separate"/>
            </w:r>
            <w:r w:rsidR="009C4DA6">
              <w:rPr>
                <w:noProof/>
                <w:webHidden/>
              </w:rPr>
              <w:t>27</w:t>
            </w:r>
            <w:r>
              <w:rPr>
                <w:noProof/>
                <w:webHidden/>
              </w:rPr>
              <w:fldChar w:fldCharType="end"/>
            </w:r>
          </w:hyperlink>
        </w:p>
        <w:p w14:paraId="09DEED79" w14:textId="77777777" w:rsidR="00DC3322" w:rsidRDefault="00DC3322">
          <w:pPr>
            <w:pStyle w:val="TOC2"/>
            <w:tabs>
              <w:tab w:val="right" w:leader="dot" w:pos="9010"/>
            </w:tabs>
            <w:rPr>
              <w:rFonts w:asciiTheme="minorHAnsi" w:hAnsiTheme="minorHAnsi" w:cstheme="minorBidi"/>
              <w:smallCaps w:val="0"/>
              <w:noProof/>
              <w:sz w:val="24"/>
              <w:szCs w:val="24"/>
              <w:lang w:eastAsia="ja-JP"/>
            </w:rPr>
          </w:pPr>
          <w:hyperlink w:anchor="_Toc424546695" w:history="1">
            <w:r w:rsidRPr="00205164">
              <w:rPr>
                <w:rStyle w:val="Hyperlink"/>
                <w:noProof/>
              </w:rPr>
              <w:t>Case 1</w:t>
            </w:r>
            <w:r>
              <w:rPr>
                <w:noProof/>
                <w:webHidden/>
              </w:rPr>
              <w:tab/>
            </w:r>
            <w:r>
              <w:rPr>
                <w:noProof/>
                <w:webHidden/>
              </w:rPr>
              <w:fldChar w:fldCharType="begin"/>
            </w:r>
            <w:r>
              <w:rPr>
                <w:noProof/>
                <w:webHidden/>
              </w:rPr>
              <w:instrText xml:space="preserve"> PAGEREF _Toc424546695 \h </w:instrText>
            </w:r>
            <w:r>
              <w:rPr>
                <w:noProof/>
                <w:webHidden/>
              </w:rPr>
            </w:r>
            <w:r>
              <w:rPr>
                <w:noProof/>
                <w:webHidden/>
              </w:rPr>
              <w:fldChar w:fldCharType="separate"/>
            </w:r>
            <w:r w:rsidR="009C4DA6">
              <w:rPr>
                <w:noProof/>
                <w:webHidden/>
              </w:rPr>
              <w:t>28</w:t>
            </w:r>
            <w:r>
              <w:rPr>
                <w:noProof/>
                <w:webHidden/>
              </w:rPr>
              <w:fldChar w:fldCharType="end"/>
            </w:r>
          </w:hyperlink>
        </w:p>
        <w:p w14:paraId="4848DF4C" w14:textId="77777777" w:rsidR="00DC3322" w:rsidRDefault="00DC3322">
          <w:pPr>
            <w:pStyle w:val="TOC2"/>
            <w:tabs>
              <w:tab w:val="right" w:leader="dot" w:pos="9010"/>
            </w:tabs>
            <w:rPr>
              <w:rFonts w:asciiTheme="minorHAnsi" w:hAnsiTheme="minorHAnsi" w:cstheme="minorBidi"/>
              <w:smallCaps w:val="0"/>
              <w:noProof/>
              <w:sz w:val="24"/>
              <w:szCs w:val="24"/>
              <w:lang w:eastAsia="ja-JP"/>
            </w:rPr>
          </w:pPr>
          <w:hyperlink w:anchor="_Toc424546696" w:history="1">
            <w:r w:rsidRPr="00205164">
              <w:rPr>
                <w:rStyle w:val="Hyperlink"/>
                <w:noProof/>
              </w:rPr>
              <w:t>Case 2</w:t>
            </w:r>
            <w:r>
              <w:rPr>
                <w:noProof/>
                <w:webHidden/>
              </w:rPr>
              <w:tab/>
            </w:r>
            <w:r>
              <w:rPr>
                <w:noProof/>
                <w:webHidden/>
              </w:rPr>
              <w:fldChar w:fldCharType="begin"/>
            </w:r>
            <w:r>
              <w:rPr>
                <w:noProof/>
                <w:webHidden/>
              </w:rPr>
              <w:instrText xml:space="preserve"> PAGEREF _Toc424546696 \h </w:instrText>
            </w:r>
            <w:r>
              <w:rPr>
                <w:noProof/>
                <w:webHidden/>
              </w:rPr>
            </w:r>
            <w:r>
              <w:rPr>
                <w:noProof/>
                <w:webHidden/>
              </w:rPr>
              <w:fldChar w:fldCharType="separate"/>
            </w:r>
            <w:r w:rsidR="009C4DA6">
              <w:rPr>
                <w:noProof/>
                <w:webHidden/>
              </w:rPr>
              <w:t>32</w:t>
            </w:r>
            <w:r>
              <w:rPr>
                <w:noProof/>
                <w:webHidden/>
              </w:rPr>
              <w:fldChar w:fldCharType="end"/>
            </w:r>
          </w:hyperlink>
        </w:p>
        <w:p w14:paraId="2EAB441F" w14:textId="77777777" w:rsidR="00DC3322" w:rsidRDefault="00DC3322">
          <w:pPr>
            <w:pStyle w:val="TOC1"/>
            <w:tabs>
              <w:tab w:val="right" w:leader="dot" w:pos="9010"/>
            </w:tabs>
            <w:rPr>
              <w:rFonts w:asciiTheme="minorHAnsi" w:hAnsiTheme="minorHAnsi" w:cstheme="minorBidi"/>
              <w:b w:val="0"/>
              <w:caps w:val="0"/>
              <w:noProof/>
              <w:sz w:val="24"/>
              <w:szCs w:val="24"/>
              <w:lang w:eastAsia="ja-JP"/>
            </w:rPr>
          </w:pPr>
          <w:hyperlink w:anchor="_Toc424546697" w:history="1">
            <w:r w:rsidRPr="00205164">
              <w:rPr>
                <w:rStyle w:val="Hyperlink"/>
                <w:noProof/>
              </w:rPr>
              <w:t>Further Improvement</w:t>
            </w:r>
            <w:r>
              <w:rPr>
                <w:noProof/>
                <w:webHidden/>
              </w:rPr>
              <w:tab/>
            </w:r>
            <w:r>
              <w:rPr>
                <w:noProof/>
                <w:webHidden/>
              </w:rPr>
              <w:fldChar w:fldCharType="begin"/>
            </w:r>
            <w:r>
              <w:rPr>
                <w:noProof/>
                <w:webHidden/>
              </w:rPr>
              <w:instrText xml:space="preserve"> PAGEREF _Toc424546697 \h </w:instrText>
            </w:r>
            <w:r>
              <w:rPr>
                <w:noProof/>
                <w:webHidden/>
              </w:rPr>
            </w:r>
            <w:r>
              <w:rPr>
                <w:noProof/>
                <w:webHidden/>
              </w:rPr>
              <w:fldChar w:fldCharType="separate"/>
            </w:r>
            <w:r w:rsidR="009C4DA6">
              <w:rPr>
                <w:noProof/>
                <w:webHidden/>
              </w:rPr>
              <w:t>35</w:t>
            </w:r>
            <w:r>
              <w:rPr>
                <w:noProof/>
                <w:webHidden/>
              </w:rPr>
              <w:fldChar w:fldCharType="end"/>
            </w:r>
          </w:hyperlink>
        </w:p>
        <w:p w14:paraId="7B61271C" w14:textId="77777777" w:rsidR="00DC3322" w:rsidRDefault="00DC3322">
          <w:pPr>
            <w:pStyle w:val="TOC2"/>
            <w:tabs>
              <w:tab w:val="right" w:leader="dot" w:pos="9010"/>
            </w:tabs>
            <w:rPr>
              <w:rFonts w:asciiTheme="minorHAnsi" w:hAnsiTheme="minorHAnsi" w:cstheme="minorBidi"/>
              <w:smallCaps w:val="0"/>
              <w:noProof/>
              <w:sz w:val="24"/>
              <w:szCs w:val="24"/>
              <w:lang w:eastAsia="ja-JP"/>
            </w:rPr>
          </w:pPr>
          <w:hyperlink w:anchor="_Toc424546698" w:history="1">
            <w:r w:rsidRPr="00205164">
              <w:rPr>
                <w:rStyle w:val="Hyperlink"/>
                <w:noProof/>
              </w:rPr>
              <w:t>Rendering System</w:t>
            </w:r>
            <w:r>
              <w:rPr>
                <w:noProof/>
                <w:webHidden/>
              </w:rPr>
              <w:tab/>
            </w:r>
            <w:r>
              <w:rPr>
                <w:noProof/>
                <w:webHidden/>
              </w:rPr>
              <w:fldChar w:fldCharType="begin"/>
            </w:r>
            <w:r>
              <w:rPr>
                <w:noProof/>
                <w:webHidden/>
              </w:rPr>
              <w:instrText xml:space="preserve"> PAGEREF _Toc424546698 \h </w:instrText>
            </w:r>
            <w:r>
              <w:rPr>
                <w:noProof/>
                <w:webHidden/>
              </w:rPr>
            </w:r>
            <w:r>
              <w:rPr>
                <w:noProof/>
                <w:webHidden/>
              </w:rPr>
              <w:fldChar w:fldCharType="separate"/>
            </w:r>
            <w:r w:rsidR="009C4DA6">
              <w:rPr>
                <w:noProof/>
                <w:webHidden/>
              </w:rPr>
              <w:t>35</w:t>
            </w:r>
            <w:r>
              <w:rPr>
                <w:noProof/>
                <w:webHidden/>
              </w:rPr>
              <w:fldChar w:fldCharType="end"/>
            </w:r>
          </w:hyperlink>
        </w:p>
        <w:p w14:paraId="592652CF" w14:textId="77777777" w:rsidR="00DC3322" w:rsidRDefault="00DC3322">
          <w:pPr>
            <w:pStyle w:val="TOC2"/>
            <w:tabs>
              <w:tab w:val="right" w:leader="dot" w:pos="9010"/>
            </w:tabs>
            <w:rPr>
              <w:rFonts w:asciiTheme="minorHAnsi" w:hAnsiTheme="minorHAnsi" w:cstheme="minorBidi"/>
              <w:smallCaps w:val="0"/>
              <w:noProof/>
              <w:sz w:val="24"/>
              <w:szCs w:val="24"/>
              <w:lang w:eastAsia="ja-JP"/>
            </w:rPr>
          </w:pPr>
          <w:hyperlink w:anchor="_Toc424546699" w:history="1">
            <w:r w:rsidRPr="00205164">
              <w:rPr>
                <w:rStyle w:val="Hyperlink"/>
                <w:noProof/>
              </w:rPr>
              <w:t>QoS System</w:t>
            </w:r>
            <w:r>
              <w:rPr>
                <w:noProof/>
                <w:webHidden/>
              </w:rPr>
              <w:tab/>
            </w:r>
            <w:r>
              <w:rPr>
                <w:noProof/>
                <w:webHidden/>
              </w:rPr>
              <w:fldChar w:fldCharType="begin"/>
            </w:r>
            <w:r>
              <w:rPr>
                <w:noProof/>
                <w:webHidden/>
              </w:rPr>
              <w:instrText xml:space="preserve"> PAGEREF _Toc424546699 \h </w:instrText>
            </w:r>
            <w:r>
              <w:rPr>
                <w:noProof/>
                <w:webHidden/>
              </w:rPr>
            </w:r>
            <w:r>
              <w:rPr>
                <w:noProof/>
                <w:webHidden/>
              </w:rPr>
              <w:fldChar w:fldCharType="separate"/>
            </w:r>
            <w:r w:rsidR="009C4DA6">
              <w:rPr>
                <w:noProof/>
                <w:webHidden/>
              </w:rPr>
              <w:t>35</w:t>
            </w:r>
            <w:r>
              <w:rPr>
                <w:noProof/>
                <w:webHidden/>
              </w:rPr>
              <w:fldChar w:fldCharType="end"/>
            </w:r>
          </w:hyperlink>
        </w:p>
        <w:p w14:paraId="2E43AFEF" w14:textId="77777777" w:rsidR="00DC3322" w:rsidRDefault="00DC3322">
          <w:pPr>
            <w:pStyle w:val="TOC2"/>
            <w:tabs>
              <w:tab w:val="right" w:leader="dot" w:pos="9010"/>
            </w:tabs>
            <w:rPr>
              <w:rFonts w:asciiTheme="minorHAnsi" w:hAnsiTheme="minorHAnsi" w:cstheme="minorBidi"/>
              <w:smallCaps w:val="0"/>
              <w:noProof/>
              <w:sz w:val="24"/>
              <w:szCs w:val="24"/>
              <w:lang w:eastAsia="ja-JP"/>
            </w:rPr>
          </w:pPr>
          <w:hyperlink w:anchor="_Toc424546700" w:history="1">
            <w:r w:rsidRPr="00205164">
              <w:rPr>
                <w:rStyle w:val="Hyperlink"/>
                <w:noProof/>
              </w:rPr>
              <w:t>Collision detection</w:t>
            </w:r>
            <w:r>
              <w:rPr>
                <w:noProof/>
                <w:webHidden/>
              </w:rPr>
              <w:tab/>
            </w:r>
            <w:r>
              <w:rPr>
                <w:noProof/>
                <w:webHidden/>
              </w:rPr>
              <w:fldChar w:fldCharType="begin"/>
            </w:r>
            <w:r>
              <w:rPr>
                <w:noProof/>
                <w:webHidden/>
              </w:rPr>
              <w:instrText xml:space="preserve"> PAGEREF _Toc424546700 \h </w:instrText>
            </w:r>
            <w:r>
              <w:rPr>
                <w:noProof/>
                <w:webHidden/>
              </w:rPr>
            </w:r>
            <w:r>
              <w:rPr>
                <w:noProof/>
                <w:webHidden/>
              </w:rPr>
              <w:fldChar w:fldCharType="separate"/>
            </w:r>
            <w:r w:rsidR="009C4DA6">
              <w:rPr>
                <w:noProof/>
                <w:webHidden/>
              </w:rPr>
              <w:t>35</w:t>
            </w:r>
            <w:r>
              <w:rPr>
                <w:noProof/>
                <w:webHidden/>
              </w:rPr>
              <w:fldChar w:fldCharType="end"/>
            </w:r>
          </w:hyperlink>
        </w:p>
        <w:p w14:paraId="75C12A67" w14:textId="77777777" w:rsidR="00DC3322" w:rsidRDefault="00DC3322">
          <w:pPr>
            <w:pStyle w:val="TOC1"/>
            <w:tabs>
              <w:tab w:val="right" w:leader="dot" w:pos="9010"/>
            </w:tabs>
            <w:rPr>
              <w:rFonts w:asciiTheme="minorHAnsi" w:hAnsiTheme="minorHAnsi" w:cstheme="minorBidi"/>
              <w:b w:val="0"/>
              <w:caps w:val="0"/>
              <w:noProof/>
              <w:sz w:val="24"/>
              <w:szCs w:val="24"/>
              <w:lang w:eastAsia="ja-JP"/>
            </w:rPr>
          </w:pPr>
          <w:hyperlink w:anchor="_Toc424546701" w:history="1">
            <w:r w:rsidRPr="00205164">
              <w:rPr>
                <w:rStyle w:val="Hyperlink"/>
                <w:noProof/>
              </w:rPr>
              <w:t>References</w:t>
            </w:r>
            <w:r>
              <w:rPr>
                <w:noProof/>
                <w:webHidden/>
              </w:rPr>
              <w:tab/>
            </w:r>
            <w:r>
              <w:rPr>
                <w:noProof/>
                <w:webHidden/>
              </w:rPr>
              <w:fldChar w:fldCharType="begin"/>
            </w:r>
            <w:r>
              <w:rPr>
                <w:noProof/>
                <w:webHidden/>
              </w:rPr>
              <w:instrText xml:space="preserve"> PAGEREF _Toc424546701 \h </w:instrText>
            </w:r>
            <w:r>
              <w:rPr>
                <w:noProof/>
                <w:webHidden/>
              </w:rPr>
            </w:r>
            <w:r>
              <w:rPr>
                <w:noProof/>
                <w:webHidden/>
              </w:rPr>
              <w:fldChar w:fldCharType="separate"/>
            </w:r>
            <w:r w:rsidR="009C4DA6">
              <w:rPr>
                <w:noProof/>
                <w:webHidden/>
              </w:rPr>
              <w:t>36</w:t>
            </w:r>
            <w:r>
              <w:rPr>
                <w:noProof/>
                <w:webHidden/>
              </w:rPr>
              <w:fldChar w:fldCharType="end"/>
            </w:r>
          </w:hyperlink>
        </w:p>
        <w:p w14:paraId="0E84B5AB" w14:textId="77777777" w:rsidR="00DC3322" w:rsidRDefault="00DC3322">
          <w:pPr>
            <w:pStyle w:val="TOC1"/>
            <w:tabs>
              <w:tab w:val="right" w:leader="dot" w:pos="9010"/>
            </w:tabs>
            <w:rPr>
              <w:rFonts w:asciiTheme="minorHAnsi" w:hAnsiTheme="minorHAnsi" w:cstheme="minorBidi"/>
              <w:b w:val="0"/>
              <w:caps w:val="0"/>
              <w:noProof/>
              <w:sz w:val="24"/>
              <w:szCs w:val="24"/>
              <w:lang w:eastAsia="ja-JP"/>
            </w:rPr>
          </w:pPr>
          <w:hyperlink w:anchor="_Toc424546702" w:history="1">
            <w:r w:rsidRPr="00205164">
              <w:rPr>
                <w:rStyle w:val="Hyperlink"/>
                <w:noProof/>
              </w:rPr>
              <w:t>Monthly logs</w:t>
            </w:r>
            <w:r>
              <w:rPr>
                <w:noProof/>
                <w:webHidden/>
              </w:rPr>
              <w:tab/>
            </w:r>
            <w:r>
              <w:rPr>
                <w:noProof/>
                <w:webHidden/>
              </w:rPr>
              <w:fldChar w:fldCharType="begin"/>
            </w:r>
            <w:r>
              <w:rPr>
                <w:noProof/>
                <w:webHidden/>
              </w:rPr>
              <w:instrText xml:space="preserve"> PAGEREF _Toc424546702 \h </w:instrText>
            </w:r>
            <w:r>
              <w:rPr>
                <w:noProof/>
                <w:webHidden/>
              </w:rPr>
            </w:r>
            <w:r>
              <w:rPr>
                <w:noProof/>
                <w:webHidden/>
              </w:rPr>
              <w:fldChar w:fldCharType="separate"/>
            </w:r>
            <w:r w:rsidR="009C4DA6">
              <w:rPr>
                <w:noProof/>
                <w:webHidden/>
              </w:rPr>
              <w:t>38</w:t>
            </w:r>
            <w:r>
              <w:rPr>
                <w:noProof/>
                <w:webHidden/>
              </w:rPr>
              <w:fldChar w:fldCharType="end"/>
            </w:r>
          </w:hyperlink>
        </w:p>
        <w:p w14:paraId="143A2B87" w14:textId="77777777" w:rsidR="00DC3322" w:rsidRDefault="00DC3322">
          <w:pPr>
            <w:pStyle w:val="TOC2"/>
            <w:tabs>
              <w:tab w:val="right" w:leader="dot" w:pos="9010"/>
            </w:tabs>
            <w:rPr>
              <w:rFonts w:asciiTheme="minorHAnsi" w:hAnsiTheme="minorHAnsi" w:cstheme="minorBidi"/>
              <w:smallCaps w:val="0"/>
              <w:noProof/>
              <w:sz w:val="24"/>
              <w:szCs w:val="24"/>
              <w:lang w:eastAsia="ja-JP"/>
            </w:rPr>
          </w:pPr>
          <w:hyperlink w:anchor="_Toc424546703" w:history="1">
            <w:r w:rsidRPr="00205164">
              <w:rPr>
                <w:rStyle w:val="Hyperlink"/>
                <w:noProof/>
              </w:rPr>
              <w:t>FYP Oct 2014 Monthly log</w:t>
            </w:r>
            <w:r>
              <w:rPr>
                <w:noProof/>
                <w:webHidden/>
              </w:rPr>
              <w:tab/>
            </w:r>
            <w:r>
              <w:rPr>
                <w:noProof/>
                <w:webHidden/>
              </w:rPr>
              <w:fldChar w:fldCharType="begin"/>
            </w:r>
            <w:r>
              <w:rPr>
                <w:noProof/>
                <w:webHidden/>
              </w:rPr>
              <w:instrText xml:space="preserve"> PAGEREF _Toc424546703 \h </w:instrText>
            </w:r>
            <w:r>
              <w:rPr>
                <w:noProof/>
                <w:webHidden/>
              </w:rPr>
            </w:r>
            <w:r>
              <w:rPr>
                <w:noProof/>
                <w:webHidden/>
              </w:rPr>
              <w:fldChar w:fldCharType="separate"/>
            </w:r>
            <w:r w:rsidR="009C4DA6">
              <w:rPr>
                <w:noProof/>
                <w:webHidden/>
              </w:rPr>
              <w:t>38</w:t>
            </w:r>
            <w:r>
              <w:rPr>
                <w:noProof/>
                <w:webHidden/>
              </w:rPr>
              <w:fldChar w:fldCharType="end"/>
            </w:r>
          </w:hyperlink>
        </w:p>
        <w:p w14:paraId="16A49BAF" w14:textId="77777777" w:rsidR="00DC3322" w:rsidRDefault="00DC3322">
          <w:pPr>
            <w:pStyle w:val="TOC2"/>
            <w:tabs>
              <w:tab w:val="right" w:leader="dot" w:pos="9010"/>
            </w:tabs>
            <w:rPr>
              <w:rFonts w:asciiTheme="minorHAnsi" w:hAnsiTheme="minorHAnsi" w:cstheme="minorBidi"/>
              <w:smallCaps w:val="0"/>
              <w:noProof/>
              <w:sz w:val="24"/>
              <w:szCs w:val="24"/>
              <w:lang w:eastAsia="ja-JP"/>
            </w:rPr>
          </w:pPr>
          <w:hyperlink w:anchor="_Toc424546704" w:history="1">
            <w:r w:rsidRPr="00205164">
              <w:rPr>
                <w:rStyle w:val="Hyperlink"/>
                <w:noProof/>
              </w:rPr>
              <w:t>FYP Nov 2014 Monthly log</w:t>
            </w:r>
            <w:r>
              <w:rPr>
                <w:noProof/>
                <w:webHidden/>
              </w:rPr>
              <w:tab/>
            </w:r>
            <w:r>
              <w:rPr>
                <w:noProof/>
                <w:webHidden/>
              </w:rPr>
              <w:fldChar w:fldCharType="begin"/>
            </w:r>
            <w:r>
              <w:rPr>
                <w:noProof/>
                <w:webHidden/>
              </w:rPr>
              <w:instrText xml:space="preserve"> PAGEREF _Toc424546704 \h </w:instrText>
            </w:r>
            <w:r>
              <w:rPr>
                <w:noProof/>
                <w:webHidden/>
              </w:rPr>
            </w:r>
            <w:r>
              <w:rPr>
                <w:noProof/>
                <w:webHidden/>
              </w:rPr>
              <w:fldChar w:fldCharType="separate"/>
            </w:r>
            <w:r w:rsidR="009C4DA6">
              <w:rPr>
                <w:noProof/>
                <w:webHidden/>
              </w:rPr>
              <w:t>39</w:t>
            </w:r>
            <w:r>
              <w:rPr>
                <w:noProof/>
                <w:webHidden/>
              </w:rPr>
              <w:fldChar w:fldCharType="end"/>
            </w:r>
          </w:hyperlink>
        </w:p>
        <w:p w14:paraId="43F5408C" w14:textId="77777777" w:rsidR="00DC3322" w:rsidRDefault="00DC3322">
          <w:pPr>
            <w:pStyle w:val="TOC2"/>
            <w:tabs>
              <w:tab w:val="right" w:leader="dot" w:pos="9010"/>
            </w:tabs>
            <w:rPr>
              <w:rFonts w:asciiTheme="minorHAnsi" w:hAnsiTheme="minorHAnsi" w:cstheme="minorBidi"/>
              <w:smallCaps w:val="0"/>
              <w:noProof/>
              <w:sz w:val="24"/>
              <w:szCs w:val="24"/>
              <w:lang w:eastAsia="ja-JP"/>
            </w:rPr>
          </w:pPr>
          <w:hyperlink w:anchor="_Toc424546705" w:history="1">
            <w:r w:rsidRPr="00205164">
              <w:rPr>
                <w:rStyle w:val="Hyperlink"/>
                <w:noProof/>
              </w:rPr>
              <w:t>FYP Dec 2014 Monthly log</w:t>
            </w:r>
            <w:r>
              <w:rPr>
                <w:noProof/>
                <w:webHidden/>
              </w:rPr>
              <w:tab/>
            </w:r>
            <w:r>
              <w:rPr>
                <w:noProof/>
                <w:webHidden/>
              </w:rPr>
              <w:fldChar w:fldCharType="begin"/>
            </w:r>
            <w:r>
              <w:rPr>
                <w:noProof/>
                <w:webHidden/>
              </w:rPr>
              <w:instrText xml:space="preserve"> PAGEREF _Toc424546705 \h </w:instrText>
            </w:r>
            <w:r>
              <w:rPr>
                <w:noProof/>
                <w:webHidden/>
              </w:rPr>
            </w:r>
            <w:r>
              <w:rPr>
                <w:noProof/>
                <w:webHidden/>
              </w:rPr>
              <w:fldChar w:fldCharType="separate"/>
            </w:r>
            <w:r w:rsidR="009C4DA6">
              <w:rPr>
                <w:noProof/>
                <w:webHidden/>
              </w:rPr>
              <w:t>40</w:t>
            </w:r>
            <w:r>
              <w:rPr>
                <w:noProof/>
                <w:webHidden/>
              </w:rPr>
              <w:fldChar w:fldCharType="end"/>
            </w:r>
          </w:hyperlink>
        </w:p>
        <w:p w14:paraId="32BA08A3" w14:textId="77777777" w:rsidR="00DC3322" w:rsidRDefault="00DC3322">
          <w:pPr>
            <w:pStyle w:val="TOC2"/>
            <w:tabs>
              <w:tab w:val="right" w:leader="dot" w:pos="9010"/>
            </w:tabs>
            <w:rPr>
              <w:rFonts w:asciiTheme="minorHAnsi" w:hAnsiTheme="minorHAnsi" w:cstheme="minorBidi"/>
              <w:smallCaps w:val="0"/>
              <w:noProof/>
              <w:sz w:val="24"/>
              <w:szCs w:val="24"/>
              <w:lang w:eastAsia="ja-JP"/>
            </w:rPr>
          </w:pPr>
          <w:hyperlink w:anchor="_Toc424546706" w:history="1">
            <w:r w:rsidRPr="00205164">
              <w:rPr>
                <w:rStyle w:val="Hyperlink"/>
                <w:noProof/>
              </w:rPr>
              <w:t>FYP Jan 2015 Monthly log</w:t>
            </w:r>
            <w:r>
              <w:rPr>
                <w:noProof/>
                <w:webHidden/>
              </w:rPr>
              <w:tab/>
            </w:r>
            <w:r>
              <w:rPr>
                <w:noProof/>
                <w:webHidden/>
              </w:rPr>
              <w:fldChar w:fldCharType="begin"/>
            </w:r>
            <w:r>
              <w:rPr>
                <w:noProof/>
                <w:webHidden/>
              </w:rPr>
              <w:instrText xml:space="preserve"> PAGEREF _Toc424546706 \h </w:instrText>
            </w:r>
            <w:r>
              <w:rPr>
                <w:noProof/>
                <w:webHidden/>
              </w:rPr>
            </w:r>
            <w:r>
              <w:rPr>
                <w:noProof/>
                <w:webHidden/>
              </w:rPr>
              <w:fldChar w:fldCharType="separate"/>
            </w:r>
            <w:r w:rsidR="009C4DA6">
              <w:rPr>
                <w:noProof/>
                <w:webHidden/>
              </w:rPr>
              <w:t>41</w:t>
            </w:r>
            <w:r>
              <w:rPr>
                <w:noProof/>
                <w:webHidden/>
              </w:rPr>
              <w:fldChar w:fldCharType="end"/>
            </w:r>
          </w:hyperlink>
        </w:p>
        <w:p w14:paraId="25EA1D86" w14:textId="77777777" w:rsidR="00DC3322" w:rsidRDefault="00DC3322">
          <w:pPr>
            <w:pStyle w:val="TOC2"/>
            <w:tabs>
              <w:tab w:val="right" w:leader="dot" w:pos="9010"/>
            </w:tabs>
            <w:rPr>
              <w:rFonts w:asciiTheme="minorHAnsi" w:hAnsiTheme="minorHAnsi" w:cstheme="minorBidi"/>
              <w:smallCaps w:val="0"/>
              <w:noProof/>
              <w:sz w:val="24"/>
              <w:szCs w:val="24"/>
              <w:lang w:eastAsia="ja-JP"/>
            </w:rPr>
          </w:pPr>
          <w:hyperlink w:anchor="_Toc424546707" w:history="1">
            <w:r w:rsidRPr="00205164">
              <w:rPr>
                <w:rStyle w:val="Hyperlink"/>
                <w:noProof/>
              </w:rPr>
              <w:t>FYP Feb - April 2015 Monthly log</w:t>
            </w:r>
            <w:r>
              <w:rPr>
                <w:noProof/>
                <w:webHidden/>
              </w:rPr>
              <w:tab/>
            </w:r>
            <w:r>
              <w:rPr>
                <w:noProof/>
                <w:webHidden/>
              </w:rPr>
              <w:fldChar w:fldCharType="begin"/>
            </w:r>
            <w:r>
              <w:rPr>
                <w:noProof/>
                <w:webHidden/>
              </w:rPr>
              <w:instrText xml:space="preserve"> PAGEREF _Toc424546707 \h </w:instrText>
            </w:r>
            <w:r>
              <w:rPr>
                <w:noProof/>
                <w:webHidden/>
              </w:rPr>
            </w:r>
            <w:r>
              <w:rPr>
                <w:noProof/>
                <w:webHidden/>
              </w:rPr>
              <w:fldChar w:fldCharType="separate"/>
            </w:r>
            <w:r w:rsidR="009C4DA6">
              <w:rPr>
                <w:noProof/>
                <w:webHidden/>
              </w:rPr>
              <w:t>42</w:t>
            </w:r>
            <w:r>
              <w:rPr>
                <w:noProof/>
                <w:webHidden/>
              </w:rPr>
              <w:fldChar w:fldCharType="end"/>
            </w:r>
          </w:hyperlink>
        </w:p>
        <w:p w14:paraId="217B5C06" w14:textId="77777777" w:rsidR="00DC3322" w:rsidRDefault="00DC3322">
          <w:pPr>
            <w:pStyle w:val="TOC2"/>
            <w:tabs>
              <w:tab w:val="right" w:leader="dot" w:pos="9010"/>
            </w:tabs>
            <w:rPr>
              <w:rFonts w:asciiTheme="minorHAnsi" w:hAnsiTheme="minorHAnsi" w:cstheme="minorBidi"/>
              <w:smallCaps w:val="0"/>
              <w:noProof/>
              <w:sz w:val="24"/>
              <w:szCs w:val="24"/>
              <w:lang w:eastAsia="ja-JP"/>
            </w:rPr>
          </w:pPr>
          <w:hyperlink w:anchor="_Toc424546708" w:history="1">
            <w:r w:rsidRPr="00205164">
              <w:rPr>
                <w:rStyle w:val="Hyperlink"/>
                <w:noProof/>
              </w:rPr>
              <w:t>FYP May - April 2015 Monthly log</w:t>
            </w:r>
            <w:r>
              <w:rPr>
                <w:noProof/>
                <w:webHidden/>
              </w:rPr>
              <w:tab/>
            </w:r>
            <w:r>
              <w:rPr>
                <w:noProof/>
                <w:webHidden/>
              </w:rPr>
              <w:fldChar w:fldCharType="begin"/>
            </w:r>
            <w:r>
              <w:rPr>
                <w:noProof/>
                <w:webHidden/>
              </w:rPr>
              <w:instrText xml:space="preserve"> PAGEREF _Toc424546708 \h </w:instrText>
            </w:r>
            <w:r>
              <w:rPr>
                <w:noProof/>
                <w:webHidden/>
              </w:rPr>
            </w:r>
            <w:r>
              <w:rPr>
                <w:noProof/>
                <w:webHidden/>
              </w:rPr>
              <w:fldChar w:fldCharType="separate"/>
            </w:r>
            <w:r w:rsidR="009C4DA6">
              <w:rPr>
                <w:noProof/>
                <w:webHidden/>
              </w:rPr>
              <w:t>43</w:t>
            </w:r>
            <w:r>
              <w:rPr>
                <w:noProof/>
                <w:webHidden/>
              </w:rPr>
              <w:fldChar w:fldCharType="end"/>
            </w:r>
          </w:hyperlink>
        </w:p>
        <w:p w14:paraId="14860A74" w14:textId="77777777" w:rsidR="00DC3322" w:rsidRDefault="00DC3322">
          <w:pPr>
            <w:pStyle w:val="TOC1"/>
            <w:tabs>
              <w:tab w:val="right" w:leader="dot" w:pos="9010"/>
            </w:tabs>
            <w:rPr>
              <w:rFonts w:asciiTheme="minorHAnsi" w:hAnsiTheme="minorHAnsi" w:cstheme="minorBidi"/>
              <w:b w:val="0"/>
              <w:caps w:val="0"/>
              <w:noProof/>
              <w:sz w:val="24"/>
              <w:szCs w:val="24"/>
              <w:lang w:eastAsia="ja-JP"/>
            </w:rPr>
          </w:pPr>
          <w:hyperlink w:anchor="_Toc424546709" w:history="1">
            <w:r w:rsidRPr="00205164">
              <w:rPr>
                <w:rStyle w:val="Hyperlink"/>
                <w:noProof/>
              </w:rPr>
              <w:t>Appendix</w:t>
            </w:r>
            <w:r>
              <w:rPr>
                <w:noProof/>
                <w:webHidden/>
              </w:rPr>
              <w:tab/>
            </w:r>
            <w:r>
              <w:rPr>
                <w:noProof/>
                <w:webHidden/>
              </w:rPr>
              <w:fldChar w:fldCharType="begin"/>
            </w:r>
            <w:r>
              <w:rPr>
                <w:noProof/>
                <w:webHidden/>
              </w:rPr>
              <w:instrText xml:space="preserve"> PAGEREF _Toc424546709 \h </w:instrText>
            </w:r>
            <w:r>
              <w:rPr>
                <w:noProof/>
                <w:webHidden/>
              </w:rPr>
            </w:r>
            <w:r>
              <w:rPr>
                <w:noProof/>
                <w:webHidden/>
              </w:rPr>
              <w:fldChar w:fldCharType="separate"/>
            </w:r>
            <w:r w:rsidR="009C4DA6">
              <w:rPr>
                <w:noProof/>
                <w:webHidden/>
              </w:rPr>
              <w:t>44</w:t>
            </w:r>
            <w:r>
              <w:rPr>
                <w:noProof/>
                <w:webHidden/>
              </w:rPr>
              <w:fldChar w:fldCharType="end"/>
            </w:r>
          </w:hyperlink>
        </w:p>
        <w:p w14:paraId="754BC76C" w14:textId="77777777" w:rsidR="00DC3322" w:rsidRDefault="00DC3322">
          <w:pPr>
            <w:pStyle w:val="TOC2"/>
            <w:tabs>
              <w:tab w:val="right" w:leader="dot" w:pos="9010"/>
            </w:tabs>
            <w:rPr>
              <w:rFonts w:asciiTheme="minorHAnsi" w:hAnsiTheme="minorHAnsi" w:cstheme="minorBidi"/>
              <w:smallCaps w:val="0"/>
              <w:noProof/>
              <w:sz w:val="24"/>
              <w:szCs w:val="24"/>
              <w:lang w:eastAsia="ja-JP"/>
            </w:rPr>
          </w:pPr>
          <w:hyperlink w:anchor="_Toc424546710" w:history="1">
            <w:r w:rsidRPr="00205164">
              <w:rPr>
                <w:rStyle w:val="Hyperlink"/>
                <w:noProof/>
              </w:rPr>
              <w:t>Easing function</w:t>
            </w:r>
            <w:r>
              <w:rPr>
                <w:noProof/>
                <w:webHidden/>
              </w:rPr>
              <w:tab/>
            </w:r>
            <w:r>
              <w:rPr>
                <w:noProof/>
                <w:webHidden/>
              </w:rPr>
              <w:fldChar w:fldCharType="begin"/>
            </w:r>
            <w:r>
              <w:rPr>
                <w:noProof/>
                <w:webHidden/>
              </w:rPr>
              <w:instrText xml:space="preserve"> PAGEREF _Toc424546710 \h </w:instrText>
            </w:r>
            <w:r>
              <w:rPr>
                <w:noProof/>
                <w:webHidden/>
              </w:rPr>
            </w:r>
            <w:r>
              <w:rPr>
                <w:noProof/>
                <w:webHidden/>
              </w:rPr>
              <w:fldChar w:fldCharType="separate"/>
            </w:r>
            <w:r w:rsidR="009C4DA6">
              <w:rPr>
                <w:noProof/>
                <w:webHidden/>
              </w:rPr>
              <w:t>44</w:t>
            </w:r>
            <w:r>
              <w:rPr>
                <w:noProof/>
                <w:webHidden/>
              </w:rPr>
              <w:fldChar w:fldCharType="end"/>
            </w:r>
          </w:hyperlink>
        </w:p>
        <w:p w14:paraId="772E7EC8" w14:textId="77777777" w:rsidR="00DC3322" w:rsidRDefault="00DC3322">
          <w:pPr>
            <w:pStyle w:val="TOC2"/>
            <w:tabs>
              <w:tab w:val="right" w:leader="dot" w:pos="9010"/>
            </w:tabs>
            <w:rPr>
              <w:rFonts w:asciiTheme="minorHAnsi" w:hAnsiTheme="minorHAnsi" w:cstheme="minorBidi"/>
              <w:smallCaps w:val="0"/>
              <w:noProof/>
              <w:sz w:val="24"/>
              <w:szCs w:val="24"/>
              <w:lang w:eastAsia="ja-JP"/>
            </w:rPr>
          </w:pPr>
          <w:hyperlink w:anchor="_Toc424546711" w:history="1">
            <w:r w:rsidRPr="00205164">
              <w:rPr>
                <w:rStyle w:val="Hyperlink"/>
                <w:noProof/>
              </w:rPr>
              <w:t>requestAnimationFrame polyfill</w:t>
            </w:r>
            <w:r>
              <w:rPr>
                <w:noProof/>
                <w:webHidden/>
              </w:rPr>
              <w:tab/>
            </w:r>
            <w:r>
              <w:rPr>
                <w:noProof/>
                <w:webHidden/>
              </w:rPr>
              <w:fldChar w:fldCharType="begin"/>
            </w:r>
            <w:r>
              <w:rPr>
                <w:noProof/>
                <w:webHidden/>
              </w:rPr>
              <w:instrText xml:space="preserve"> PAGEREF _Toc424546711 \h </w:instrText>
            </w:r>
            <w:r>
              <w:rPr>
                <w:noProof/>
                <w:webHidden/>
              </w:rPr>
            </w:r>
            <w:r>
              <w:rPr>
                <w:noProof/>
                <w:webHidden/>
              </w:rPr>
              <w:fldChar w:fldCharType="separate"/>
            </w:r>
            <w:r w:rsidR="009C4DA6">
              <w:rPr>
                <w:noProof/>
                <w:webHidden/>
              </w:rPr>
              <w:t>45</w:t>
            </w:r>
            <w:r>
              <w:rPr>
                <w:noProof/>
                <w:webHidden/>
              </w:rPr>
              <w:fldChar w:fldCharType="end"/>
            </w:r>
          </w:hyperlink>
        </w:p>
        <w:p w14:paraId="4DC2A4EF" w14:textId="77777777" w:rsidR="00DC3322" w:rsidRDefault="00DC3322">
          <w:pPr>
            <w:pStyle w:val="TOC2"/>
            <w:tabs>
              <w:tab w:val="right" w:leader="dot" w:pos="9010"/>
            </w:tabs>
            <w:rPr>
              <w:rFonts w:asciiTheme="minorHAnsi" w:hAnsiTheme="minorHAnsi" w:cstheme="minorBidi"/>
              <w:smallCaps w:val="0"/>
              <w:noProof/>
              <w:sz w:val="24"/>
              <w:szCs w:val="24"/>
              <w:lang w:eastAsia="ja-JP"/>
            </w:rPr>
          </w:pPr>
          <w:hyperlink w:anchor="_Toc424546712" w:history="1">
            <w:r w:rsidRPr="00205164">
              <w:rPr>
                <w:rStyle w:val="Hyperlink"/>
                <w:noProof/>
              </w:rPr>
              <w:t>Web Worker polyfill</w:t>
            </w:r>
            <w:r>
              <w:rPr>
                <w:noProof/>
                <w:webHidden/>
              </w:rPr>
              <w:tab/>
            </w:r>
            <w:r>
              <w:rPr>
                <w:noProof/>
                <w:webHidden/>
              </w:rPr>
              <w:fldChar w:fldCharType="begin"/>
            </w:r>
            <w:r>
              <w:rPr>
                <w:noProof/>
                <w:webHidden/>
              </w:rPr>
              <w:instrText xml:space="preserve"> PAGEREF _Toc424546712 \h </w:instrText>
            </w:r>
            <w:r>
              <w:rPr>
                <w:noProof/>
                <w:webHidden/>
              </w:rPr>
            </w:r>
            <w:r>
              <w:rPr>
                <w:noProof/>
                <w:webHidden/>
              </w:rPr>
              <w:fldChar w:fldCharType="separate"/>
            </w:r>
            <w:r w:rsidR="009C4DA6">
              <w:rPr>
                <w:noProof/>
                <w:webHidden/>
              </w:rPr>
              <w:t>46</w:t>
            </w:r>
            <w:r>
              <w:rPr>
                <w:noProof/>
                <w:webHidden/>
              </w:rPr>
              <w:fldChar w:fldCharType="end"/>
            </w:r>
          </w:hyperlink>
        </w:p>
        <w:p w14:paraId="3F3E3C6A" w14:textId="77777777" w:rsidR="00DC3322" w:rsidRDefault="00DC3322">
          <w:pPr>
            <w:pStyle w:val="TOC2"/>
            <w:tabs>
              <w:tab w:val="right" w:leader="dot" w:pos="9010"/>
            </w:tabs>
            <w:rPr>
              <w:rFonts w:asciiTheme="minorHAnsi" w:hAnsiTheme="minorHAnsi" w:cstheme="minorBidi"/>
              <w:smallCaps w:val="0"/>
              <w:noProof/>
              <w:sz w:val="24"/>
              <w:szCs w:val="24"/>
              <w:lang w:eastAsia="ja-JP"/>
            </w:rPr>
          </w:pPr>
          <w:hyperlink w:anchor="_Toc424546713" w:history="1">
            <w:r w:rsidRPr="00205164">
              <w:rPr>
                <w:rStyle w:val="Hyperlink"/>
                <w:noProof/>
              </w:rPr>
              <w:t>Basic API of the Framework</w:t>
            </w:r>
            <w:r>
              <w:rPr>
                <w:noProof/>
                <w:webHidden/>
              </w:rPr>
              <w:tab/>
            </w:r>
            <w:r>
              <w:rPr>
                <w:noProof/>
                <w:webHidden/>
              </w:rPr>
              <w:fldChar w:fldCharType="begin"/>
            </w:r>
            <w:r>
              <w:rPr>
                <w:noProof/>
                <w:webHidden/>
              </w:rPr>
              <w:instrText xml:space="preserve"> PAGEREF _Toc424546713 \h </w:instrText>
            </w:r>
            <w:r>
              <w:rPr>
                <w:noProof/>
                <w:webHidden/>
              </w:rPr>
            </w:r>
            <w:r>
              <w:rPr>
                <w:noProof/>
                <w:webHidden/>
              </w:rPr>
              <w:fldChar w:fldCharType="separate"/>
            </w:r>
            <w:r w:rsidR="009C4DA6">
              <w:rPr>
                <w:noProof/>
                <w:webHidden/>
              </w:rPr>
              <w:t>48</w:t>
            </w:r>
            <w:r>
              <w:rPr>
                <w:noProof/>
                <w:webHidden/>
              </w:rPr>
              <w:fldChar w:fldCharType="end"/>
            </w:r>
          </w:hyperlink>
        </w:p>
        <w:p w14:paraId="4E6C10C8" w14:textId="77777777" w:rsidR="00565223" w:rsidRDefault="00565223">
          <w:r>
            <w:rPr>
              <w:b/>
              <w:bCs/>
              <w:noProof/>
            </w:rPr>
            <w:fldChar w:fldCharType="end"/>
          </w:r>
        </w:p>
      </w:sdtContent>
    </w:sdt>
    <w:p w14:paraId="22CCB36E" w14:textId="2239C13B" w:rsidR="00E101F5" w:rsidRDefault="00E101F5">
      <w:r>
        <w:br w:type="page"/>
      </w:r>
    </w:p>
    <w:p w14:paraId="220C5695" w14:textId="77777777" w:rsidR="002155FA" w:rsidRPr="002155FA" w:rsidRDefault="002155FA" w:rsidP="002155FA">
      <w:pPr>
        <w:pStyle w:val="Heading1"/>
      </w:pPr>
      <w:bookmarkStart w:id="1" w:name="_Toc424546657"/>
      <w:r w:rsidRPr="002155FA">
        <w:lastRenderedPageBreak/>
        <w:t>Introduction</w:t>
      </w:r>
      <w:bookmarkEnd w:id="1"/>
    </w:p>
    <w:p w14:paraId="4E6260E1" w14:textId="77777777" w:rsidR="00BD103F" w:rsidRDefault="00BD103F" w:rsidP="002155FA">
      <w:pPr>
        <w:pStyle w:val="Heading2"/>
      </w:pPr>
      <w:bookmarkStart w:id="2" w:name="_Toc424546658"/>
      <w:r w:rsidRPr="00BD103F">
        <w:t>Background information</w:t>
      </w:r>
      <w:bookmarkEnd w:id="2"/>
    </w:p>
    <w:p w14:paraId="49B64460" w14:textId="0A873845" w:rsidR="00C514B1" w:rsidRDefault="00C514B1" w:rsidP="00C514B1">
      <w:pPr>
        <w:rPr>
          <w:rFonts w:eastAsia="Times New Roman"/>
        </w:rPr>
      </w:pPr>
      <w:r>
        <w:rPr>
          <w:rFonts w:eastAsia="Times New Roman"/>
        </w:rPr>
        <w:t>Web is the most ordinary platform interacting with people to provide or exchange information nowadays. Having the advantage of different web technologies, from single page web application to Ajax web application, the web platform can provide a more user friendly interface to user. The more user friendly interface the more graphical element involved in it such as animation. One JavaScript framework – jQuery can do this, but it is not design for animation and the result is in poor performance. The other solution is CSS animation. It provides a very convenient way to create high performance or even hardware accelerated animation for developer, but the drawback is the animation cannot be too complicated (for example rotate and scale the element at the same time with different time ease), because CSS-animation binds all the animation into a single transformation</w:t>
      </w:r>
      <w:sdt>
        <w:sdtPr>
          <w:rPr>
            <w:rFonts w:eastAsia="Times New Roman"/>
          </w:rPr>
          <w:id w:val="-360670798"/>
          <w:citation/>
        </w:sdtPr>
        <w:sdtContent>
          <w:r w:rsidR="00FC1695">
            <w:rPr>
              <w:rFonts w:eastAsia="Times New Roman"/>
            </w:rPr>
            <w:fldChar w:fldCharType="begin"/>
          </w:r>
          <w:r w:rsidR="00FC1695">
            <w:rPr>
              <w:rFonts w:eastAsia="Times New Roman"/>
              <w:lang w:val="en-US"/>
            </w:rPr>
            <w:instrText xml:space="preserve"> CITATION Myt14 \l 1033 </w:instrText>
          </w:r>
          <w:r w:rsidR="00FC1695">
            <w:rPr>
              <w:rFonts w:eastAsia="Times New Roman"/>
            </w:rPr>
            <w:fldChar w:fldCharType="separate"/>
          </w:r>
          <w:r w:rsidR="00FC1695">
            <w:rPr>
              <w:rFonts w:eastAsia="Times New Roman"/>
              <w:noProof/>
              <w:lang w:val="en-US"/>
            </w:rPr>
            <w:t xml:space="preserve"> </w:t>
          </w:r>
          <w:r w:rsidR="00FC1695" w:rsidRPr="00FC1695">
            <w:rPr>
              <w:rFonts w:eastAsia="Times New Roman"/>
              <w:noProof/>
              <w:lang w:val="en-US"/>
            </w:rPr>
            <w:t>(Myth Busting: CSS Animations vs. JavaScript, 2014)</w:t>
          </w:r>
          <w:r w:rsidR="00FC1695">
            <w:rPr>
              <w:rFonts w:eastAsia="Times New Roman"/>
            </w:rPr>
            <w:fldChar w:fldCharType="end"/>
          </w:r>
        </w:sdtContent>
      </w:sdt>
      <w:r w:rsidR="00FC1695">
        <w:rPr>
          <w:rFonts w:eastAsia="Times New Roman"/>
        </w:rPr>
        <w:t xml:space="preserve">. </w:t>
      </w:r>
      <w:r>
        <w:rPr>
          <w:rFonts w:eastAsia="Times New Roman"/>
        </w:rPr>
        <w:t>With the JavaScript animation, the animation can be more complication and creative, since JavaScript can dynamically generate animation. A JavaScript animation framework can make the creation of web animation become more easy and creative.</w:t>
      </w:r>
    </w:p>
    <w:p w14:paraId="62023A66" w14:textId="77777777" w:rsidR="0056567C" w:rsidRPr="0056567C" w:rsidRDefault="0056567C" w:rsidP="00C514B1">
      <w:pPr>
        <w:rPr>
          <w:rFonts w:eastAsia="Times New Roman"/>
        </w:rPr>
      </w:pPr>
    </w:p>
    <w:p w14:paraId="2F2B6DE8" w14:textId="1F7CD0FD" w:rsidR="00BD103F" w:rsidRDefault="00BD103F" w:rsidP="00BD103F">
      <w:r w:rsidRPr="00BD103F">
        <w:t xml:space="preserve">This project is aimed to create a client based JavaScript animation framework for web developer or designer to create efficient canvas animation easily. To achieve the highest performance, the framework will make use of the “web worker”, a JavaScript API which is allowed JavaScript program running in parallel, to process the animation such as key frame, collision handling and infection between rendering object. The advantage of using web worker is it can offload the heavy loading job (long loop, recursion call) to other threads and maintain the UI thread be responsive to user. This will keep the animation smoothly and preserve the frame rate. </w:t>
      </w:r>
    </w:p>
    <w:p w14:paraId="524C0AF0" w14:textId="2EF562E9" w:rsidR="00992AAF" w:rsidRDefault="00992AAF">
      <w:r>
        <w:br w:type="page"/>
      </w:r>
    </w:p>
    <w:p w14:paraId="6F9EABB8" w14:textId="77777777" w:rsidR="00C514B1" w:rsidRDefault="00C514B1" w:rsidP="00C514B1">
      <w:pPr>
        <w:pStyle w:val="Heading2"/>
      </w:pPr>
      <w:bookmarkStart w:id="3" w:name="_Toc424546659"/>
      <w:r>
        <w:lastRenderedPageBreak/>
        <w:t>Why focus on mobile device?</w:t>
      </w:r>
      <w:bookmarkEnd w:id="3"/>
    </w:p>
    <w:p w14:paraId="0FDDB288" w14:textId="5E4A4967" w:rsidR="00C514B1" w:rsidRDefault="00C514B1">
      <w:pPr>
        <w:rPr>
          <w:rFonts w:eastAsia="Times New Roman"/>
        </w:rPr>
      </w:pPr>
      <w:r>
        <w:rPr>
          <w:rFonts w:eastAsia="Times New Roman"/>
        </w:rPr>
        <w:t>As the processing power of mobile device is becoming more and more powerful today, and different operating system arise in the market such as iOS, Android and Windows Phone 8. This makes developer need to spend more time and effort to develop a dedicated version for each operating system. Webapp is the solution to cater this problem. Webapp is a single development, multi-platform application, which can save the development cost. Developers do not need to deal with the low level API of different operating system. Although developers still need to deal with the web browser compatibility problem, an animation can save the work for developer. Mobile device all has limited processing power compare with Personal computer. This makes an efficient animation framework become important. This is the idea of QoS come from.</w:t>
      </w:r>
    </w:p>
    <w:p w14:paraId="0FB552D6" w14:textId="77777777" w:rsidR="0056567C" w:rsidRDefault="0056567C"/>
    <w:p w14:paraId="302432C7" w14:textId="77777777" w:rsidR="00BD103F" w:rsidRDefault="00BD103F" w:rsidP="00BD103F">
      <w:pPr>
        <w:pStyle w:val="Heading2"/>
      </w:pPr>
      <w:bookmarkStart w:id="4" w:name="_Toc424546660"/>
      <w:r w:rsidRPr="00BD103F">
        <w:t>Project aims and objectives</w:t>
      </w:r>
      <w:bookmarkEnd w:id="4"/>
    </w:p>
    <w:p w14:paraId="77BCB96E" w14:textId="77777777" w:rsidR="00BD103F" w:rsidRDefault="00BD103F" w:rsidP="00BD103F">
      <w:r w:rsidRPr="00BD103F">
        <w:t xml:space="preserve">This project is aimed to create a JavaScript Animation Framework which is compatible to most of the modern browser in mobile device and using the new technology standard with the fallback support for the old browser. </w:t>
      </w:r>
    </w:p>
    <w:p w14:paraId="1AE30E93" w14:textId="77777777" w:rsidR="0056567C" w:rsidRPr="00BD103F" w:rsidRDefault="0056567C" w:rsidP="00BD103F"/>
    <w:p w14:paraId="155B1490" w14:textId="6EC5BFA6" w:rsidR="00C514B1" w:rsidRDefault="00BD103F" w:rsidP="00BD103F">
      <w:r w:rsidRPr="00BD103F">
        <w:t>The difficulty of this project is how the synchronize the rendering process and  other worker thread and at the same time to minimize the reaction time of the animation. Imagine that, if we send a huge batch of data to the worker thread, it will take a long time to process the data, but if we send many small batch of data to the worker thread, it will keep interrupt the main thread when it finished the process. This definitely will affect the rendering performance. The key point is how to take the balance of this.</w:t>
      </w:r>
    </w:p>
    <w:p w14:paraId="7D52DBC3" w14:textId="77777777" w:rsidR="0056567C" w:rsidRPr="00BD103F" w:rsidRDefault="0056567C" w:rsidP="00BD103F"/>
    <w:p w14:paraId="35355B85" w14:textId="77777777" w:rsidR="00BD103F" w:rsidRPr="00BD103F" w:rsidRDefault="00BD103F" w:rsidP="00BD103F">
      <w:r w:rsidRPr="00BD103F">
        <w:t xml:space="preserve">The framework use the web technology Canvas. Which is very different from the traditional web page. Canvas is mainly used for image processing and rendering, but if web developers or designers  want to use canvas to create an animation or game, it is a very tedious job for them. Because canvas does not come with the native API which support animation. Web developers need to creation the animation frame by frame and also need to aware the performance impact in different approach. </w:t>
      </w:r>
    </w:p>
    <w:p w14:paraId="11125FDD" w14:textId="77777777" w:rsidR="00E101F5" w:rsidRDefault="00E101F5" w:rsidP="00BD103F"/>
    <w:p w14:paraId="648B0205" w14:textId="77777777" w:rsidR="00BD103F" w:rsidRDefault="00BD103F" w:rsidP="002155FA">
      <w:pPr>
        <w:pStyle w:val="Heading1"/>
      </w:pPr>
      <w:bookmarkStart w:id="5" w:name="_Toc424546661"/>
      <w:r w:rsidRPr="002155FA">
        <w:lastRenderedPageBreak/>
        <w:t>Literature review</w:t>
      </w:r>
      <w:bookmarkEnd w:id="5"/>
    </w:p>
    <w:p w14:paraId="5B7D172B" w14:textId="79B8304D" w:rsidR="00DA0966" w:rsidRDefault="00DA0966" w:rsidP="00DA0966">
      <w:pPr>
        <w:pStyle w:val="Heading2"/>
      </w:pPr>
      <w:bookmarkStart w:id="6" w:name="_Toc424546662"/>
      <w:r>
        <w:t>Feedback Control Read-Time Scheduling: Framework, Modelling, and Algorithms</w:t>
      </w:r>
      <w:sdt>
        <w:sdtPr>
          <w:id w:val="2052489633"/>
          <w:citation/>
        </w:sdtPr>
        <w:sdtContent>
          <w:r w:rsidR="006F3AD3">
            <w:fldChar w:fldCharType="begin"/>
          </w:r>
          <w:r w:rsidR="006F3AD3">
            <w:rPr>
              <w:lang w:val="en-US"/>
            </w:rPr>
            <w:instrText xml:space="preserve"> CITATION LuC02 \l 1033 </w:instrText>
          </w:r>
          <w:r w:rsidR="006F3AD3">
            <w:fldChar w:fldCharType="separate"/>
          </w:r>
          <w:r w:rsidR="00FC1695">
            <w:rPr>
              <w:noProof/>
              <w:lang w:val="en-US"/>
            </w:rPr>
            <w:t xml:space="preserve"> (Lu, Stankovic, Son, &amp; Tao, 2002)</w:t>
          </w:r>
          <w:r w:rsidR="006F3AD3">
            <w:fldChar w:fldCharType="end"/>
          </w:r>
        </w:sdtContent>
      </w:sdt>
      <w:bookmarkEnd w:id="6"/>
    </w:p>
    <w:p w14:paraId="50EEA737" w14:textId="571F79FD" w:rsidR="000D77B9" w:rsidRDefault="000D77B9" w:rsidP="000D77B9">
      <w:r>
        <w:t xml:space="preserve">The control theory and the feedback control system in this paper had give me a glance of the system can monitor itself based on the past performance and determine how to handle or process the tasks in the coming queue. This is how the QoS system in this framework is designed. </w:t>
      </w:r>
    </w:p>
    <w:p w14:paraId="0CAA6311" w14:textId="77777777" w:rsidR="0056567C" w:rsidRDefault="0056567C" w:rsidP="000D77B9"/>
    <w:p w14:paraId="4406E22C" w14:textId="6D810812" w:rsidR="00DC3A0D" w:rsidRDefault="00DC3A0D" w:rsidP="00DC3A0D">
      <w:pPr>
        <w:pStyle w:val="Heading2"/>
        <w:rPr>
          <w:rStyle w:val="Strong"/>
          <w:b w:val="0"/>
          <w:bCs w:val="0"/>
        </w:rPr>
      </w:pPr>
      <w:bookmarkStart w:id="7" w:name="_Toc424546663"/>
      <w:r w:rsidRPr="00DC3A0D">
        <w:rPr>
          <w:rStyle w:val="Strong"/>
          <w:b w:val="0"/>
          <w:bCs w:val="0"/>
        </w:rPr>
        <w:t>Perfect spatial hashing</w:t>
      </w:r>
      <w:sdt>
        <w:sdtPr>
          <w:rPr>
            <w:rStyle w:val="Strong"/>
            <w:b w:val="0"/>
            <w:bCs w:val="0"/>
          </w:rPr>
          <w:id w:val="-289285263"/>
          <w:citation/>
        </w:sdtPr>
        <w:sdtContent>
          <w:r w:rsidR="006F3AD3">
            <w:rPr>
              <w:rStyle w:val="Strong"/>
              <w:b w:val="0"/>
              <w:bCs w:val="0"/>
            </w:rPr>
            <w:fldChar w:fldCharType="begin"/>
          </w:r>
          <w:r w:rsidR="006F3AD3">
            <w:rPr>
              <w:rStyle w:val="Strong"/>
              <w:b w:val="0"/>
              <w:bCs w:val="0"/>
              <w:lang w:val="en-US"/>
            </w:rPr>
            <w:instrText xml:space="preserve"> CITATION Lef06 \l 1033 </w:instrText>
          </w:r>
          <w:r w:rsidR="006F3AD3">
            <w:rPr>
              <w:rStyle w:val="Strong"/>
              <w:b w:val="0"/>
              <w:bCs w:val="0"/>
            </w:rPr>
            <w:fldChar w:fldCharType="separate"/>
          </w:r>
          <w:r w:rsidR="00FC1695">
            <w:rPr>
              <w:rStyle w:val="Strong"/>
              <w:b w:val="0"/>
              <w:bCs w:val="0"/>
              <w:noProof/>
              <w:lang w:val="en-US"/>
            </w:rPr>
            <w:t xml:space="preserve"> </w:t>
          </w:r>
          <w:r w:rsidR="00FC1695">
            <w:rPr>
              <w:noProof/>
              <w:lang w:val="en-US"/>
            </w:rPr>
            <w:t>(Lefebvre &amp; Hoppe, 2006)</w:t>
          </w:r>
          <w:r w:rsidR="006F3AD3">
            <w:rPr>
              <w:rStyle w:val="Strong"/>
              <w:b w:val="0"/>
              <w:bCs w:val="0"/>
            </w:rPr>
            <w:fldChar w:fldCharType="end"/>
          </w:r>
        </w:sdtContent>
      </w:sdt>
      <w:bookmarkEnd w:id="7"/>
    </w:p>
    <w:p w14:paraId="5A76E5CD" w14:textId="29963839" w:rsidR="00DC3A0D" w:rsidRDefault="00496029" w:rsidP="00DC3A0D">
      <w:r>
        <w:t xml:space="preserve">In traditional, hashing is a process to map data into a list of buckets, and the mapping is based on the hashing algorithm and most likely is random. </w:t>
      </w:r>
    </w:p>
    <w:p w14:paraId="5B1983A5" w14:textId="77777777" w:rsidR="00496029" w:rsidRDefault="00496029" w:rsidP="00DC3A0D">
      <w:r>
        <w:t xml:space="preserve">Spatial hashing used a special hashing algorithm to map the objects according to the their coordination and dimension to a 2D or 3D array of buckets. Object occupied same location space will be mapped to the same bucket. Using this technique can quickly to determine the list of near objects or collision detection, without using brute force to calculation all of the object combination. </w:t>
      </w:r>
    </w:p>
    <w:p w14:paraId="29D151FB" w14:textId="77777777" w:rsidR="0056567C" w:rsidRDefault="0056567C" w:rsidP="00DC3A0D"/>
    <w:p w14:paraId="19CEB22D" w14:textId="26594135" w:rsidR="00496029" w:rsidRDefault="00496029" w:rsidP="00DC3A0D">
      <w:r>
        <w:t xml:space="preserve">In this framework, spatial hashing is used to determine the dirty objects when a canvas cleared a regions. This can speed up the rendering pipeline without redraw every objects on the canvas on each frame. </w:t>
      </w:r>
    </w:p>
    <w:p w14:paraId="6408FE16" w14:textId="77777777" w:rsidR="0056567C" w:rsidRDefault="0056567C" w:rsidP="00DC3A0D"/>
    <w:p w14:paraId="62DE5835" w14:textId="5607183C" w:rsidR="004F3FAC" w:rsidRDefault="004F3FAC" w:rsidP="004F3FAC">
      <w:pPr>
        <w:pStyle w:val="Heading2"/>
      </w:pPr>
      <w:bookmarkStart w:id="8" w:name="_Toc424546664"/>
      <w:r>
        <w:t>High Performance JavaScript</w:t>
      </w:r>
      <w:sdt>
        <w:sdtPr>
          <w:id w:val="404649172"/>
          <w:citation/>
        </w:sdtPr>
        <w:sdtContent>
          <w:r>
            <w:fldChar w:fldCharType="begin"/>
          </w:r>
          <w:r>
            <w:rPr>
              <w:lang w:val="en-US"/>
            </w:rPr>
            <w:instrText xml:space="preserve"> CITATION Nic10 \l 1033 </w:instrText>
          </w:r>
          <w:r>
            <w:fldChar w:fldCharType="separate"/>
          </w:r>
          <w:r w:rsidR="00FC1695">
            <w:rPr>
              <w:noProof/>
              <w:lang w:val="en-US"/>
            </w:rPr>
            <w:t xml:space="preserve"> (Zakas, 2010)</w:t>
          </w:r>
          <w:r>
            <w:fldChar w:fldCharType="end"/>
          </w:r>
        </w:sdtContent>
      </w:sdt>
      <w:bookmarkEnd w:id="8"/>
    </w:p>
    <w:p w14:paraId="283B1ECE" w14:textId="54339741" w:rsidR="004F3FAC" w:rsidRDefault="004F3FAC" w:rsidP="004F3FAC">
      <w:r>
        <w:t>This book listed a lot of techniques to improve the performance of JavaScript and avoid the performance traps.</w:t>
      </w:r>
    </w:p>
    <w:p w14:paraId="6050E72F" w14:textId="77777777" w:rsidR="0056567C" w:rsidRDefault="0056567C" w:rsidP="004F3FAC"/>
    <w:p w14:paraId="25CA127A" w14:textId="48A85345" w:rsidR="00FC1695" w:rsidRDefault="004F3FAC" w:rsidP="004F3FAC">
      <w:r>
        <w:t xml:space="preserve">This book is very useful for JavaScript programmer. It helped me to find the best way to loop through an array </w:t>
      </w:r>
      <w:r w:rsidR="00EC0B02">
        <w:t xml:space="preserve">and let me know the performance different of Object vs Array. </w:t>
      </w:r>
    </w:p>
    <w:p w14:paraId="7C8F6893" w14:textId="77777777" w:rsidR="00FC1695" w:rsidRDefault="00FC1695">
      <w:r>
        <w:br w:type="page"/>
      </w:r>
    </w:p>
    <w:p w14:paraId="43D96184" w14:textId="148175C3" w:rsidR="00BD103F" w:rsidRPr="00BD103F" w:rsidRDefault="00BD103F" w:rsidP="002155FA">
      <w:pPr>
        <w:pStyle w:val="Heading2"/>
      </w:pPr>
      <w:bookmarkStart w:id="9" w:name="_Toc424546665"/>
      <w:r w:rsidRPr="00BD103F">
        <w:lastRenderedPageBreak/>
        <w:t>Profiling JavaScript Performance</w:t>
      </w:r>
      <w:sdt>
        <w:sdtPr>
          <w:id w:val="198445194"/>
          <w:citation/>
        </w:sdtPr>
        <w:sdtContent>
          <w:r w:rsidR="00CB7783">
            <w:fldChar w:fldCharType="begin"/>
          </w:r>
          <w:r w:rsidR="00CB7783">
            <w:rPr>
              <w:lang w:val="en-US"/>
            </w:rPr>
            <w:instrText xml:space="preserve"> CITATION Per12 \l 1033 </w:instrText>
          </w:r>
          <w:r w:rsidR="00CB7783">
            <w:fldChar w:fldCharType="separate"/>
          </w:r>
          <w:r w:rsidR="00FC1695">
            <w:rPr>
              <w:noProof/>
              <w:lang w:val="en-US"/>
            </w:rPr>
            <w:t xml:space="preserve"> (Performance Tips for JavaScript in V8, 2012)</w:t>
          </w:r>
          <w:r w:rsidR="00CB7783">
            <w:fldChar w:fldCharType="end"/>
          </w:r>
        </w:sdtContent>
      </w:sdt>
      <w:bookmarkEnd w:id="9"/>
    </w:p>
    <w:p w14:paraId="7174C98D" w14:textId="77777777" w:rsidR="00BD103F" w:rsidRDefault="00BD103F" w:rsidP="00BD103F">
      <w:r w:rsidRPr="00BD103F">
        <w:t>Throughout the development of this project, The Chrome profiler is very important to use to identify the performance of the script or code.</w:t>
      </w:r>
      <w:r>
        <w:t xml:space="preserve"> </w:t>
      </w:r>
      <w:r w:rsidRPr="00BD103F">
        <w:t>This give programmer a hint to optimize their program.</w:t>
      </w:r>
    </w:p>
    <w:p w14:paraId="57ACDB33" w14:textId="77777777" w:rsidR="0056567C" w:rsidRPr="00BD103F" w:rsidRDefault="0056567C" w:rsidP="00BD103F"/>
    <w:p w14:paraId="28651365" w14:textId="77777777" w:rsidR="00BD103F" w:rsidRDefault="00BD103F" w:rsidP="00BD103F">
      <w:r w:rsidRPr="00BD103F">
        <w:t xml:space="preserve">This is one of the CPU profile of this project. Using the CPU profiler we can see that the most CPU consuming function is the “getFrame” in the “Timeline.js: 32”. We can use these information to optimize the program and improve the performance. </w:t>
      </w:r>
    </w:p>
    <w:p w14:paraId="3B2A5D95" w14:textId="77777777" w:rsidR="00FC1695" w:rsidRDefault="00FC1695" w:rsidP="00BD103F"/>
    <w:p w14:paraId="6AD87AD5" w14:textId="77777777" w:rsidR="004D40A9" w:rsidRDefault="00BD103F" w:rsidP="004D40A9">
      <w:pPr>
        <w:keepNext/>
        <w:jc w:val="center"/>
      </w:pPr>
      <w:r w:rsidRPr="00BD103F">
        <w:rPr>
          <w:noProof/>
          <w:lang w:val="en-US"/>
        </w:rPr>
        <w:drawing>
          <wp:inline distT="0" distB="0" distL="0" distR="0" wp14:anchorId="53403A87" wp14:editId="621233C5">
            <wp:extent cx="4623435" cy="2551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9206" cy="2559792"/>
                    </a:xfrm>
                    <a:prstGeom prst="rect">
                      <a:avLst/>
                    </a:prstGeom>
                  </pic:spPr>
                </pic:pic>
              </a:graphicData>
            </a:graphic>
          </wp:inline>
        </w:drawing>
      </w:r>
    </w:p>
    <w:p w14:paraId="48A5D631" w14:textId="18F156A4" w:rsidR="00565223" w:rsidRDefault="004D40A9" w:rsidP="004D40A9">
      <w:pPr>
        <w:pStyle w:val="Caption"/>
        <w:jc w:val="center"/>
      </w:pPr>
      <w:r>
        <w:t xml:space="preserve">Figure </w:t>
      </w:r>
      <w:fldSimple w:instr=" SEQ Figure \* ARABIC ">
        <w:r w:rsidR="009C4DA6">
          <w:rPr>
            <w:noProof/>
          </w:rPr>
          <w:t>1</w:t>
        </w:r>
      </w:fldSimple>
    </w:p>
    <w:p w14:paraId="1691FA1F" w14:textId="44E6B72C" w:rsidR="00BD103F" w:rsidRPr="00BD103F" w:rsidRDefault="00BD103F" w:rsidP="00BD103F">
      <w:pPr>
        <w:pStyle w:val="Heading2"/>
      </w:pPr>
      <w:bookmarkStart w:id="10" w:name="_Toc424546666"/>
      <w:r w:rsidRPr="00BD103F">
        <w:t>Improving HTML5 Canvas Performance</w:t>
      </w:r>
      <w:sdt>
        <w:sdtPr>
          <w:id w:val="737670698"/>
          <w:citation/>
        </w:sdtPr>
        <w:sdtContent>
          <w:r w:rsidR="00CB7783">
            <w:fldChar w:fldCharType="begin"/>
          </w:r>
          <w:r w:rsidR="00CB7783">
            <w:rPr>
              <w:lang w:val="en-US"/>
            </w:rPr>
            <w:instrText xml:space="preserve"> CITATION Are11 \l 1033 </w:instrText>
          </w:r>
          <w:r w:rsidR="00CB7783">
            <w:fldChar w:fldCharType="separate"/>
          </w:r>
          <w:r w:rsidR="00FC1695">
            <w:rPr>
              <w:noProof/>
              <w:lang w:val="en-US"/>
            </w:rPr>
            <w:t xml:space="preserve"> (Improving HTML5 Canvas Performance, 2011)</w:t>
          </w:r>
          <w:r w:rsidR="00CB7783">
            <w:fldChar w:fldCharType="end"/>
          </w:r>
        </w:sdtContent>
      </w:sdt>
      <w:bookmarkEnd w:id="10"/>
    </w:p>
    <w:p w14:paraId="79352929" w14:textId="77777777" w:rsidR="00BD103F" w:rsidRDefault="002155FA" w:rsidP="00BD103F">
      <w:r>
        <w:t>I</w:t>
      </w:r>
      <w:r w:rsidR="00BD103F" w:rsidRPr="00BD103F">
        <w:t xml:space="preserve">n search of the way to make the canvas rendering become faster, this web page (HTML5) recommended to create a buffer canvas to pre-render the object before render it on the main canvas. </w:t>
      </w:r>
    </w:p>
    <w:p w14:paraId="7EDAB89B" w14:textId="77777777" w:rsidR="0056567C" w:rsidRPr="00BD103F" w:rsidRDefault="0056567C" w:rsidP="00BD103F"/>
    <w:p w14:paraId="0779090D" w14:textId="23531F19" w:rsidR="0056567C" w:rsidRDefault="00BD103F" w:rsidP="00BD103F">
      <w:r w:rsidRPr="00BD103F">
        <w:t xml:space="preserve">This web page also suggested using multiple layered canvases for complex scenes. This inspired is project using the layer architecture to minimize the unnecessary object redraw. </w:t>
      </w:r>
    </w:p>
    <w:p w14:paraId="46DCBB41" w14:textId="77777777" w:rsidR="0056567C" w:rsidRDefault="0056567C">
      <w:r>
        <w:br w:type="page"/>
      </w:r>
    </w:p>
    <w:p w14:paraId="495CF4A4" w14:textId="21D09978" w:rsidR="00BD103F" w:rsidRPr="00BD103F" w:rsidRDefault="00BD103F" w:rsidP="00565223">
      <w:pPr>
        <w:pStyle w:val="Heading2"/>
      </w:pPr>
      <w:bookmarkStart w:id="11" w:name="_Toc424546667"/>
      <w:r w:rsidRPr="00BD103F">
        <w:lastRenderedPageBreak/>
        <w:t>The Basics of Web Workers</w:t>
      </w:r>
      <w:sdt>
        <w:sdtPr>
          <w:id w:val="-1608886807"/>
          <w:citation/>
        </w:sdtPr>
        <w:sdtContent>
          <w:r w:rsidR="00CB7783">
            <w:fldChar w:fldCharType="begin"/>
          </w:r>
          <w:r w:rsidR="00CB7783">
            <w:rPr>
              <w:lang w:val="en-US"/>
            </w:rPr>
            <w:instrText xml:space="preserve"> CITATION The10 \l 1033 </w:instrText>
          </w:r>
          <w:r w:rsidR="00CB7783">
            <w:fldChar w:fldCharType="separate"/>
          </w:r>
          <w:r w:rsidR="00FC1695">
            <w:rPr>
              <w:noProof/>
              <w:lang w:val="en-US"/>
            </w:rPr>
            <w:t xml:space="preserve"> (The Basics of Web Workers, 2010)</w:t>
          </w:r>
          <w:r w:rsidR="00CB7783">
            <w:fldChar w:fldCharType="end"/>
          </w:r>
        </w:sdtContent>
      </w:sdt>
      <w:bookmarkEnd w:id="11"/>
    </w:p>
    <w:p w14:paraId="0E2204E8" w14:textId="77777777" w:rsidR="00BD103F" w:rsidRPr="00BD103F" w:rsidRDefault="00BD103F" w:rsidP="00BD103F">
      <w:r w:rsidRPr="00BD103F">
        <w:t xml:space="preserve">Web Worker is the JavaScript API which is allow JavaScript running in parallel. This tutorial demonstrate how to create a web work and the limitation of it. </w:t>
      </w:r>
    </w:p>
    <w:p w14:paraId="4A22FD24" w14:textId="188C7E5A" w:rsidR="00565223" w:rsidRDefault="00BD103F" w:rsidP="00565223">
      <w:r w:rsidRPr="00BD103F">
        <w:t xml:space="preserve">This tutorial also demonstrate the way to communicate between web worker and the main JavaScript program. There is a faster way more than cloning the whole object to the worker (JavaScript Work cannot share data or object). Transferable object can be transferred into the web worker and this is much faster than cloning the object. </w:t>
      </w:r>
    </w:p>
    <w:p w14:paraId="4D6C3C8B" w14:textId="77777777" w:rsidR="0056567C" w:rsidRDefault="0056567C" w:rsidP="00565223"/>
    <w:p w14:paraId="72DBD8D3" w14:textId="77777777" w:rsidR="00BD103F" w:rsidRPr="00BD103F" w:rsidRDefault="00BD103F" w:rsidP="00565223">
      <w:pPr>
        <w:pStyle w:val="Heading2"/>
      </w:pPr>
      <w:bookmarkStart w:id="12" w:name="_Toc424546668"/>
      <w:r w:rsidRPr="00565223">
        <w:t>The secret to silky smooth JavaScript animation!</w:t>
      </w:r>
      <w:bookmarkEnd w:id="12"/>
    </w:p>
    <w:p w14:paraId="771A156E" w14:textId="49D826CA" w:rsidR="00BD103F" w:rsidRDefault="00BD103F" w:rsidP="00BD103F">
      <w:r w:rsidRPr="00BD103F">
        <w:t xml:space="preserve">The web page </w:t>
      </w:r>
      <w:sdt>
        <w:sdtPr>
          <w:id w:val="-368297237"/>
          <w:citation/>
        </w:sdtPr>
        <w:sdtContent>
          <w:r w:rsidR="004F3FAC">
            <w:fldChar w:fldCharType="begin"/>
          </w:r>
          <w:r w:rsidR="004F3FAC">
            <w:rPr>
              <w:lang w:val="en-US"/>
            </w:rPr>
            <w:instrText xml:space="preserve"> CITATION Cre12 \l 1033 </w:instrText>
          </w:r>
          <w:r w:rsidR="004F3FAC">
            <w:fldChar w:fldCharType="separate"/>
          </w:r>
          <w:r w:rsidR="00FC1695">
            <w:rPr>
              <w:noProof/>
              <w:lang w:val="en-US"/>
            </w:rPr>
            <w:t>(The secret to silky smooth JavaScript animation!, 2012)</w:t>
          </w:r>
          <w:r w:rsidR="004F3FAC">
            <w:fldChar w:fldCharType="end"/>
          </w:r>
        </w:sdtContent>
      </w:sdt>
      <w:r w:rsidRPr="00BD103F">
        <w:t xml:space="preserve"> suggested a correct way to synchronize the  animation to the browser rendering step. This is very different from the traditional way using “setTimeout” or “setInterval” as the counter to trigger the animation rendering. </w:t>
      </w:r>
    </w:p>
    <w:p w14:paraId="6E06B56C" w14:textId="77777777" w:rsidR="0056567C" w:rsidRPr="00BD103F" w:rsidRDefault="0056567C" w:rsidP="00BD103F"/>
    <w:p w14:paraId="3EB503B0" w14:textId="77777777" w:rsidR="00BD103F" w:rsidRPr="00BD103F" w:rsidRDefault="00BD103F" w:rsidP="00BD103F">
      <w:r w:rsidRPr="00BD103F">
        <w:t xml:space="preserve">The traditional “setTimeout” or “setInterval” only set the constant frame rate and cannot be change after that. In the Google 2015 I/O Event, google suggested that in increase the Android rendering frame rate increase to 200Hz (Amadeo, 2015). Which means in future the 60Hz of the rendering frame rate would be too slow for those devices. </w:t>
      </w:r>
    </w:p>
    <w:p w14:paraId="415B51FA" w14:textId="77777777" w:rsidR="00565223" w:rsidRDefault="00BD103F" w:rsidP="00BD103F">
      <w:r w:rsidRPr="00BD103F">
        <w:t xml:space="preserve">Using the “requestAnimationFrame” API is an adaptive approach to synchronize the rendering frame rate to the browser and this can improve the rendering performance because it eliminate the redrawing overhead. </w:t>
      </w:r>
    </w:p>
    <w:p w14:paraId="4CB48DDE" w14:textId="77777777" w:rsidR="0056567C" w:rsidRDefault="0056567C" w:rsidP="00BD103F"/>
    <w:p w14:paraId="6764B1E5" w14:textId="77777777" w:rsidR="00BD103F" w:rsidRPr="00BD103F" w:rsidRDefault="00BD103F" w:rsidP="00565223">
      <w:pPr>
        <w:pStyle w:val="Heading2"/>
      </w:pPr>
      <w:bookmarkStart w:id="13" w:name="_Toc424546669"/>
      <w:r w:rsidRPr="00565223">
        <w:t>Performance Tips for JavaScript in V8</w:t>
      </w:r>
      <w:bookmarkEnd w:id="13"/>
    </w:p>
    <w:p w14:paraId="10DB4ABC" w14:textId="08B99924" w:rsidR="00BD103F" w:rsidRPr="00BD103F" w:rsidRDefault="00BD103F" w:rsidP="00BD103F">
      <w:r w:rsidRPr="00BD103F">
        <w:t xml:space="preserve">This web page </w:t>
      </w:r>
      <w:sdt>
        <w:sdtPr>
          <w:id w:val="1739986973"/>
          <w:citation/>
        </w:sdtPr>
        <w:sdtContent>
          <w:r w:rsidR="004F3FAC">
            <w:fldChar w:fldCharType="begin"/>
          </w:r>
          <w:r w:rsidR="004F3FAC">
            <w:rPr>
              <w:lang w:val="en-US"/>
            </w:rPr>
            <w:instrText xml:space="preserve"> CITATION Per12 \l 1033 </w:instrText>
          </w:r>
          <w:r w:rsidR="004F3FAC">
            <w:fldChar w:fldCharType="separate"/>
          </w:r>
          <w:r w:rsidR="00FC1695">
            <w:rPr>
              <w:noProof/>
              <w:lang w:val="en-US"/>
            </w:rPr>
            <w:t>(Performance Tips for JavaScript in V8, 2012)</w:t>
          </w:r>
          <w:r w:rsidR="004F3FAC">
            <w:fldChar w:fldCharType="end"/>
          </w:r>
        </w:sdtContent>
      </w:sdt>
      <w:r w:rsidR="004F3FAC" w:rsidRPr="00BD103F">
        <w:t xml:space="preserve"> </w:t>
      </w:r>
      <w:r w:rsidR="004F3FAC">
        <w:t xml:space="preserve"> </w:t>
      </w:r>
      <w:r w:rsidRPr="00BD103F">
        <w:t xml:space="preserve">suggested the programming guideline to increase the performance in JavaScript V8 execution engine.  </w:t>
      </w:r>
    </w:p>
    <w:p w14:paraId="47CEC811" w14:textId="77777777" w:rsidR="00BD103F" w:rsidRPr="00BD103F" w:rsidRDefault="00BD103F" w:rsidP="00BD103F">
      <w:r w:rsidRPr="00BD103F">
        <w:t xml:space="preserve">For example: avoid using hidden classes, because this will cause the object type changing during the runtime and this will effect the code execution performance. </w:t>
      </w:r>
    </w:p>
    <w:p w14:paraId="62DE0FBD" w14:textId="4724AD1F" w:rsidR="00BD103F" w:rsidRPr="00BD103F" w:rsidRDefault="00BD103F" w:rsidP="00565223">
      <w:pPr>
        <w:pStyle w:val="Heading2"/>
      </w:pPr>
      <w:bookmarkStart w:id="14" w:name="_Toc424546670"/>
      <w:r w:rsidRPr="00BD103F">
        <w:lastRenderedPageBreak/>
        <w:t>Static Memory JavaScript with Object Pools</w:t>
      </w:r>
      <w:sdt>
        <w:sdtPr>
          <w:id w:val="7495826"/>
          <w:citation/>
        </w:sdtPr>
        <w:sdtContent>
          <w:r w:rsidR="004F3FAC">
            <w:fldChar w:fldCharType="begin"/>
          </w:r>
          <w:r w:rsidR="004F3FAC">
            <w:rPr>
              <w:lang w:val="en-US"/>
            </w:rPr>
            <w:instrText xml:space="preserve"> CITATION Sta13 \l 1033 </w:instrText>
          </w:r>
          <w:r w:rsidR="004F3FAC">
            <w:fldChar w:fldCharType="separate"/>
          </w:r>
          <w:r w:rsidR="00FC1695">
            <w:rPr>
              <w:noProof/>
              <w:lang w:val="en-US"/>
            </w:rPr>
            <w:t xml:space="preserve"> (Static Memory JavaScript with Object Pools, 2013)</w:t>
          </w:r>
          <w:r w:rsidR="004F3FAC">
            <w:fldChar w:fldCharType="end"/>
          </w:r>
        </w:sdtContent>
      </w:sdt>
      <w:bookmarkEnd w:id="14"/>
    </w:p>
    <w:p w14:paraId="1F02CE6F" w14:textId="77777777" w:rsidR="00C514B1" w:rsidRDefault="00C514B1" w:rsidP="00C514B1">
      <w:pPr>
        <w:rPr>
          <w:rFonts w:eastAsia="Times New Roman"/>
        </w:rPr>
      </w:pPr>
      <w:r>
        <w:rPr>
          <w:rFonts w:eastAsia="Times New Roman"/>
        </w:rPr>
        <w:t xml:space="preserve">The garage collection mechanism of JavaScript is automatically done by the system and the process of this will pause the whole program and cause a poor experience to users. Frontend developer have no right to control the process of garbage collection and when to release the memory space which are no longer needed. The solution of this is using object pool to reserve the unused space, so that reuse the allocated memory space if needed. This can control the process of garbage collection. Because Pre-allocated object pool can keep the amount of active memory used by the thread to be a constant. When some object is no longer need, it will return the memory to the object pool instead of return the system memory directly. This can reduce the change of the system conducting garbage collection actively. </w:t>
      </w:r>
    </w:p>
    <w:p w14:paraId="6A34B573" w14:textId="77777777" w:rsidR="00565223" w:rsidRDefault="00565223">
      <w:r>
        <w:br w:type="page"/>
      </w:r>
    </w:p>
    <w:p w14:paraId="0321E18F" w14:textId="77777777" w:rsidR="00BD103F" w:rsidRPr="00BD103F" w:rsidRDefault="00BD103F" w:rsidP="00565223">
      <w:pPr>
        <w:pStyle w:val="Heading1"/>
      </w:pPr>
      <w:r w:rsidRPr="00BD103F">
        <w:lastRenderedPageBreak/>
        <w:t xml:space="preserve"> </w:t>
      </w:r>
      <w:bookmarkStart w:id="15" w:name="_Toc424546671"/>
      <w:r w:rsidRPr="00BD103F">
        <w:t>Proposed design, solution, system</w:t>
      </w:r>
      <w:bookmarkEnd w:id="15"/>
    </w:p>
    <w:p w14:paraId="5D23FEAF" w14:textId="48B7790D" w:rsidR="00800DD4" w:rsidRPr="00BD103F" w:rsidRDefault="00BD103F" w:rsidP="00BD103F">
      <w:r w:rsidRPr="00BD103F">
        <w:t>The main design of the system is using web worker to offload the calculation work to other thread and keep the main thread focus on the rendering and respond to user action</w:t>
      </w:r>
      <w:r w:rsidR="00E101F5">
        <w:t xml:space="preserve"> and also to maintain the QoS level when the computer cannot handle all of the rendering or processing task</w:t>
      </w:r>
      <w:r w:rsidRPr="00BD103F">
        <w:t xml:space="preserve">. </w:t>
      </w:r>
      <w:r w:rsidR="00E101F5">
        <w:t>This is the class diagram.</w:t>
      </w:r>
      <w:r w:rsidR="00C514B1">
        <w:t xml:space="preserve"> </w:t>
      </w:r>
      <w:r w:rsidR="00800DD4">
        <w:t xml:space="preserve">This framework is using </w:t>
      </w:r>
      <w:proofErr w:type="spellStart"/>
      <w:r w:rsidR="00800DD4">
        <w:t>requireJS</w:t>
      </w:r>
      <w:proofErr w:type="spellEnd"/>
      <w:r w:rsidR="00800DD4">
        <w:t xml:space="preserve"> as the module loader to include different modules. </w:t>
      </w:r>
    </w:p>
    <w:p w14:paraId="77F8298D" w14:textId="77777777" w:rsidR="00A67E25" w:rsidRDefault="00A67E25" w:rsidP="00A67E25">
      <w:pPr>
        <w:keepNext/>
      </w:pPr>
      <w:r>
        <w:rPr>
          <w:noProof/>
          <w:lang w:val="en-US"/>
        </w:rPr>
        <w:drawing>
          <wp:inline distT="0" distB="0" distL="0" distR="0" wp14:anchorId="77FD5413" wp14:editId="6F7E69BE">
            <wp:extent cx="5727700" cy="4965065"/>
            <wp:effectExtent l="0" t="0" r="1270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lass Diagram1.png"/>
                    <pic:cNvPicPr/>
                  </pic:nvPicPr>
                  <pic:blipFill>
                    <a:blip r:embed="rId12">
                      <a:extLst>
                        <a:ext uri="{28A0092B-C50C-407E-A947-70E740481C1C}">
                          <a14:useLocalDpi xmlns:a14="http://schemas.microsoft.com/office/drawing/2010/main" val="0"/>
                        </a:ext>
                      </a:extLst>
                    </a:blip>
                    <a:stretch>
                      <a:fillRect/>
                    </a:stretch>
                  </pic:blipFill>
                  <pic:spPr>
                    <a:xfrm>
                      <a:off x="0" y="0"/>
                      <a:ext cx="5727700" cy="4965065"/>
                    </a:xfrm>
                    <a:prstGeom prst="rect">
                      <a:avLst/>
                    </a:prstGeom>
                  </pic:spPr>
                </pic:pic>
              </a:graphicData>
            </a:graphic>
          </wp:inline>
        </w:drawing>
      </w:r>
    </w:p>
    <w:p w14:paraId="723507B6" w14:textId="77E9FBDE" w:rsidR="00A67E25" w:rsidRDefault="00A67E25" w:rsidP="00A67E25">
      <w:pPr>
        <w:pStyle w:val="Caption"/>
      </w:pPr>
      <w:r>
        <w:t xml:space="preserve">Figure </w:t>
      </w:r>
      <w:fldSimple w:instr=" SEQ Figure \* ARABIC ">
        <w:r w:rsidR="009C4DA6">
          <w:rPr>
            <w:noProof/>
          </w:rPr>
          <w:t>2</w:t>
        </w:r>
      </w:fldSimple>
    </w:p>
    <w:p w14:paraId="74863CD3" w14:textId="77777777" w:rsidR="00A67E25" w:rsidRDefault="00A67E25" w:rsidP="00A67E25">
      <w:pPr>
        <w:keepNext/>
      </w:pPr>
      <w:r>
        <w:rPr>
          <w:noProof/>
          <w:lang w:val="en-US"/>
        </w:rPr>
        <w:lastRenderedPageBreak/>
        <w:drawing>
          <wp:inline distT="0" distB="0" distL="0" distR="0" wp14:anchorId="5E80D225" wp14:editId="496A2A40">
            <wp:extent cx="1733943" cy="3086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lass Diagram2.png"/>
                    <pic:cNvPicPr/>
                  </pic:nvPicPr>
                  <pic:blipFill>
                    <a:blip r:embed="rId13">
                      <a:extLst>
                        <a:ext uri="{28A0092B-C50C-407E-A947-70E740481C1C}">
                          <a14:useLocalDpi xmlns:a14="http://schemas.microsoft.com/office/drawing/2010/main" val="0"/>
                        </a:ext>
                      </a:extLst>
                    </a:blip>
                    <a:stretch>
                      <a:fillRect/>
                    </a:stretch>
                  </pic:blipFill>
                  <pic:spPr>
                    <a:xfrm>
                      <a:off x="0" y="0"/>
                      <a:ext cx="1737683" cy="3092756"/>
                    </a:xfrm>
                    <a:prstGeom prst="rect">
                      <a:avLst/>
                    </a:prstGeom>
                  </pic:spPr>
                </pic:pic>
              </a:graphicData>
            </a:graphic>
          </wp:inline>
        </w:drawing>
      </w:r>
    </w:p>
    <w:p w14:paraId="5DD89073" w14:textId="49006AEA" w:rsidR="00BC786C" w:rsidRPr="00BC786C" w:rsidRDefault="00A67E25" w:rsidP="00BC786C">
      <w:pPr>
        <w:pStyle w:val="Caption"/>
        <w:rPr>
          <w:noProof/>
        </w:rPr>
      </w:pPr>
      <w:r>
        <w:t xml:space="preserve">Figure </w:t>
      </w:r>
      <w:fldSimple w:instr=" SEQ Figure \* ARABIC ">
        <w:r w:rsidR="009C4DA6">
          <w:rPr>
            <w:noProof/>
          </w:rPr>
          <w:t>3</w:t>
        </w:r>
      </w:fldSimple>
    </w:p>
    <w:p w14:paraId="02AAEF61" w14:textId="2A63F7FB" w:rsidR="00992AAF" w:rsidRDefault="00992AAF">
      <w:r>
        <w:br w:type="page"/>
      </w:r>
    </w:p>
    <w:p w14:paraId="29B9C7E1" w14:textId="0B2D3909" w:rsidR="00E101F5" w:rsidRDefault="00E101F5" w:rsidP="00E101F5">
      <w:pPr>
        <w:pStyle w:val="Heading1"/>
      </w:pPr>
      <w:bookmarkStart w:id="16" w:name="_Toc424546672"/>
      <w:r>
        <w:lastRenderedPageBreak/>
        <w:t>Rendering System</w:t>
      </w:r>
      <w:bookmarkEnd w:id="16"/>
    </w:p>
    <w:p w14:paraId="445EFD6E" w14:textId="5E22D8EB" w:rsidR="00E101F5" w:rsidRDefault="00E101F5" w:rsidP="00E101F5">
      <w:r>
        <w:t>This framework provided two render method and each of them is suitable for different scenario. The rendering methods are the traditional brute force rendering and spatial rendering. Since the canvas system in HTML5 and JavaScript is only store the canvas image in a pixel array and there is no way to remove a image completely from the canvas without clearing the canvas. Because the images may overlap with each others, their shape can be  irregular and also contain transparent part. If clear one of the image</w:t>
      </w:r>
      <w:r w:rsidR="00CA57DE">
        <w:t xml:space="preserve"> dirtily</w:t>
      </w:r>
      <w:r>
        <w:t xml:space="preserve">, </w:t>
      </w:r>
      <w:r w:rsidR="00CA57DE">
        <w:t xml:space="preserve">the canvas may result in containing </w:t>
      </w:r>
      <w:r w:rsidR="004038BA">
        <w:t xml:space="preserve">incomplete images or models </w:t>
      </w:r>
      <w:r w:rsidR="00CA57DE">
        <w:t>and affect the visual effect</w:t>
      </w:r>
      <w:r w:rsidR="004038BA">
        <w:t xml:space="preserve"> seriously</w:t>
      </w:r>
      <w:r w:rsidR="00CA57DE">
        <w:t xml:space="preserve">. </w:t>
      </w:r>
    </w:p>
    <w:p w14:paraId="728DA1E8" w14:textId="77777777" w:rsidR="0056567C" w:rsidRDefault="0056567C" w:rsidP="00E101F5"/>
    <w:p w14:paraId="35D5FEF3" w14:textId="77777777" w:rsidR="00F64FA8" w:rsidRDefault="008A1A39" w:rsidP="00E101F5">
      <w:r>
        <w:t>The traditional way to deal with this problem is clear</w:t>
      </w:r>
      <w:r w:rsidR="00B83CF6">
        <w:t>ing</w:t>
      </w:r>
      <w:r>
        <w:t xml:space="preserve"> the whole canvas and redraw all of the element</w:t>
      </w:r>
      <w:r w:rsidR="00B83CF6">
        <w:t>s</w:t>
      </w:r>
      <w:r>
        <w:t xml:space="preserve"> on the canvas each frame. This is very waste of processing power and harm for the battery time. If the number of objects on the canvas is not many, this approach still feasible and </w:t>
      </w:r>
      <w:r w:rsidR="00B83CF6">
        <w:t>can produce</w:t>
      </w:r>
      <w:r>
        <w:t xml:space="preserve"> smooth animation. But if the number of objects is increased drastically, the processing power may not be able to handle</w:t>
      </w:r>
      <w:r w:rsidR="00F64FA8">
        <w:t xml:space="preserve"> the</w:t>
      </w:r>
      <w:r>
        <w:t xml:space="preserve"> redrawing all of the elements on each frame and the animation starting became unstable and dropping frame. </w:t>
      </w:r>
      <w:r w:rsidR="00EF1D54">
        <w:t xml:space="preserve"> </w:t>
      </w:r>
    </w:p>
    <w:p w14:paraId="6F7491B7" w14:textId="77777777" w:rsidR="0056567C" w:rsidRDefault="0056567C" w:rsidP="00E101F5"/>
    <w:p w14:paraId="5A7FDDBF" w14:textId="1A0196DE" w:rsidR="00CE1C61" w:rsidRDefault="00EF1D54" w:rsidP="00F64FA8">
      <w:r>
        <w:t xml:space="preserve">The ideal rendering method the only redraw the objects need to be update and keep other objects untouched. But this is hardly or even impossible to achieve in JavaScript Canvas. Because the JavaScript Canvas is only an array of pixels and only stored one colour on each pixel. There are no layer, image cache or image buffer mechanism in the JavaScript Canvas. </w:t>
      </w:r>
      <w:r w:rsidR="00F64FA8">
        <w:t>If a</w:t>
      </w:r>
      <w:r>
        <w:t xml:space="preserve"> pixel is overlapped by other objects</w:t>
      </w:r>
      <w:r w:rsidR="00F64FA8">
        <w:t>, it</w:t>
      </w:r>
      <w:r>
        <w:t xml:space="preserve"> is unable </w:t>
      </w:r>
      <w:r w:rsidR="002D3F8F">
        <w:t xml:space="preserve">to </w:t>
      </w:r>
      <w:r>
        <w:t>recover</w:t>
      </w:r>
      <w:r w:rsidR="00F64FA8">
        <w:t xml:space="preserve"> or restore to the original state</w:t>
      </w:r>
      <w:r>
        <w:t>.</w:t>
      </w:r>
      <w:r w:rsidR="00F64FA8">
        <w:t xml:space="preserve"> </w:t>
      </w:r>
    </w:p>
    <w:p w14:paraId="4A056FFB" w14:textId="77777777" w:rsidR="00CE1C61" w:rsidRDefault="00CE1C61">
      <w:r>
        <w:br w:type="page"/>
      </w:r>
    </w:p>
    <w:p w14:paraId="6FD28C0B" w14:textId="7770C306" w:rsidR="00F64FA8" w:rsidRDefault="00F64FA8" w:rsidP="00F64FA8">
      <w:pPr>
        <w:pStyle w:val="Heading2"/>
      </w:pPr>
      <w:bookmarkStart w:id="17" w:name="_Toc424546673"/>
      <w:r>
        <w:lastRenderedPageBreak/>
        <w:t>Alternative way to update the canvas – Spatial Hashing</w:t>
      </w:r>
      <w:bookmarkEnd w:id="17"/>
    </w:p>
    <w:p w14:paraId="22883340" w14:textId="50E6BE1E" w:rsidR="008A1A39" w:rsidRDefault="00F64FA8" w:rsidP="00F64FA8">
      <w:r>
        <w:rPr>
          <w:rFonts w:ascii="Helvetica" w:hAnsi="Helvetica" w:cs="Helvetica"/>
          <w:sz w:val="22"/>
          <w:szCs w:val="22"/>
          <w:lang w:val="en-US"/>
        </w:rPr>
        <w:t>This framework is able to use Spatial hashing to determine the near objects which may need to be redrawn. It is good for models well arranged or small portion of the models is need to redraw. In these cases, spatial hashing can decrease the number of models need to redraw significantly. If the models are arranged in random position or more than 50% of the models need to be redrawn at the same time, spatial hashing cannot improve the performances and even worse the frame redraw time. Because when the number of models need to be redrawn is increasing, there are more models hashing overhead is added. When the redraw models portion increase to 50% or more and the models is arranged randomly, it is nearly the whole screen will be redrawn and the processing time for the hashing is wasted.</w:t>
      </w:r>
      <w:r w:rsidR="00EF1D54">
        <w:t xml:space="preserve">  </w:t>
      </w:r>
      <w:r>
        <w:t xml:space="preserve">Eventually the number of redraw draw objects is near the method clearing and redraw all of the canvas elements. </w:t>
      </w:r>
    </w:p>
    <w:p w14:paraId="63ED71C8" w14:textId="7592B114" w:rsidR="00303EE3" w:rsidRDefault="00303EE3"/>
    <w:p w14:paraId="08E3AEAD" w14:textId="23A0801A" w:rsidR="00303EE3" w:rsidRPr="00F64FA8" w:rsidRDefault="00303EE3" w:rsidP="00303EE3">
      <w:pPr>
        <w:pStyle w:val="Heading3"/>
        <w:rPr>
          <w:lang w:val="en-US"/>
        </w:rPr>
      </w:pPr>
      <w:bookmarkStart w:id="18" w:name="_Toc424546674"/>
      <w:r>
        <w:rPr>
          <w:lang w:val="en-US"/>
        </w:rPr>
        <w:t>Details implementation</w:t>
      </w:r>
      <w:bookmarkEnd w:id="18"/>
    </w:p>
    <w:p w14:paraId="55731A18" w14:textId="77777777" w:rsidR="004A3AB8" w:rsidRDefault="001F06BC">
      <w:r>
        <w:t>The original JavaScript implementation is retrieved from here.</w:t>
      </w:r>
      <w:sdt>
        <w:sdtPr>
          <w:id w:val="-1344926929"/>
          <w:citation/>
        </w:sdtPr>
        <w:sdtContent>
          <w:r>
            <w:fldChar w:fldCharType="begin"/>
          </w:r>
          <w:r>
            <w:rPr>
              <w:lang w:val="en-US"/>
            </w:rPr>
            <w:instrText xml:space="preserve"> CITATION Bys14 \l 1033 </w:instrText>
          </w:r>
          <w:r>
            <w:fldChar w:fldCharType="separate"/>
          </w:r>
          <w:r w:rsidR="00FC1695">
            <w:rPr>
              <w:noProof/>
              <w:lang w:val="en-US"/>
            </w:rPr>
            <w:t xml:space="preserve"> (Christer, 2014)</w:t>
          </w:r>
          <w:r>
            <w:fldChar w:fldCharType="end"/>
          </w:r>
        </w:sdtContent>
      </w:sdt>
      <w:r>
        <w:t xml:space="preserve"> I have done some modification in order to </w:t>
      </w:r>
      <w:r w:rsidR="004A3AB8">
        <w:t xml:space="preserve">fit in the framework and improve the performance by changing the mapping from associate array (Object) to 2D array. </w:t>
      </w:r>
    </w:p>
    <w:p w14:paraId="5A8D3D1E" w14:textId="77777777" w:rsidR="004A3AB8" w:rsidRDefault="004A3AB8"/>
    <w:p w14:paraId="472A748A" w14:textId="77777777" w:rsidR="004A3AB8" w:rsidRDefault="004A3AB8">
      <w:r>
        <w:t xml:space="preserve">The basic idea is taking the coordinate of the top left corner and the bottom right corner and using the bitwise shift operator to map the coordinates to an array index. </w:t>
      </w:r>
    </w:p>
    <w:p w14:paraId="32ED91F1" w14:textId="77777777" w:rsidR="004A3AB8" w:rsidRDefault="004A3AB8"/>
    <w:p w14:paraId="399F9F9F" w14:textId="7E72CE86" w:rsidR="004A3AB8" w:rsidRDefault="004A3AB8" w:rsidP="004A3AB8">
      <w:r>
        <w:t>Take is as an example. An Object A {x: 100, y: 50, width: 50, height 50}. The top left corner is (100, 50) and the bottom right corner is (150, 100). We shift all coordinates to right by 5. The hashed coordinates is (3, 1) and (4, 3). After getting the hashed coordinates we can insert A into the following buckets: [3][1], [3][2], [3],[3], [4][1], [4][2], [4][3] and this is the insert</w:t>
      </w:r>
      <w:r w:rsidR="005D2B41">
        <w:t>ion</w:t>
      </w:r>
      <w:r>
        <w:t xml:space="preserve"> procedure. </w:t>
      </w:r>
    </w:p>
    <w:p w14:paraId="1FA52396" w14:textId="63972E3C" w:rsidR="0056567C" w:rsidRDefault="0056567C">
      <w:r>
        <w:br w:type="page"/>
      </w:r>
    </w:p>
    <w:p w14:paraId="20AD1648" w14:textId="77777777" w:rsidR="005D2B41" w:rsidRDefault="005D2B41" w:rsidP="005D2B41">
      <w:pPr>
        <w:pStyle w:val="Heading3"/>
      </w:pPr>
      <w:bookmarkStart w:id="19" w:name="_Toc424546675"/>
      <w:r>
        <w:lastRenderedPageBreak/>
        <w:t>Usage</w:t>
      </w:r>
      <w:bookmarkEnd w:id="19"/>
    </w:p>
    <w:p w14:paraId="7E630AAA" w14:textId="77777777" w:rsidR="00CE1C61" w:rsidRDefault="005D2B41" w:rsidP="00CE1C61">
      <w:r>
        <w:t>If the Object A above is removed from the canvas</w:t>
      </w:r>
      <w:r w:rsidR="00EF2CC9">
        <w:t xml:space="preserve"> or being updated</w:t>
      </w:r>
      <w:r>
        <w:t xml:space="preserve"> and we need to update the screen without redraw the whole canvas, we can make use of the spatial hashing to find out the affected object</w:t>
      </w:r>
      <w:r w:rsidR="00EF2CC9">
        <w:t>s</w:t>
      </w:r>
      <w:r>
        <w:t xml:space="preserve"> when clearing the rectangle region of Object A. We only need to apply the hashing algorithm again and find out the </w:t>
      </w:r>
      <w:r w:rsidR="00EF2CC9">
        <w:t>corresponding</w:t>
      </w:r>
      <w:r>
        <w:t xml:space="preserve"> buckets of </w:t>
      </w:r>
      <w:r w:rsidR="00EF2CC9">
        <w:t xml:space="preserve">Object </w:t>
      </w:r>
      <w:r>
        <w:t xml:space="preserve">A and set the rendering flag of all other objects in the buckets to on. After that the </w:t>
      </w:r>
      <w:r w:rsidR="00BE09A0">
        <w:t>renderer</w:t>
      </w:r>
      <w:r>
        <w:t xml:space="preserve"> will add these objects in to the rendering queue and follow the z-index to rendering these objects and complete the dirty region cause by clearing Object A. </w:t>
      </w:r>
    </w:p>
    <w:p w14:paraId="04C39837" w14:textId="77777777" w:rsidR="00992AAF" w:rsidRDefault="00992AAF">
      <w:pPr>
        <w:rPr>
          <w:rFonts w:asciiTheme="majorHAnsi" w:eastAsiaTheme="majorEastAsia" w:hAnsiTheme="majorHAnsi" w:cstheme="majorBidi"/>
          <w:color w:val="2E74B5" w:themeColor="accent1" w:themeShade="BF"/>
          <w:sz w:val="26"/>
          <w:szCs w:val="26"/>
        </w:rPr>
      </w:pPr>
      <w:r>
        <w:br w:type="page"/>
      </w:r>
    </w:p>
    <w:p w14:paraId="0F76E1A1" w14:textId="467EAD1A" w:rsidR="00784018" w:rsidRDefault="00784018" w:rsidP="00CE1C61">
      <w:pPr>
        <w:pStyle w:val="Heading2"/>
      </w:pPr>
      <w:bookmarkStart w:id="20" w:name="_Toc424546676"/>
      <w:r>
        <w:lastRenderedPageBreak/>
        <w:t>Quality of Service</w:t>
      </w:r>
      <w:bookmarkEnd w:id="20"/>
    </w:p>
    <w:p w14:paraId="5D4CADFC" w14:textId="77777777" w:rsidR="000E235D" w:rsidRDefault="00784018" w:rsidP="00784018">
      <w:r>
        <w:t>The marketing of the mobile phones or tablet is very wide. The hardware can be very different. The number of cores in CPU can be ranged from 1 to 8 cores and the memory is started from 1GB to 4GB. This kind of hardware diversity make the mobile application developer of web programmer may need to give up some of the feature of their program or web page, so that it can be run smoothly in all kind of the mobile devices and dominate the market. They cannot give up all of the awesome feature of effect because of the low end market. But it is a tedious job for the programmer to optimize their programme and select suitable feature for all of the hardware and operating system.</w:t>
      </w:r>
    </w:p>
    <w:p w14:paraId="6040154B" w14:textId="77777777" w:rsidR="0056567C" w:rsidRDefault="0056567C" w:rsidP="00784018"/>
    <w:p w14:paraId="410A26FD" w14:textId="3C777311" w:rsidR="00784018" w:rsidRDefault="000E235D" w:rsidP="00784018">
      <w:r>
        <w:t xml:space="preserve">In mobile devices, battery life also is one of the main concern. The processor on the mobile devices may limit the processing power itself to prolong the battery life or prevent the CPU is being overheat. Therefore the processing power of the CPU may vary under different conditions. </w:t>
      </w:r>
      <w:r w:rsidR="002D6824">
        <w:t xml:space="preserve">A Quality of Service (QoS) mechanism </w:t>
      </w:r>
      <w:r>
        <w:t>is designed for this scenario.</w:t>
      </w:r>
    </w:p>
    <w:p w14:paraId="5233A904" w14:textId="77777777" w:rsidR="0056567C" w:rsidRDefault="0056567C" w:rsidP="00784018"/>
    <w:p w14:paraId="4806054E" w14:textId="2C7D49AF" w:rsidR="00992AAF" w:rsidRDefault="002D6824" w:rsidP="00784018">
      <w:r>
        <w:t>QoS is applied widely in the area of computer networking. In computer networking, the QoS is guarantee the high priority network package can be deliver to their destination on time. The QoS mechanism in this framework is similar. When the model is created in the framework, they can be assigned a corresponding QoS level, which is ranged from 0 to 9. The smaller QoS level is more important and the zero level is always render to the canvas</w:t>
      </w:r>
      <w:r w:rsidR="000E235D">
        <w:t>.</w:t>
      </w:r>
      <w:r>
        <w:t xml:space="preserve"> </w:t>
      </w:r>
      <w:r w:rsidR="000E235D">
        <w:t>M</w:t>
      </w:r>
      <w:r>
        <w:t xml:space="preserve">odels with other QoS level will be rendered in the consideration of the average frame rate or the rendering deadline. </w:t>
      </w:r>
    </w:p>
    <w:p w14:paraId="5D807738" w14:textId="77777777" w:rsidR="00992AAF" w:rsidRDefault="00992AAF">
      <w:r>
        <w:br w:type="page"/>
      </w:r>
    </w:p>
    <w:p w14:paraId="17C0D796" w14:textId="55E395F8" w:rsidR="00D41ECF" w:rsidRDefault="00D41ECF" w:rsidP="003937F2">
      <w:pPr>
        <w:pStyle w:val="Heading2"/>
      </w:pPr>
      <w:bookmarkStart w:id="21" w:name="_Toc424546677"/>
      <w:r>
        <w:lastRenderedPageBreak/>
        <w:t>Quality of Service</w:t>
      </w:r>
      <w:r w:rsidR="003937F2">
        <w:t xml:space="preserve"> System Design</w:t>
      </w:r>
      <w:bookmarkEnd w:id="21"/>
    </w:p>
    <w:p w14:paraId="32F4AA1A" w14:textId="0F99CF33" w:rsidR="003937F2" w:rsidRDefault="003F30DD" w:rsidP="003937F2">
      <w:pPr>
        <w:keepNext/>
        <w:jc w:val="center"/>
      </w:pPr>
      <w:r>
        <w:rPr>
          <w:noProof/>
          <w:lang w:val="en-US"/>
        </w:rPr>
        <w:drawing>
          <wp:inline distT="0" distB="0" distL="0" distR="0" wp14:anchorId="330F5A48" wp14:editId="057669E1">
            <wp:extent cx="4853940" cy="3832860"/>
            <wp:effectExtent l="0" t="0" r="0" b="2540"/>
            <wp:docPr id="24" name="Picture 24" descr="/Users/ricky/fyp/png/Q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s/ricky/fyp/png/Qo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3940" cy="3832860"/>
                    </a:xfrm>
                    <a:prstGeom prst="rect">
                      <a:avLst/>
                    </a:prstGeom>
                    <a:noFill/>
                    <a:ln>
                      <a:noFill/>
                    </a:ln>
                  </pic:spPr>
                </pic:pic>
              </a:graphicData>
            </a:graphic>
          </wp:inline>
        </w:drawing>
      </w:r>
    </w:p>
    <w:p w14:paraId="6F2E6735" w14:textId="40EF4525" w:rsidR="003937F2" w:rsidRDefault="003937F2" w:rsidP="003937F2">
      <w:pPr>
        <w:pStyle w:val="Caption"/>
        <w:jc w:val="center"/>
      </w:pPr>
      <w:r>
        <w:t xml:space="preserve">Figure </w:t>
      </w:r>
      <w:fldSimple w:instr=" SEQ Figure \* ARABIC ">
        <w:r w:rsidR="009C4DA6">
          <w:rPr>
            <w:noProof/>
          </w:rPr>
          <w:t>4</w:t>
        </w:r>
      </w:fldSimple>
    </w:p>
    <w:p w14:paraId="05E64AAE" w14:textId="2FCA5EB4" w:rsidR="003937F2" w:rsidRDefault="003937F2" w:rsidP="003937F2">
      <w:pPr>
        <w:rPr>
          <w:lang w:eastAsia="zh-TW"/>
        </w:rPr>
      </w:pPr>
      <w:r>
        <w:t xml:space="preserve">The </w:t>
      </w:r>
      <w:r w:rsidR="00161614">
        <w:t>above</w:t>
      </w:r>
      <w:r>
        <w:t xml:space="preserve"> flow chart shows the details implementation of the QoS system. Where “</w:t>
      </w:r>
      <w:proofErr w:type="spellStart"/>
      <w:r>
        <w:t>Avg</w:t>
      </w:r>
      <w:proofErr w:type="spellEnd"/>
      <w:r>
        <w:t xml:space="preserve"> FPS” is the average </w:t>
      </w:r>
      <w:r w:rsidR="003F30DD">
        <w:t>FPS</w:t>
      </w:r>
      <w:r>
        <w:t xml:space="preserve"> of the last </w:t>
      </w:r>
      <w:r w:rsidR="003F30DD">
        <w:t>second</w:t>
      </w:r>
      <w:r>
        <w:t xml:space="preserve">. During the rendering of each frame, </w:t>
      </w:r>
      <w:r w:rsidR="003F30DD">
        <w:t>it will make use of the rendering data of the last frame to determine the QoS level of the coming frame. The</w:t>
      </w:r>
      <w:r w:rsidR="003F30DD">
        <w:rPr>
          <w:lang w:eastAsia="zh-TW"/>
        </w:rPr>
        <w:t xml:space="preserve"> purpose of the asymmetric design to change the QoS Level is wants to stabilize the rendering frame rate and prevent the frame rate being </w:t>
      </w:r>
      <w:r w:rsidR="003F30DD" w:rsidRPr="003F30DD">
        <w:rPr>
          <w:lang w:eastAsia="zh-TW"/>
        </w:rPr>
        <w:t>oscillate</w:t>
      </w:r>
      <w:r w:rsidR="003F30DD">
        <w:rPr>
          <w:lang w:eastAsia="zh-TW"/>
        </w:rPr>
        <w:t>d.</w:t>
      </w:r>
    </w:p>
    <w:p w14:paraId="5DB7DABF" w14:textId="4B6898BB" w:rsidR="00CF2A75" w:rsidRDefault="00CF2A75">
      <w:pPr>
        <w:rPr>
          <w:lang w:eastAsia="zh-TW"/>
        </w:rPr>
      </w:pPr>
      <w:r>
        <w:rPr>
          <w:lang w:eastAsia="zh-TW"/>
        </w:rPr>
        <w:br w:type="page"/>
      </w:r>
    </w:p>
    <w:p w14:paraId="07D108DA" w14:textId="794B9A84" w:rsidR="00CF2A75" w:rsidRDefault="00ED2052" w:rsidP="00CF2A75">
      <w:pPr>
        <w:keepNext/>
        <w:jc w:val="center"/>
      </w:pPr>
      <w:r>
        <w:rPr>
          <w:noProof/>
          <w:lang w:val="en-US"/>
        </w:rPr>
        <w:lastRenderedPageBreak/>
        <w:drawing>
          <wp:inline distT="0" distB="0" distL="0" distR="0" wp14:anchorId="74BA2F67" wp14:editId="0A03F7CD">
            <wp:extent cx="4344869" cy="5372100"/>
            <wp:effectExtent l="0" t="0" r="0" b="0"/>
            <wp:docPr id="26" name="Picture 26" descr="/Users/ricky/fyp/png/Qo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s/ricky/fyp/png/QoS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50693" cy="5379301"/>
                    </a:xfrm>
                    <a:prstGeom prst="rect">
                      <a:avLst/>
                    </a:prstGeom>
                    <a:noFill/>
                    <a:ln>
                      <a:noFill/>
                    </a:ln>
                  </pic:spPr>
                </pic:pic>
              </a:graphicData>
            </a:graphic>
          </wp:inline>
        </w:drawing>
      </w:r>
    </w:p>
    <w:p w14:paraId="794D38E2" w14:textId="080B1525" w:rsidR="00CF2A75" w:rsidRDefault="00CF2A75" w:rsidP="00CF2A75">
      <w:pPr>
        <w:pStyle w:val="Caption"/>
        <w:jc w:val="center"/>
      </w:pPr>
      <w:r>
        <w:t xml:space="preserve">Figure </w:t>
      </w:r>
      <w:fldSimple w:instr=" SEQ Figure \* ARABIC ">
        <w:r w:rsidR="009C4DA6">
          <w:rPr>
            <w:noProof/>
          </w:rPr>
          <w:t>5</w:t>
        </w:r>
      </w:fldSimple>
    </w:p>
    <w:p w14:paraId="5ADB0972" w14:textId="43E8F7F4" w:rsidR="00513F82" w:rsidRDefault="00ED2052" w:rsidP="003937F2">
      <w:r>
        <w:t>This flow chart shows the process of determine render an object. First it will check the object QoS Level if it is smaller or equal the current QoS Level, i</w:t>
      </w:r>
      <w:r w:rsidR="00513F82">
        <w:t>t will pass to render directly.</w:t>
      </w:r>
      <w:r w:rsidR="005B5872">
        <w:t xml:space="preserve"> If it is lager then the current QoS level, it will be passed to check the last skipped time and the deadline. </w:t>
      </w:r>
      <w:r w:rsidR="00DA0966">
        <w:t xml:space="preserve">If the last skipped time is not set, it will set the last skipped time to now and skip this rendering. If the last skipped time is set, it will compare the duration between now and the last skipped time. If the time lapse is lesser than the deadline, it will skip this object otherwise it will reset the last skip time and send add this object to to rendering queue. </w:t>
      </w:r>
    </w:p>
    <w:p w14:paraId="467EFD47" w14:textId="77777777" w:rsidR="00513F82" w:rsidRDefault="00513F82">
      <w:r>
        <w:br w:type="page"/>
      </w:r>
    </w:p>
    <w:p w14:paraId="5B995CBB" w14:textId="77777777" w:rsidR="00BD103F" w:rsidRPr="00BD103F" w:rsidRDefault="00BD103F" w:rsidP="00565223">
      <w:pPr>
        <w:pStyle w:val="Heading1"/>
      </w:pPr>
      <w:bookmarkStart w:id="22" w:name="_Toc424546678"/>
      <w:r w:rsidRPr="00565223">
        <w:lastRenderedPageBreak/>
        <w:t>Detailed methodology and Implementation</w:t>
      </w:r>
      <w:bookmarkEnd w:id="22"/>
    </w:p>
    <w:p w14:paraId="25874B7A" w14:textId="70425802" w:rsidR="00BD103F" w:rsidRPr="00BD103F" w:rsidRDefault="003208AE" w:rsidP="00565223">
      <w:pPr>
        <w:pStyle w:val="Heading2"/>
      </w:pPr>
      <w:bookmarkStart w:id="23" w:name="_Toc424546679"/>
      <w:r>
        <w:t>Framework</w:t>
      </w:r>
      <w:r w:rsidR="00BD103F" w:rsidRPr="00BD103F">
        <w:t xml:space="preserve"> - The main</w:t>
      </w:r>
      <w:r>
        <w:t xml:space="preserve"> component</w:t>
      </w:r>
      <w:bookmarkEnd w:id="23"/>
      <w:r w:rsidR="00BD103F" w:rsidRPr="00BD103F">
        <w:t xml:space="preserve"> </w:t>
      </w:r>
    </w:p>
    <w:p w14:paraId="52673D1E" w14:textId="3999CC1D" w:rsidR="00BD103F" w:rsidRDefault="00BD103F" w:rsidP="00BD103F">
      <w:r w:rsidRPr="00BD103F">
        <w:t xml:space="preserve">The major component of this framework. The duty of it is control the rendering flow and sequence. In order </w:t>
      </w:r>
      <w:r w:rsidR="00D156D0">
        <w:t>to</w:t>
      </w:r>
      <w:r w:rsidRPr="00BD103F">
        <w:t xml:space="preserve"> synchronize the animation frames to the browser rendering</w:t>
      </w:r>
      <w:r w:rsidR="00D156D0">
        <w:t>. T</w:t>
      </w:r>
      <w:r w:rsidRPr="00BD103F">
        <w:t xml:space="preserve">he framework does not use the traditional </w:t>
      </w:r>
      <w:r w:rsidR="00D156D0">
        <w:t xml:space="preserve">browser </w:t>
      </w:r>
      <w:r w:rsidRPr="00BD103F">
        <w:t>delay execute API “setTimeout” or “setInterval”. Because these APIs call cannot synchronize the rendering</w:t>
      </w:r>
      <w:r w:rsidR="001B70EC">
        <w:t xml:space="preserve"> or page reflow</w:t>
      </w:r>
      <w:r w:rsidRPr="00BD103F">
        <w:t xml:space="preserve"> event of the browser, and may cause the unnecessary screen re-render. </w:t>
      </w:r>
    </w:p>
    <w:p w14:paraId="7BECBA05" w14:textId="77777777" w:rsidR="0056567C" w:rsidRPr="00BD103F" w:rsidRDefault="0056567C" w:rsidP="00BD103F"/>
    <w:p w14:paraId="5DA091C5" w14:textId="77777777" w:rsidR="00BD103F" w:rsidRDefault="00BD103F" w:rsidP="00BD103F">
      <w:r w:rsidRPr="00BD103F">
        <w:t>This component uses the “requestAnimationFrame” (CreativeJS, 2012) browser API to control the rendering flow. This API will be invoked when the browser is ready to render and this can make the rendering process synchronise with the browser rendering event and minimize the redraw overhead.</w:t>
      </w:r>
    </w:p>
    <w:p w14:paraId="05081702" w14:textId="77777777" w:rsidR="0056567C" w:rsidRPr="00BD103F" w:rsidRDefault="0056567C" w:rsidP="00BD103F"/>
    <w:p w14:paraId="740525A7" w14:textId="447ADEB0" w:rsidR="00565223" w:rsidRDefault="00BD103F" w:rsidP="00BD103F">
      <w:r w:rsidRPr="00BD103F">
        <w:t xml:space="preserve">The framework also wrapped the “requestAnimationFrame” and invoked the fallback function, please </w:t>
      </w:r>
      <w:r w:rsidR="003208AE">
        <w:t xml:space="preserve">refer to the appendix </w:t>
      </w:r>
      <w:r w:rsidRPr="00BD103F">
        <w:t>for the detail implementation.</w:t>
      </w:r>
      <w:r w:rsidR="00D156D0">
        <w:t xml:space="preserve"> </w:t>
      </w:r>
    </w:p>
    <w:p w14:paraId="4159AFAA" w14:textId="77777777" w:rsidR="0056567C" w:rsidRDefault="0056567C" w:rsidP="00BD103F"/>
    <w:p w14:paraId="5610257C" w14:textId="448BF61E" w:rsidR="00D156D0" w:rsidRDefault="00D156D0" w:rsidP="00BD103F">
      <w:r>
        <w:t xml:space="preserve">The responsibility of the component is initialize the Renderer, AnimationManager and provide an access for user to create a new layer. </w:t>
      </w:r>
    </w:p>
    <w:p w14:paraId="295E8E60" w14:textId="308A800C" w:rsidR="00A067DD" w:rsidRDefault="00EA5C9B" w:rsidP="00A067DD">
      <w:pPr>
        <w:pStyle w:val="Heading2"/>
      </w:pPr>
      <w:r>
        <w:br w:type="page"/>
      </w:r>
      <w:bookmarkStart w:id="24" w:name="_Toc424546680"/>
      <w:r w:rsidR="00A067DD">
        <w:lastRenderedPageBreak/>
        <w:t>AnimationHashMap</w:t>
      </w:r>
      <w:bookmarkEnd w:id="24"/>
    </w:p>
    <w:p w14:paraId="321C22EF" w14:textId="0CAEFD78" w:rsidR="00A067DD" w:rsidRDefault="00A067DD" w:rsidP="00A067DD">
      <w:r>
        <w:t>This class is store the mapping of the animation and the frames value.</w:t>
      </w:r>
    </w:p>
    <w:p w14:paraId="59C11BAF" w14:textId="77777777" w:rsidR="0056567C" w:rsidRDefault="0056567C" w:rsidP="00A067DD"/>
    <w:p w14:paraId="22395643" w14:textId="6B1DAA90" w:rsidR="00A067DD" w:rsidRDefault="00A067DD" w:rsidP="00A067DD">
      <w:pPr>
        <w:pStyle w:val="Heading3"/>
      </w:pPr>
      <w:bookmarkStart w:id="25" w:name="_Toc424546681"/>
      <w:r>
        <w:t>How it work</w:t>
      </w:r>
      <w:bookmarkEnd w:id="25"/>
    </w:p>
    <w:p w14:paraId="6C255324" w14:textId="461A50E6" w:rsidR="00A067DD" w:rsidRDefault="00A067DD" w:rsidP="00A067DD">
      <w:r>
        <w:t xml:space="preserve">Each of the animation contains the start value, end value, duration and the easing function. For example: “move an object from x=100 to x=150 in 1 second in a linear movement.” We can translate this into a “delta instruction” such as “50 0 1000” Where the 50 is the delta value, 0 is the index of the easing function and 1000 is the duration. Let the frame rate is 60fps, and this instruction will create 60 values in this </w:t>
      </w:r>
      <w:r w:rsidR="00F458D3">
        <w:t xml:space="preserve">deltaArr </w:t>
      </w:r>
      <w:r>
        <w:t xml:space="preserve">[0, 0.833, 1.667, …., 50]. This array is general for all of the animation with the delta is 50 in linear easing and the duration is within 1 second. </w:t>
      </w:r>
    </w:p>
    <w:p w14:paraId="1344C17E" w14:textId="77777777" w:rsidR="0056567C" w:rsidRDefault="0056567C" w:rsidP="00A067DD"/>
    <w:p w14:paraId="087DEE52" w14:textId="7A9E64E9" w:rsidR="00A067DD" w:rsidRPr="00A067DD" w:rsidRDefault="00A067DD" w:rsidP="00A067DD">
      <w:r>
        <w:t>During the re</w:t>
      </w:r>
      <w:r w:rsidR="00F458D3">
        <w:t>ndering process, the new value is</w:t>
      </w:r>
      <w:r>
        <w:t xml:space="preserve"> </w:t>
      </w:r>
      <w:r w:rsidR="00F458D3">
        <w:t>“</w:t>
      </w:r>
      <w:r>
        <w:t>old value + deltaArr[</w:t>
      </w:r>
      <w:r w:rsidR="00F458D3">
        <w:t>(</w:t>
      </w:r>
      <w:proofErr w:type="spellStart"/>
      <w:r w:rsidR="00F458D3">
        <w:t>timelapse</w:t>
      </w:r>
      <w:proofErr w:type="spellEnd"/>
      <w:r w:rsidR="00F458D3">
        <w:t xml:space="preserve">/duration) * fps]”. There are still some calculation has to be done during the rendering time to calculate the new value but it could save more time during the rendering stage if the easing function is very complicated. </w:t>
      </w:r>
    </w:p>
    <w:p w14:paraId="1DB8A292" w14:textId="2B88B857" w:rsidR="00A067DD" w:rsidRDefault="00A067DD">
      <w:r>
        <w:br w:type="page"/>
      </w:r>
    </w:p>
    <w:p w14:paraId="048277E0" w14:textId="6429413D" w:rsidR="00BD103F" w:rsidRPr="00BD103F" w:rsidRDefault="00BD103F" w:rsidP="00565223">
      <w:pPr>
        <w:pStyle w:val="Heading2"/>
      </w:pPr>
      <w:bookmarkStart w:id="26" w:name="_Toc424546682"/>
      <w:r w:rsidRPr="00565223">
        <w:lastRenderedPageBreak/>
        <w:t>AnimationManager</w:t>
      </w:r>
      <w:bookmarkEnd w:id="26"/>
    </w:p>
    <w:p w14:paraId="1C3D77C3" w14:textId="151CEA39" w:rsidR="00BD103F" w:rsidRDefault="00BD103F" w:rsidP="00BD103F">
      <w:r w:rsidRPr="00BD103F">
        <w:t xml:space="preserve">This is the main component to communicate with the web worker. The job of this class is fetching the information of </w:t>
      </w:r>
      <w:r w:rsidR="00D156D0">
        <w:t>animation from models</w:t>
      </w:r>
      <w:r w:rsidRPr="00BD103F">
        <w:t xml:space="preserve"> and pass</w:t>
      </w:r>
      <w:r w:rsidR="00D156D0">
        <w:t>ing</w:t>
      </w:r>
      <w:r w:rsidRPr="00BD103F">
        <w:t xml:space="preserve"> </w:t>
      </w:r>
      <w:r w:rsidR="00D156D0">
        <w:t>it</w:t>
      </w:r>
      <w:r w:rsidRPr="00BD103F">
        <w:t xml:space="preserve"> to the work</w:t>
      </w:r>
      <w:r w:rsidR="003208AE">
        <w:t>er</w:t>
      </w:r>
      <w:r w:rsidRPr="00BD103F">
        <w:t xml:space="preserve"> to process. In case the web worker fails to initialize or the client browser is not support the web worker, this component will invoke the fallback function and process the </w:t>
      </w:r>
      <w:r w:rsidR="00D156D0">
        <w:t>animation</w:t>
      </w:r>
      <w:r w:rsidRPr="00BD103F">
        <w:t xml:space="preserve"> information in the main thread. </w:t>
      </w:r>
    </w:p>
    <w:p w14:paraId="0CB8343A" w14:textId="77777777" w:rsidR="0056567C" w:rsidRDefault="0056567C" w:rsidP="00BD103F"/>
    <w:p w14:paraId="3C373438" w14:textId="2C0888A4" w:rsidR="003208AE" w:rsidRDefault="00EA5C9B" w:rsidP="00BD103F">
      <w:r>
        <w:rPr>
          <w:noProof/>
          <w:lang w:val="en-US"/>
        </w:rPr>
        <mc:AlternateContent>
          <mc:Choice Requires="wpg">
            <w:drawing>
              <wp:anchor distT="0" distB="0" distL="114300" distR="114300" simplePos="0" relativeHeight="251666432" behindDoc="0" locked="0" layoutInCell="1" allowOverlap="1" wp14:anchorId="094EA3C2" wp14:editId="60C56086">
                <wp:simplePos x="0" y="0"/>
                <wp:positionH relativeFrom="column">
                  <wp:posOffset>502829</wp:posOffset>
                </wp:positionH>
                <wp:positionV relativeFrom="paragraph">
                  <wp:posOffset>1164590</wp:posOffset>
                </wp:positionV>
                <wp:extent cx="4347210" cy="1741846"/>
                <wp:effectExtent l="0" t="0" r="0" b="10795"/>
                <wp:wrapTopAndBottom/>
                <wp:docPr id="33" name="Group 33"/>
                <wp:cNvGraphicFramePr/>
                <a:graphic xmlns:a="http://schemas.openxmlformats.org/drawingml/2006/main">
                  <a:graphicData uri="http://schemas.microsoft.com/office/word/2010/wordprocessingGroup">
                    <wpg:wgp>
                      <wpg:cNvGrpSpPr/>
                      <wpg:grpSpPr>
                        <a:xfrm>
                          <a:off x="0" y="0"/>
                          <a:ext cx="4347210" cy="1741846"/>
                          <a:chOff x="0" y="0"/>
                          <a:chExt cx="4347551" cy="1742114"/>
                        </a:xfrm>
                        <a:extLst>
                          <a:ext uri="{0CCBE362-F206-4b92-989A-16890622DB6E}">
                            <ma14:wrappingTextBoxFlag xmlns:ma14="http://schemas.microsoft.com/office/mac/drawingml/2011/main"/>
                          </a:ext>
                        </a:extLst>
                      </wpg:grpSpPr>
                      <wpg:grpSp>
                        <wpg:cNvPr id="31" name="Group 31"/>
                        <wpg:cNvGrpSpPr/>
                        <wpg:grpSpPr>
                          <a:xfrm>
                            <a:off x="6056" y="0"/>
                            <a:ext cx="4341495" cy="1600200"/>
                            <a:chOff x="0" y="0"/>
                            <a:chExt cx="4341886" cy="1600200"/>
                          </a:xfrm>
                        </wpg:grpSpPr>
                        <wps:wsp>
                          <wps:cNvPr id="29" name="Text Box 29"/>
                          <wps:cNvSpPr txBox="1"/>
                          <wps:spPr>
                            <a:xfrm>
                              <a:off x="0" y="0"/>
                              <a:ext cx="1828800" cy="1600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8D0EC2A" w14:textId="77777777" w:rsidR="009C4DA6" w:rsidRDefault="009C4DA6" w:rsidP="00EA5C9B">
                                <w:pPr>
                                  <w:pStyle w:val="code"/>
                                  <w:rPr>
                                    <w:lang w:val="en-US"/>
                                  </w:rPr>
                                </w:pPr>
                                <w:r>
                                  <w:rPr>
                                    <w:lang w:val="en-US"/>
                                  </w:rPr>
                                  <w:t>{</w:t>
                                </w:r>
                              </w:p>
                              <w:p w14:paraId="5200C72C" w14:textId="77777777" w:rsidR="009C4DA6" w:rsidRDefault="009C4DA6" w:rsidP="00EA5C9B">
                                <w:pPr>
                                  <w:pStyle w:val="code"/>
                                  <w:ind w:left="720"/>
                                  <w:rPr>
                                    <w:lang w:val="en-US"/>
                                  </w:rPr>
                                </w:pPr>
                                <w:r>
                                  <w:rPr>
                                    <w:lang w:val="en-US"/>
                                  </w:rPr>
                                  <w:t>from:{</w:t>
                                </w:r>
                              </w:p>
                              <w:p w14:paraId="02E5BA81" w14:textId="77777777" w:rsidR="009C4DA6" w:rsidRDefault="009C4DA6" w:rsidP="00EA5C9B">
                                <w:pPr>
                                  <w:pStyle w:val="code"/>
                                  <w:ind w:left="720"/>
                                  <w:rPr>
                                    <w:lang w:val="en-US"/>
                                  </w:rPr>
                                </w:pPr>
                                <w:r>
                                  <w:rPr>
                                    <w:lang w:val="en-US"/>
                                  </w:rPr>
                                  <w:tab/>
                                  <w:t>x: 100,</w:t>
                                </w:r>
                              </w:p>
                              <w:p w14:paraId="4230A055" w14:textId="77777777" w:rsidR="009C4DA6" w:rsidRDefault="009C4DA6" w:rsidP="00EA5C9B">
                                <w:pPr>
                                  <w:pStyle w:val="code"/>
                                  <w:ind w:left="720"/>
                                  <w:rPr>
                                    <w:lang w:val="en-US"/>
                                  </w:rPr>
                                </w:pPr>
                                <w:r>
                                  <w:rPr>
                                    <w:lang w:val="en-US"/>
                                  </w:rPr>
                                  <w:tab/>
                                  <w:t>y: 120</w:t>
                                </w:r>
                              </w:p>
                              <w:p w14:paraId="5E83C2EF" w14:textId="77777777" w:rsidR="009C4DA6" w:rsidRDefault="009C4DA6" w:rsidP="00EA5C9B">
                                <w:pPr>
                                  <w:pStyle w:val="code"/>
                                  <w:ind w:left="720"/>
                                  <w:rPr>
                                    <w:lang w:val="en-US"/>
                                  </w:rPr>
                                </w:pPr>
                                <w:r>
                                  <w:rPr>
                                    <w:lang w:val="en-US"/>
                                  </w:rPr>
                                  <w:t>},</w:t>
                                </w:r>
                              </w:p>
                              <w:p w14:paraId="7FDA246F" w14:textId="77777777" w:rsidR="009C4DA6" w:rsidRDefault="009C4DA6" w:rsidP="00EA5C9B">
                                <w:pPr>
                                  <w:pStyle w:val="code"/>
                                  <w:ind w:left="720"/>
                                  <w:rPr>
                                    <w:lang w:val="en-US"/>
                                  </w:rPr>
                                </w:pPr>
                                <w:r>
                                  <w:rPr>
                                    <w:lang w:val="en-US"/>
                                  </w:rPr>
                                  <w:t>to:{</w:t>
                                </w:r>
                              </w:p>
                              <w:p w14:paraId="6EB4BFD1" w14:textId="77777777" w:rsidR="009C4DA6" w:rsidRDefault="009C4DA6" w:rsidP="00EA5C9B">
                                <w:pPr>
                                  <w:pStyle w:val="code"/>
                                  <w:ind w:left="720"/>
                                  <w:rPr>
                                    <w:lang w:val="en-US"/>
                                  </w:rPr>
                                </w:pPr>
                                <w:r>
                                  <w:rPr>
                                    <w:lang w:val="en-US"/>
                                  </w:rPr>
                                  <w:tab/>
                                  <w:t>x: 150,</w:t>
                                </w:r>
                              </w:p>
                              <w:p w14:paraId="272F9AC1" w14:textId="77777777" w:rsidR="009C4DA6" w:rsidRDefault="009C4DA6" w:rsidP="00EA5C9B">
                                <w:pPr>
                                  <w:pStyle w:val="code"/>
                                  <w:ind w:left="720"/>
                                  <w:rPr>
                                    <w:lang w:val="en-US"/>
                                  </w:rPr>
                                </w:pPr>
                                <w:r>
                                  <w:rPr>
                                    <w:lang w:val="en-US"/>
                                  </w:rPr>
                                  <w:tab/>
                                  <w:t>y: 100</w:t>
                                </w:r>
                              </w:p>
                              <w:p w14:paraId="6850B241" w14:textId="77777777" w:rsidR="009C4DA6" w:rsidRDefault="009C4DA6" w:rsidP="00EA5C9B">
                                <w:pPr>
                                  <w:pStyle w:val="code"/>
                                  <w:ind w:left="720"/>
                                  <w:rPr>
                                    <w:lang w:val="en-US"/>
                                  </w:rPr>
                                </w:pPr>
                                <w:r>
                                  <w:rPr>
                                    <w:lang w:val="en-US"/>
                                  </w:rPr>
                                  <w:t>},</w:t>
                                </w:r>
                              </w:p>
                              <w:p w14:paraId="7AD36723" w14:textId="77777777" w:rsidR="009C4DA6" w:rsidRDefault="009C4DA6" w:rsidP="00EA5C9B">
                                <w:pPr>
                                  <w:pStyle w:val="code"/>
                                  <w:ind w:left="720"/>
                                  <w:rPr>
                                    <w:lang w:val="en-US"/>
                                  </w:rPr>
                                </w:pPr>
                                <w:r>
                                  <w:rPr>
                                    <w:lang w:val="en-US"/>
                                  </w:rPr>
                                  <w:t>duration: 1000,</w:t>
                                </w:r>
                              </w:p>
                              <w:p w14:paraId="1B28AFC4" w14:textId="77777777" w:rsidR="009C4DA6" w:rsidRDefault="009C4DA6" w:rsidP="00EA5C9B">
                                <w:pPr>
                                  <w:pStyle w:val="code"/>
                                  <w:ind w:left="720"/>
                                  <w:rPr>
                                    <w:lang w:val="en-US"/>
                                  </w:rPr>
                                </w:pPr>
                                <w:r>
                                  <w:rPr>
                                    <w:lang w:val="en-US"/>
                                  </w:rPr>
                                  <w:t>easing: “linear”</w:t>
                                </w:r>
                              </w:p>
                              <w:p w14:paraId="02EBA409" w14:textId="77777777" w:rsidR="009C4DA6" w:rsidRPr="00264DF1" w:rsidRDefault="009C4DA6" w:rsidP="00EA5C9B">
                                <w:pPr>
                                  <w:pStyle w:val="code"/>
                                  <w:rPr>
                                    <w:lang w:val="en-US"/>
                                  </w:rPr>
                                </w:pPr>
                                <w:r>
                                  <w:rPr>
                                    <w:lang w:val="en-US"/>
                                  </w:rPr>
                                  <w:t>}</w:t>
                                </w:r>
                              </w:p>
                              <w:p w14:paraId="57A0CCB8" w14:textId="46962331" w:rsidR="009C4DA6" w:rsidRPr="003208AE" w:rsidRDefault="009C4DA6" w:rsidP="003208AE">
                                <w:pPr>
                                  <w:pStyle w:val="code"/>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2513086" y="0"/>
                              <a:ext cx="1828800" cy="8540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3535862" w14:textId="77777777" w:rsidR="009C4DA6" w:rsidRDefault="009C4DA6" w:rsidP="00EA5C9B">
                                <w:pPr>
                                  <w:pStyle w:val="code"/>
                                  <w:rPr>
                                    <w:lang w:val="en-US"/>
                                  </w:rPr>
                                </w:pPr>
                                <w:r>
                                  <w:rPr>
                                    <w:lang w:val="en-US"/>
                                  </w:rPr>
                                  <w:t>{</w:t>
                                </w:r>
                              </w:p>
                              <w:p w14:paraId="1D40F55E" w14:textId="2383F2C2" w:rsidR="009C4DA6" w:rsidRDefault="009C4DA6" w:rsidP="00EA5C9B">
                                <w:pPr>
                                  <w:pStyle w:val="code"/>
                                  <w:rPr>
                                    <w:lang w:val="en-US"/>
                                  </w:rPr>
                                </w:pPr>
                                <w:r>
                                  <w:rPr>
                                    <w:lang w:val="en-US"/>
                                  </w:rPr>
                                  <w:tab/>
                                  <w:t>x: “50 0 1000”,</w:t>
                                </w:r>
                              </w:p>
                              <w:p w14:paraId="4577E473" w14:textId="52BBB1E4" w:rsidR="009C4DA6" w:rsidRDefault="009C4DA6" w:rsidP="00EA5C9B">
                                <w:pPr>
                                  <w:pStyle w:val="code"/>
                                  <w:rPr>
                                    <w:lang w:val="en-US"/>
                                  </w:rPr>
                                </w:pPr>
                                <w:r>
                                  <w:rPr>
                                    <w:lang w:val="en-US"/>
                                  </w:rPr>
                                  <w:tab/>
                                  <w:t>y: “-20 0 1000”</w:t>
                                </w:r>
                              </w:p>
                              <w:p w14:paraId="463B4ACD" w14:textId="77777777" w:rsidR="009C4DA6" w:rsidRPr="00264DF1" w:rsidRDefault="009C4DA6" w:rsidP="00EA5C9B">
                                <w:pPr>
                                  <w:pStyle w:val="code"/>
                                  <w:rPr>
                                    <w:lang w:val="en-US"/>
                                  </w:rPr>
                                </w:pPr>
                                <w:r>
                                  <w:rPr>
                                    <w:lang w:val="en-US"/>
                                  </w:rPr>
                                  <w:t>}</w:t>
                                </w:r>
                              </w:p>
                              <w:p w14:paraId="6BB172BC" w14:textId="77777777" w:rsidR="009C4DA6" w:rsidRPr="003208AE" w:rsidRDefault="009C4DA6" w:rsidP="00EA5C9B">
                                <w:pPr>
                                  <w:pStyle w:val="code"/>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2" name="Text Box 32"/>
                        <wps:cNvSpPr txBox="1"/>
                        <wps:spPr>
                          <a:xfrm>
                            <a:off x="0" y="1483629"/>
                            <a:ext cx="4341201" cy="258485"/>
                          </a:xfrm>
                          <a:prstGeom prst="rect">
                            <a:avLst/>
                          </a:prstGeom>
                          <a:solidFill>
                            <a:prstClr val="white"/>
                          </a:solidFill>
                          <a:ln>
                            <a:noFill/>
                          </a:ln>
                          <a:effectLst/>
                        </wps:spPr>
                        <wps:txbx>
                          <w:txbxContent>
                            <w:p w14:paraId="5F68A7E0" w14:textId="33DD1D56" w:rsidR="009C4DA6" w:rsidRDefault="009C4DA6" w:rsidP="00EA5C9B">
                              <w:pPr>
                                <w:pStyle w:val="Caption"/>
                                <w:jc w:val="center"/>
                              </w:pPr>
                              <w:r>
                                <w:t xml:space="preserve">Figure </w:t>
                              </w:r>
                              <w:fldSimple w:instr=" SEQ Figure \* ARABIC ">
                                <w:r>
                                  <w:rPr>
                                    <w:noProof/>
                                  </w:rPr>
                                  <w:t>6</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94EA3C2" id="Group_x0020_33" o:spid="_x0000_s1026" style="position:absolute;margin-left:39.6pt;margin-top:91.7pt;width:342.3pt;height:137.15pt;z-index:251666432" coordsize="4347551,174211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">
                <v:group id="Group_x0020_31" o:spid="_x0000_s1027" style="position:absolute;left:6056;width:4341495;height:1600200" coordsize="4341886,16002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nEO+HDAAAA2wAAAA8A&#10;AAAAAAAAAAAAAAAAqQIAAGRycy9kb3ducmV2LnhtbFBLBQYAAAAABAAEAPoAAACZAwAAAAA=&#10;">
                  <v:shapetype id="_x0000_t202" coordsize="21600,21600" o:spt="202" path="m0,0l0,21600,21600,21600,21600,0xe">
                    <v:stroke joinstyle="miter"/>
                    <v:path gradientshapeok="t" o:connecttype="rect"/>
                  </v:shapetype>
                  <v:shape id="Text_x0020_Box_x0020_29" o:spid="_x0000_s1028" type="#_x0000_t202" style="position:absolute;width:1828800;height:1600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1rbZwwAA&#10;ANsAAAAPAAAAZHJzL2Rvd25yZXYueG1sRI/NasMwEITvhbyD2EBvtZTQltiJbEJLoKeW5g9yW6yN&#10;bWKtjKXE7ttXhUKOw8x8w6yK0bbiRr1vHGuYJQoEcelMw5WG/W7ztADhA7LB1jFp+CEPRT55WGFm&#10;3MDfdNuGSkQI+ww11CF0mZS+rMmiT1xHHL2z6y2GKPtKmh6HCLetnCv1Ki02HBdq7OitpvKyvVoN&#10;h8/z6fisvqp3+9INblSSbSq1fpyO6yWIQGO4h//bH0bDPIW/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D1rbZwwAAANsAAAAPAAAAAAAAAAAAAAAAAJcCAABkcnMvZG93&#10;bnJldi54bWxQSwUGAAAAAAQABAD1AAAAhwMAAAAA&#10;" filled="f" stroked="f">
                    <v:textbox>
                      <w:txbxContent>
                        <w:p w14:paraId="08D0EC2A" w14:textId="77777777" w:rsidR="009C4DA6" w:rsidRDefault="009C4DA6" w:rsidP="00EA5C9B">
                          <w:pPr>
                            <w:pStyle w:val="code"/>
                            <w:rPr>
                              <w:lang w:val="en-US"/>
                            </w:rPr>
                          </w:pPr>
                          <w:r>
                            <w:rPr>
                              <w:lang w:val="en-US"/>
                            </w:rPr>
                            <w:t>{</w:t>
                          </w:r>
                        </w:p>
                        <w:p w14:paraId="5200C72C" w14:textId="77777777" w:rsidR="009C4DA6" w:rsidRDefault="009C4DA6" w:rsidP="00EA5C9B">
                          <w:pPr>
                            <w:pStyle w:val="code"/>
                            <w:ind w:left="720"/>
                            <w:rPr>
                              <w:lang w:val="en-US"/>
                            </w:rPr>
                          </w:pPr>
                          <w:r>
                            <w:rPr>
                              <w:lang w:val="en-US"/>
                            </w:rPr>
                            <w:t>from:{</w:t>
                          </w:r>
                        </w:p>
                        <w:p w14:paraId="02E5BA81" w14:textId="77777777" w:rsidR="009C4DA6" w:rsidRDefault="009C4DA6" w:rsidP="00EA5C9B">
                          <w:pPr>
                            <w:pStyle w:val="code"/>
                            <w:ind w:left="720"/>
                            <w:rPr>
                              <w:lang w:val="en-US"/>
                            </w:rPr>
                          </w:pPr>
                          <w:r>
                            <w:rPr>
                              <w:lang w:val="en-US"/>
                            </w:rPr>
                            <w:tab/>
                            <w:t>x: 100,</w:t>
                          </w:r>
                        </w:p>
                        <w:p w14:paraId="4230A055" w14:textId="77777777" w:rsidR="009C4DA6" w:rsidRDefault="009C4DA6" w:rsidP="00EA5C9B">
                          <w:pPr>
                            <w:pStyle w:val="code"/>
                            <w:ind w:left="720"/>
                            <w:rPr>
                              <w:lang w:val="en-US"/>
                            </w:rPr>
                          </w:pPr>
                          <w:r>
                            <w:rPr>
                              <w:lang w:val="en-US"/>
                            </w:rPr>
                            <w:tab/>
                            <w:t>y: 120</w:t>
                          </w:r>
                        </w:p>
                        <w:p w14:paraId="5E83C2EF" w14:textId="77777777" w:rsidR="009C4DA6" w:rsidRDefault="009C4DA6" w:rsidP="00EA5C9B">
                          <w:pPr>
                            <w:pStyle w:val="code"/>
                            <w:ind w:left="720"/>
                            <w:rPr>
                              <w:lang w:val="en-US"/>
                            </w:rPr>
                          </w:pPr>
                          <w:r>
                            <w:rPr>
                              <w:lang w:val="en-US"/>
                            </w:rPr>
                            <w:t>},</w:t>
                          </w:r>
                        </w:p>
                        <w:p w14:paraId="7FDA246F" w14:textId="77777777" w:rsidR="009C4DA6" w:rsidRDefault="009C4DA6" w:rsidP="00EA5C9B">
                          <w:pPr>
                            <w:pStyle w:val="code"/>
                            <w:ind w:left="720"/>
                            <w:rPr>
                              <w:lang w:val="en-US"/>
                            </w:rPr>
                          </w:pPr>
                          <w:r>
                            <w:rPr>
                              <w:lang w:val="en-US"/>
                            </w:rPr>
                            <w:t>to:{</w:t>
                          </w:r>
                        </w:p>
                        <w:p w14:paraId="6EB4BFD1" w14:textId="77777777" w:rsidR="009C4DA6" w:rsidRDefault="009C4DA6" w:rsidP="00EA5C9B">
                          <w:pPr>
                            <w:pStyle w:val="code"/>
                            <w:ind w:left="720"/>
                            <w:rPr>
                              <w:lang w:val="en-US"/>
                            </w:rPr>
                          </w:pPr>
                          <w:r>
                            <w:rPr>
                              <w:lang w:val="en-US"/>
                            </w:rPr>
                            <w:tab/>
                            <w:t>x: 150,</w:t>
                          </w:r>
                        </w:p>
                        <w:p w14:paraId="272F9AC1" w14:textId="77777777" w:rsidR="009C4DA6" w:rsidRDefault="009C4DA6" w:rsidP="00EA5C9B">
                          <w:pPr>
                            <w:pStyle w:val="code"/>
                            <w:ind w:left="720"/>
                            <w:rPr>
                              <w:lang w:val="en-US"/>
                            </w:rPr>
                          </w:pPr>
                          <w:r>
                            <w:rPr>
                              <w:lang w:val="en-US"/>
                            </w:rPr>
                            <w:tab/>
                            <w:t>y: 100</w:t>
                          </w:r>
                        </w:p>
                        <w:p w14:paraId="6850B241" w14:textId="77777777" w:rsidR="009C4DA6" w:rsidRDefault="009C4DA6" w:rsidP="00EA5C9B">
                          <w:pPr>
                            <w:pStyle w:val="code"/>
                            <w:ind w:left="720"/>
                            <w:rPr>
                              <w:lang w:val="en-US"/>
                            </w:rPr>
                          </w:pPr>
                          <w:r>
                            <w:rPr>
                              <w:lang w:val="en-US"/>
                            </w:rPr>
                            <w:t>},</w:t>
                          </w:r>
                        </w:p>
                        <w:p w14:paraId="7AD36723" w14:textId="77777777" w:rsidR="009C4DA6" w:rsidRDefault="009C4DA6" w:rsidP="00EA5C9B">
                          <w:pPr>
                            <w:pStyle w:val="code"/>
                            <w:ind w:left="720"/>
                            <w:rPr>
                              <w:lang w:val="en-US"/>
                            </w:rPr>
                          </w:pPr>
                          <w:r>
                            <w:rPr>
                              <w:lang w:val="en-US"/>
                            </w:rPr>
                            <w:t>duration: 1000,</w:t>
                          </w:r>
                        </w:p>
                        <w:p w14:paraId="1B28AFC4" w14:textId="77777777" w:rsidR="009C4DA6" w:rsidRDefault="009C4DA6" w:rsidP="00EA5C9B">
                          <w:pPr>
                            <w:pStyle w:val="code"/>
                            <w:ind w:left="720"/>
                            <w:rPr>
                              <w:lang w:val="en-US"/>
                            </w:rPr>
                          </w:pPr>
                          <w:r>
                            <w:rPr>
                              <w:lang w:val="en-US"/>
                            </w:rPr>
                            <w:t>easing: “linear”</w:t>
                          </w:r>
                        </w:p>
                        <w:p w14:paraId="02EBA409" w14:textId="77777777" w:rsidR="009C4DA6" w:rsidRPr="00264DF1" w:rsidRDefault="009C4DA6" w:rsidP="00EA5C9B">
                          <w:pPr>
                            <w:pStyle w:val="code"/>
                            <w:rPr>
                              <w:lang w:val="en-US"/>
                            </w:rPr>
                          </w:pPr>
                          <w:r>
                            <w:rPr>
                              <w:lang w:val="en-US"/>
                            </w:rPr>
                            <w:t>}</w:t>
                          </w:r>
                        </w:p>
                        <w:p w14:paraId="57A0CCB8" w14:textId="46962331" w:rsidR="009C4DA6" w:rsidRPr="003208AE" w:rsidRDefault="009C4DA6" w:rsidP="003208AE">
                          <w:pPr>
                            <w:pStyle w:val="code"/>
                            <w:rPr>
                              <w:lang w:val="en-US"/>
                            </w:rPr>
                          </w:pPr>
                        </w:p>
                      </w:txbxContent>
                    </v:textbox>
                  </v:shape>
                  <v:shape id="Text_x0020_Box_x0020_30" o:spid="_x0000_s1029" type="#_x0000_t202" style="position:absolute;left:2513086;width:1828800;height:8540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NYmZwQAA&#10;ANsAAAAPAAAAZHJzL2Rvd25yZXYueG1sRE9ba8IwFH4f7D+EI+xtTbxszM4oQxnsSbGbgm+H5tiW&#10;NSehyWz99+ZB2OPHd1+sBtuKC3WhcaxhnCkQxKUzDVcafr4/n99AhIhssHVMGq4UYLV8fFhgblzP&#10;e7oUsRIphEOOGuoYfS5lKGuyGDLniRN3dp3FmGBXSdNhn8JtKydKvUqLDaeGGj2tayp/iz+r4bA9&#10;n44ztas29sX3blCS7Vxq/TQaPt5BRBriv/ju/jIapml9+pJ+gFz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zWJmcEAAADbAAAADwAAAAAAAAAAAAAAAACXAgAAZHJzL2Rvd25y&#10;ZXYueG1sUEsFBgAAAAAEAAQA9QAAAIUDAAAAAA==&#10;" filled="f" stroked="f">
                    <v:textbox>
                      <w:txbxContent>
                        <w:p w14:paraId="73535862" w14:textId="77777777" w:rsidR="009C4DA6" w:rsidRDefault="009C4DA6" w:rsidP="00EA5C9B">
                          <w:pPr>
                            <w:pStyle w:val="code"/>
                            <w:rPr>
                              <w:lang w:val="en-US"/>
                            </w:rPr>
                          </w:pPr>
                          <w:r>
                            <w:rPr>
                              <w:lang w:val="en-US"/>
                            </w:rPr>
                            <w:t>{</w:t>
                          </w:r>
                        </w:p>
                        <w:p w14:paraId="1D40F55E" w14:textId="2383F2C2" w:rsidR="009C4DA6" w:rsidRDefault="009C4DA6" w:rsidP="00EA5C9B">
                          <w:pPr>
                            <w:pStyle w:val="code"/>
                            <w:rPr>
                              <w:lang w:val="en-US"/>
                            </w:rPr>
                          </w:pPr>
                          <w:r>
                            <w:rPr>
                              <w:lang w:val="en-US"/>
                            </w:rPr>
                            <w:tab/>
                            <w:t>x: “50 0 1000”,</w:t>
                          </w:r>
                        </w:p>
                        <w:p w14:paraId="4577E473" w14:textId="52BBB1E4" w:rsidR="009C4DA6" w:rsidRDefault="009C4DA6" w:rsidP="00EA5C9B">
                          <w:pPr>
                            <w:pStyle w:val="code"/>
                            <w:rPr>
                              <w:lang w:val="en-US"/>
                            </w:rPr>
                          </w:pPr>
                          <w:r>
                            <w:rPr>
                              <w:lang w:val="en-US"/>
                            </w:rPr>
                            <w:tab/>
                            <w:t>y: “-20 0 1000”</w:t>
                          </w:r>
                        </w:p>
                        <w:p w14:paraId="463B4ACD" w14:textId="77777777" w:rsidR="009C4DA6" w:rsidRPr="00264DF1" w:rsidRDefault="009C4DA6" w:rsidP="00EA5C9B">
                          <w:pPr>
                            <w:pStyle w:val="code"/>
                            <w:rPr>
                              <w:lang w:val="en-US"/>
                            </w:rPr>
                          </w:pPr>
                          <w:r>
                            <w:rPr>
                              <w:lang w:val="en-US"/>
                            </w:rPr>
                            <w:t>}</w:t>
                          </w:r>
                        </w:p>
                        <w:p w14:paraId="6BB172BC" w14:textId="77777777" w:rsidR="009C4DA6" w:rsidRPr="003208AE" w:rsidRDefault="009C4DA6" w:rsidP="00EA5C9B">
                          <w:pPr>
                            <w:pStyle w:val="code"/>
                            <w:rPr>
                              <w:lang w:val="en-US"/>
                            </w:rPr>
                          </w:pPr>
                        </w:p>
                      </w:txbxContent>
                    </v:textbox>
                  </v:shape>
                </v:group>
                <v:shape id="Text_x0020_Box_x0020_32" o:spid="_x0000_s1030" type="#_x0000_t202" style="position:absolute;top:1483629;width:4341201;height:2584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WvxKxQAA&#10;ANsAAAAPAAAAZHJzL2Rvd25yZXYueG1sRI9BawIxFITvhf6H8ApeimarImVrFBEF9SLdevH22Dw3&#10;225eliSr6783hUKPw8x8w8yXvW3ElXyoHSt4G2UgiEuna64UnL62w3cQISJrbByTgjsFWC6en+aY&#10;a3fjT7oWsRIJwiFHBSbGNpcylIYshpFriZN3cd5iTNJXUnu8Jbht5DjLZtJizWnBYEtrQ+VP0VkF&#10;x+n5aF67y+awmk78/tStZ99VodTgpV99gIjUx//wX3unFUzG8Psl/QC5e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Ja/ErFAAAA2wAAAA8AAAAAAAAAAAAAAAAAlwIAAGRycy9k&#10;b3ducmV2LnhtbFBLBQYAAAAABAAEAPUAAACJAwAAAAA=&#10;" stroked="f">
                  <v:textbox style="mso-fit-shape-to-text:t" inset="0,0,0,0">
                    <w:txbxContent>
                      <w:p w14:paraId="5F68A7E0" w14:textId="33DD1D56" w:rsidR="009C4DA6" w:rsidRDefault="009C4DA6" w:rsidP="00EA5C9B">
                        <w:pPr>
                          <w:pStyle w:val="Caption"/>
                          <w:jc w:val="center"/>
                        </w:pPr>
                        <w:r>
                          <w:t xml:space="preserve">Figure </w:t>
                        </w:r>
                        <w:fldSimple w:instr=" SEQ Figure \* ARABIC ">
                          <w:r>
                            <w:rPr>
                              <w:noProof/>
                            </w:rPr>
                            <w:t>6</w:t>
                          </w:r>
                        </w:fldSimple>
                      </w:p>
                    </w:txbxContent>
                  </v:textbox>
                </v:shape>
                <w10:wrap type="topAndBottom"/>
              </v:group>
            </w:pict>
          </mc:Fallback>
        </mc:AlternateContent>
      </w:r>
      <w:r w:rsidR="003208AE">
        <w:t xml:space="preserve">During the each rendering cycle, the Framework class will trigger the AnimationManager to fetch new animation from all of the models and </w:t>
      </w:r>
      <w:r w:rsidR="00D156D0">
        <w:t xml:space="preserve">hash the </w:t>
      </w:r>
      <w:r w:rsidR="003208AE">
        <w:t>animation</w:t>
      </w:r>
      <w:r w:rsidR="00D156D0">
        <w:t>s</w:t>
      </w:r>
      <w:r w:rsidR="003208AE">
        <w:t xml:space="preserve"> </w:t>
      </w:r>
      <w:r w:rsidR="00D156D0">
        <w:t xml:space="preserve">by the AnimationHashMap. The AnimationHashMap will translate the animations into a “delta instruction (hashed key)”. </w:t>
      </w:r>
    </w:p>
    <w:p w14:paraId="5599B690" w14:textId="15288C73" w:rsidR="00D156D0" w:rsidRPr="00EA5C9B" w:rsidRDefault="00EA5C9B" w:rsidP="00EA5C9B">
      <w:r>
        <w:t xml:space="preserve">The above example </w:t>
      </w:r>
      <w:r w:rsidR="00DB1455">
        <w:t xml:space="preserve">show that the </w:t>
      </w:r>
      <w:r w:rsidR="00D156D0">
        <w:t xml:space="preserve">AnimationHashMap </w:t>
      </w:r>
      <w:r w:rsidR="00DB1455">
        <w:t xml:space="preserve">will translate the animation into a “delta instruction”. </w:t>
      </w:r>
      <w:r w:rsidR="00D156D0">
        <w:t>These</w:t>
      </w:r>
      <w:r w:rsidR="00DB1455">
        <w:t xml:space="preserve"> instruction</w:t>
      </w:r>
      <w:r w:rsidR="00D156D0">
        <w:t>s</w:t>
      </w:r>
      <w:r w:rsidR="00DB1455">
        <w:t xml:space="preserve"> means “x” will increase by 50 with the easing index 0 in 1 second and “y” will decrease by 20 with the easing index 0 in 1 second. After getting the “delta instruction” the </w:t>
      </w:r>
      <w:r w:rsidR="00D156D0">
        <w:t xml:space="preserve">AnimationHashMap </w:t>
      </w:r>
      <w:r w:rsidR="00DB1455">
        <w:t xml:space="preserve">will try to looking these instructions into the </w:t>
      </w:r>
      <w:r w:rsidR="00D156D0">
        <w:t>mapping</w:t>
      </w:r>
      <w:r w:rsidR="00DB1455">
        <w:t xml:space="preserve">. </w:t>
      </w:r>
      <w:r w:rsidR="00D156D0">
        <w:t xml:space="preserve">If the instruction can not found in the mapping, it will return a frame with duration -1 and AnimationManager will sent the instructions to web workers to process. When the web worker completed the frames, the AnimationManager will update the timeline of the model and also the AnimationHashMap for later instruction reference. If the instruction is founded in the mapping, the AnimationHashMap with return the frames to the AnimationManager and append the frames to the timeline of the model. </w:t>
      </w:r>
    </w:p>
    <w:p w14:paraId="6D8EB2C5" w14:textId="77777777" w:rsidR="00992AAF" w:rsidRDefault="00992AAF">
      <w:pPr>
        <w:rPr>
          <w:rFonts w:asciiTheme="majorHAnsi" w:eastAsiaTheme="majorEastAsia" w:hAnsiTheme="majorHAnsi" w:cstheme="majorBidi"/>
          <w:color w:val="2E74B5" w:themeColor="accent1" w:themeShade="BF"/>
          <w:sz w:val="26"/>
          <w:szCs w:val="26"/>
        </w:rPr>
      </w:pPr>
      <w:r>
        <w:br w:type="page"/>
      </w:r>
    </w:p>
    <w:p w14:paraId="7D282DD5" w14:textId="03123BD9" w:rsidR="00BD103F" w:rsidRPr="00BD103F" w:rsidRDefault="00BD103F" w:rsidP="00BD103F">
      <w:pPr>
        <w:pStyle w:val="Heading2"/>
      </w:pPr>
      <w:bookmarkStart w:id="27" w:name="_Toc424546683"/>
      <w:r w:rsidRPr="00BD103F">
        <w:lastRenderedPageBreak/>
        <w:t>Layer</w:t>
      </w:r>
      <w:bookmarkEnd w:id="27"/>
    </w:p>
    <w:p w14:paraId="097334DA" w14:textId="77777777" w:rsidR="00BD103F" w:rsidRDefault="00BD103F" w:rsidP="00BD103F">
      <w:r w:rsidRPr="00BD103F">
        <w:t xml:space="preserve">Each layer can be referred to a physical Canvas DOM Element overlapping with each other and contain the model mapping and the timeline. Different layers can be stored different type of models. This can minimize the re-rendering of the scene. </w:t>
      </w:r>
    </w:p>
    <w:p w14:paraId="3D2958F8" w14:textId="2D4475F9" w:rsidR="0056567C" w:rsidRPr="00BD103F" w:rsidRDefault="0056567C" w:rsidP="009E7028">
      <w:pPr>
        <w:jc w:val="center"/>
      </w:pPr>
    </w:p>
    <w:p w14:paraId="23BF3509" w14:textId="77777777" w:rsidR="00565223" w:rsidRDefault="00BD103F" w:rsidP="00BD103F">
      <w:r w:rsidRPr="00BD103F">
        <w:t>Take using the framework to create a game as an example. The background layer is the layer changed the less. Normal layer may contain the character or other object which changed constantly with the same background. The UI layer may contain the timer or score board. Which is changed frequently. Separate those object into three or more layers can minimize the object to be re-render and increase the performance. (HTML5 Rocks)</w:t>
      </w:r>
      <w:r w:rsidR="00565223">
        <w:t>.</w:t>
      </w:r>
    </w:p>
    <w:p w14:paraId="5B61147D" w14:textId="77777777" w:rsidR="0056567C" w:rsidRDefault="0056567C" w:rsidP="00BD103F"/>
    <w:p w14:paraId="090F58BE" w14:textId="5BD33C98" w:rsidR="001D1266" w:rsidRDefault="001D1266" w:rsidP="00BD103F">
      <w:r>
        <w:t xml:space="preserve">The layer also hold the physical canvas reference and execute the actual rendering job. During rendering cycle, the layer will check the through the objects list the evoke the </w:t>
      </w:r>
      <w:proofErr w:type="spellStart"/>
      <w:r w:rsidRPr="001D1266">
        <w:t>frameDispatch</w:t>
      </w:r>
      <w:proofErr w:type="spellEnd"/>
      <w:r>
        <w:t>() call of the model, and the if the model need to be updated in the canvas, it will set the “</w:t>
      </w:r>
      <w:proofErr w:type="spellStart"/>
      <w:r>
        <w:t>isActive</w:t>
      </w:r>
      <w:proofErr w:type="spellEnd"/>
      <w:r>
        <w:t xml:space="preserve">” to true to indicate the coordinate of the model is updated and ready to be render. </w:t>
      </w:r>
    </w:p>
    <w:p w14:paraId="768B3CD4" w14:textId="77777777" w:rsidR="00992AAF" w:rsidRDefault="00992AAF" w:rsidP="00BD103F"/>
    <w:p w14:paraId="5C777635" w14:textId="79AF80EC" w:rsidR="001D1266" w:rsidRDefault="001D1266" w:rsidP="00BD103F">
      <w:r>
        <w:t>When the model “</w:t>
      </w:r>
      <w:proofErr w:type="spellStart"/>
      <w:r>
        <w:t>isActive</w:t>
      </w:r>
      <w:proofErr w:type="spellEnd"/>
      <w:r>
        <w:t xml:space="preserve">” property is true, the system will clear the old and new region occupied </w:t>
      </w:r>
      <w:r w:rsidR="0052740D">
        <w:t xml:space="preserve">by the model, push these regions into the dirty regions list </w:t>
      </w:r>
      <w:r>
        <w:t xml:space="preserve">and using the spatial mapping to set overlapped objects to the rendering queue and also update the mapping. </w:t>
      </w:r>
    </w:p>
    <w:p w14:paraId="181E8FCE" w14:textId="77777777" w:rsidR="0056567C" w:rsidRDefault="0056567C" w:rsidP="00BD103F"/>
    <w:p w14:paraId="12E40E10" w14:textId="5CF1C476" w:rsidR="001D1266" w:rsidRDefault="001D1266" w:rsidP="00BD103F">
      <w:r>
        <w:t xml:space="preserve">After all the models is checked, the system will render the models in the rendering queue one by one according to their z-index and preserve the models’ order. When all the models is rendered into the buffer canvas, </w:t>
      </w:r>
      <w:r w:rsidR="0052740D">
        <w:t xml:space="preserve">the system will clear the dirty regions list on the actual canvas and copy the pixels inside the dirty regions list form the buffer to the actual canvas. Because only the images inside the dirty regions is need to be redraw and preserved the ordering. </w:t>
      </w:r>
    </w:p>
    <w:p w14:paraId="250D6316" w14:textId="77777777" w:rsidR="00992AAF" w:rsidRDefault="00992AAF">
      <w:pPr>
        <w:rPr>
          <w:rFonts w:asciiTheme="majorHAnsi" w:eastAsiaTheme="majorEastAsia" w:hAnsiTheme="majorHAnsi" w:cstheme="majorBidi"/>
          <w:color w:val="2E74B5" w:themeColor="accent1" w:themeShade="BF"/>
          <w:sz w:val="26"/>
          <w:szCs w:val="26"/>
        </w:rPr>
      </w:pPr>
      <w:r>
        <w:br w:type="page"/>
      </w:r>
    </w:p>
    <w:p w14:paraId="796269B1" w14:textId="02D79F78" w:rsidR="00BD103F" w:rsidRPr="00BD103F" w:rsidRDefault="00BD103F" w:rsidP="00565223">
      <w:pPr>
        <w:pStyle w:val="Heading2"/>
      </w:pPr>
      <w:bookmarkStart w:id="28" w:name="_Toc424546684"/>
      <w:r w:rsidRPr="00565223">
        <w:lastRenderedPageBreak/>
        <w:t>Renderer</w:t>
      </w:r>
      <w:bookmarkEnd w:id="28"/>
    </w:p>
    <w:p w14:paraId="4F7D99D2" w14:textId="420ABDE8" w:rsidR="00BD103F" w:rsidRDefault="00BD103F" w:rsidP="00BD103F">
      <w:r w:rsidRPr="00BD103F">
        <w:t xml:space="preserve">Renderer control and synchronize the two rendering process. The first is render on buffer, which is a off screen canvas used for buffering the pixel on each layer. The renderer will render each object on the buffer first. When all of the objects is rendered in the buffer, the renderer will render the image of the buffer to the original canvas. (HTML5, 2011) </w:t>
      </w:r>
    </w:p>
    <w:p w14:paraId="19C35200" w14:textId="77777777" w:rsidR="0056567C" w:rsidRPr="00BD103F" w:rsidRDefault="0056567C" w:rsidP="00BD103F"/>
    <w:p w14:paraId="2082E422" w14:textId="77777777" w:rsidR="00BD103F" w:rsidRDefault="00BD103F" w:rsidP="00BD103F">
      <w:r w:rsidRPr="00BD103F">
        <w:t>The advantages of use a buffer to rendering are it can improve the rendering performance and synchronize the rendering process. Since buffer canvas is a off screen canvas, which means rendering on the buffer will not affect the browser rendering and does not cause any UI reflow. The performance of the off screen canvas is much better than the normal canvas. This can save the overhead between the browser render</w:t>
      </w:r>
      <w:r>
        <w:t>er and the JavaScript renderer.</w:t>
      </w:r>
    </w:p>
    <w:p w14:paraId="5BE5FD43" w14:textId="77777777" w:rsidR="0056567C" w:rsidRDefault="0056567C" w:rsidP="00BD103F"/>
    <w:p w14:paraId="3DC45661" w14:textId="66AB576B" w:rsidR="0052740D" w:rsidRDefault="0052740D" w:rsidP="00BD103F">
      <w:r>
        <w:t xml:space="preserve">The other object of the renderer is </w:t>
      </w:r>
      <w:r w:rsidR="00527A0F">
        <w:t xml:space="preserve">the QoS level control. Since the renderer control the rendering flow and sequence, it can detect the rendering time of each frame during the rendering cycle and adjust the QoS level using the QoS feedback control. </w:t>
      </w:r>
    </w:p>
    <w:p w14:paraId="73C11041" w14:textId="77777777" w:rsidR="0056567C" w:rsidRPr="00BD103F" w:rsidRDefault="0056567C" w:rsidP="00BD103F"/>
    <w:p w14:paraId="5876B3D5" w14:textId="77777777" w:rsidR="00BD103F" w:rsidRPr="00BD103F" w:rsidRDefault="00BD103F" w:rsidP="00BD103F">
      <w:pPr>
        <w:pStyle w:val="Heading2"/>
      </w:pPr>
      <w:bookmarkStart w:id="29" w:name="_Toc424546685"/>
      <w:r w:rsidRPr="00BD103F">
        <w:t>Worker</w:t>
      </w:r>
      <w:bookmarkEnd w:id="29"/>
    </w:p>
    <w:p w14:paraId="5CDDD728" w14:textId="5645A113" w:rsidR="00BD103F" w:rsidRDefault="00BD103F" w:rsidP="00BD103F">
      <w:r w:rsidRPr="00BD103F">
        <w:t xml:space="preserve">Web worker is a class which is running in different thread, to be specify, it is running in a different JavaScript VM. Therefore, it does has some limitation when using it. For example it does not has the “document” object and cannot access any object that could cause the reflow or re-rendering. (HTML5, 2010) </w:t>
      </w:r>
    </w:p>
    <w:p w14:paraId="6E313B2A" w14:textId="77777777" w:rsidR="0056567C" w:rsidRPr="00BD103F" w:rsidRDefault="0056567C" w:rsidP="00BD103F"/>
    <w:p w14:paraId="4593FF22" w14:textId="77777777" w:rsidR="00BD103F" w:rsidRDefault="00BD103F" w:rsidP="00BD103F">
      <w:r w:rsidRPr="00BD103F">
        <w:t xml:space="preserve">Due to these limitation, the web work is designed to perform calculation task, such as processing the key frame, pre-calculate the object coordinate. </w:t>
      </w:r>
    </w:p>
    <w:p w14:paraId="761A0E3B" w14:textId="77777777" w:rsidR="0056567C" w:rsidRDefault="0056567C" w:rsidP="00BD103F"/>
    <w:p w14:paraId="167372DD" w14:textId="77777777" w:rsidR="0056567C" w:rsidRDefault="0056567C">
      <w:r>
        <w:br w:type="page"/>
      </w:r>
    </w:p>
    <w:p w14:paraId="0974BFDD" w14:textId="5D130D30" w:rsidR="00527A0F" w:rsidRDefault="00527A0F" w:rsidP="00BD103F">
      <w:r>
        <w:lastRenderedPageBreak/>
        <w:t xml:space="preserve">The implementation of the worker is only forward the call to other class and send back the data when the calculation is done. The function used by the worker is store in the “Util” class. It can be shared by all of the other class of the framework. This is because the worker class only is a wrapper to wrap the call and process it the other thread in the purpose of parallel computing. In case of the browser of JavaScript runtime is not support web worker, the processing function still need to be available to other classes to take over and complete the job. </w:t>
      </w:r>
    </w:p>
    <w:p w14:paraId="4939999A" w14:textId="77777777" w:rsidR="00992AAF" w:rsidRDefault="00992AAF" w:rsidP="00BD103F"/>
    <w:p w14:paraId="757D2576" w14:textId="716E8559" w:rsidR="00527A0F" w:rsidRDefault="00527A0F" w:rsidP="00BD103F">
      <w:r>
        <w:t xml:space="preserve">The JSON object in the JavaScript is very handy and useful for structured data. It can easily to form meaningful data and pass the reference or property. But transferring JSON object between web worker or main thread this very slow, </w:t>
      </w:r>
      <w:r w:rsidR="00D57ECE">
        <w:t>and not feasible using JSON to transfer large frames data. To get rigid of this, typed array</w:t>
      </w:r>
      <w:sdt>
        <w:sdtPr>
          <w:id w:val="1258018907"/>
          <w:citation/>
        </w:sdtPr>
        <w:sdtContent>
          <w:r w:rsidR="004F3FAC">
            <w:fldChar w:fldCharType="begin"/>
          </w:r>
          <w:r w:rsidR="004F3FAC">
            <w:rPr>
              <w:lang w:val="en-US"/>
            </w:rPr>
            <w:instrText xml:space="preserve"> CITATION Dav11 \l 1033 </w:instrText>
          </w:r>
          <w:r w:rsidR="004F3FAC">
            <w:fldChar w:fldCharType="separate"/>
          </w:r>
          <w:r w:rsidR="00FC1695">
            <w:rPr>
              <w:noProof/>
              <w:lang w:val="en-US"/>
            </w:rPr>
            <w:t xml:space="preserve"> (Flanagan, 2011)</w:t>
          </w:r>
          <w:r w:rsidR="004F3FAC">
            <w:fldChar w:fldCharType="end"/>
          </w:r>
        </w:sdtContent>
      </w:sdt>
      <w:r w:rsidR="00D57ECE">
        <w:t xml:space="preserve"> this used in this framework for passing data between web worker. Typed array is similar with the array type in C. It has specific type and length and cannot be changed after the array is created. Typed array is very low level implementation in the JavaScript runtime and therefore can be transferred between web worker and also the accessing speed is very fast. It is very suitable for the framework which need to process and transfer large amount of data. </w:t>
      </w:r>
    </w:p>
    <w:p w14:paraId="1AD5C80D" w14:textId="77777777" w:rsidR="0056567C" w:rsidRDefault="0056567C" w:rsidP="00BD103F"/>
    <w:p w14:paraId="2524553D" w14:textId="1C2541AF" w:rsidR="0056567C" w:rsidRDefault="00D57ECE" w:rsidP="00BD103F">
      <w:r>
        <w:t>Since the typed array is a plain array and dose not contain any structure. The web worker has to implement the structure in the array. For example when transferring the “delta instruction” into the web worker, the index of the element is represent it type and cannot be changed. When the web worker completed the job and send back the frame to the main thread, it also has to send back the “delta instruction” so that the frame can be reconstructed at the main thread from the typed array.</w:t>
      </w:r>
    </w:p>
    <w:p w14:paraId="5C559955" w14:textId="77777777" w:rsidR="0056567C" w:rsidRDefault="0056567C">
      <w:r>
        <w:br w:type="page"/>
      </w:r>
    </w:p>
    <w:p w14:paraId="59AFA0E1" w14:textId="77777777" w:rsidR="00BD103F" w:rsidRPr="00BD103F" w:rsidRDefault="00BD103F" w:rsidP="00BD103F">
      <w:pPr>
        <w:pStyle w:val="Heading2"/>
      </w:pPr>
      <w:bookmarkStart w:id="30" w:name="_Toc424546686"/>
      <w:r w:rsidRPr="00BD103F">
        <w:lastRenderedPageBreak/>
        <w:t>Timeline</w:t>
      </w:r>
      <w:bookmarkEnd w:id="30"/>
    </w:p>
    <w:p w14:paraId="41BBB64C" w14:textId="3A48E3AB" w:rsidR="00BD103F" w:rsidRPr="00BD103F" w:rsidRDefault="00BD103F" w:rsidP="00BD103F">
      <w:r w:rsidRPr="00BD103F">
        <w:t xml:space="preserve">This is used to store a sequence of </w:t>
      </w:r>
      <w:r w:rsidR="00303EE3">
        <w:t xml:space="preserve">animation queue or processed frames. When an animation is added to the model, the animation will be passed into the timeline and stored in the animation </w:t>
      </w:r>
      <w:r w:rsidR="00264DF1">
        <w:t>queue for later processed by the AnimationManager.</w:t>
      </w:r>
    </w:p>
    <w:p w14:paraId="594D644A" w14:textId="77777777" w:rsidR="00565223" w:rsidRDefault="00BD103F" w:rsidP="00BD103F">
      <w:r w:rsidRPr="00BD103F">
        <w:t xml:space="preserve">During the rendering time, the timeline will records the time delta between the first key frame is rendered. Using the time delta, the timeline determine which frame in the frame sequence should be render as the coming frame. </w:t>
      </w:r>
    </w:p>
    <w:p w14:paraId="0C6629D9" w14:textId="77777777" w:rsidR="0056567C" w:rsidRDefault="0056567C" w:rsidP="00BD103F"/>
    <w:p w14:paraId="1667B87A" w14:textId="118B3201" w:rsidR="00905DD6" w:rsidRDefault="00905DD6" w:rsidP="00BD103F">
      <w:r>
        <w:t xml:space="preserve">The timeline will keep trace the current frames set and rotate to the next frames set when the current animation is completed. </w:t>
      </w:r>
    </w:p>
    <w:p w14:paraId="1D01BA25" w14:textId="77777777" w:rsidR="0056567C" w:rsidRDefault="0056567C" w:rsidP="00BD103F"/>
    <w:p w14:paraId="65A8A33C" w14:textId="060BCD8A" w:rsidR="00905DD6" w:rsidRDefault="00905DD6" w:rsidP="00BD103F">
      <w:r>
        <w:t xml:space="preserve">This framework support to way to add animation, “append mode” and “immediate mode”. Append mode will append the animation into the end of the animation queue and set the animation “from” property to the “to” property of the last animation in the queue. This is making the animation to be continuous. When the new animation is add in “immediate mode”, the timeline will clear all the existing animation and frames queue and shift the animation to the current frames when it is processed by the web worker and ready to render. </w:t>
      </w:r>
    </w:p>
    <w:p w14:paraId="0204D7CA" w14:textId="77777777" w:rsidR="0056567C" w:rsidRDefault="0056567C" w:rsidP="00BD103F"/>
    <w:p w14:paraId="1952EF64" w14:textId="0569A79F" w:rsidR="00264DF1" w:rsidRDefault="00264DF1" w:rsidP="00264DF1">
      <w:pPr>
        <w:pStyle w:val="Heading2"/>
      </w:pPr>
      <w:bookmarkStart w:id="31" w:name="_Toc424546687"/>
      <w:r>
        <w:rPr>
          <w:noProof/>
          <w:lang w:val="en-US"/>
        </w:rPr>
        <mc:AlternateContent>
          <mc:Choice Requires="wps">
            <w:drawing>
              <wp:anchor distT="0" distB="0" distL="114300" distR="114300" simplePos="0" relativeHeight="251659264" behindDoc="0" locked="0" layoutInCell="1" allowOverlap="1" wp14:anchorId="41502F77" wp14:editId="4DB17C11">
                <wp:simplePos x="0" y="0"/>
                <wp:positionH relativeFrom="column">
                  <wp:posOffset>4345305</wp:posOffset>
                </wp:positionH>
                <wp:positionV relativeFrom="paragraph">
                  <wp:posOffset>2034540</wp:posOffset>
                </wp:positionV>
                <wp:extent cx="1943735" cy="25844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1943735" cy="258445"/>
                        </a:xfrm>
                        <a:prstGeom prst="rect">
                          <a:avLst/>
                        </a:prstGeom>
                        <a:solidFill>
                          <a:prstClr val="white"/>
                        </a:solidFill>
                        <a:ln>
                          <a:noFill/>
                        </a:ln>
                        <a:effectLst/>
                      </wps:spPr>
                      <wps:txbx>
                        <w:txbxContent>
                          <w:p w14:paraId="76260F5E" w14:textId="7F412140" w:rsidR="009C4DA6" w:rsidRDefault="009C4DA6" w:rsidP="00264DF1">
                            <w:pPr>
                              <w:pStyle w:val="Caption"/>
                            </w:pPr>
                            <w:r>
                              <w:t xml:space="preserve">Figure </w:t>
                            </w:r>
                            <w:fldSimple w:instr=" SEQ Figure \* ARABIC ">
                              <w:r>
                                <w:rPr>
                                  <w:noProof/>
                                </w:rPr>
                                <w:t>7</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502F77" id="Text_x0020_Box_x0020_28" o:spid="_x0000_s1031" type="#_x0000_t202" style="position:absolute;margin-left:342.15pt;margin-top:160.2pt;width:153.05pt;height:20.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" stroked="f">
                <v:textbox style="mso-fit-shape-to-text:t" inset="0,0,0,0">
                  <w:txbxContent>
                    <w:p w14:paraId="76260F5E" w14:textId="7F412140" w:rsidR="009C4DA6" w:rsidRDefault="009C4DA6" w:rsidP="00264DF1">
                      <w:pPr>
                        <w:pStyle w:val="Caption"/>
                      </w:pPr>
                      <w:r>
                        <w:t xml:space="preserve">Figure </w:t>
                      </w:r>
                      <w:fldSimple w:instr=" SEQ Figure \* ARABIC ">
                        <w:r>
                          <w:rPr>
                            <w:noProof/>
                          </w:rPr>
                          <w:t>7</w:t>
                        </w:r>
                      </w:fldSimple>
                    </w:p>
                  </w:txbxContent>
                </v:textbox>
                <w10:wrap type="square"/>
              </v:shape>
            </w:pict>
          </mc:Fallback>
        </mc:AlternateContent>
      </w:r>
      <w:r>
        <w:rPr>
          <w:noProof/>
          <w:lang w:val="en-US"/>
        </w:rPr>
        <mc:AlternateContent>
          <mc:Choice Requires="wps">
            <w:drawing>
              <wp:anchor distT="0" distB="0" distL="114300" distR="114300" simplePos="0" relativeHeight="251657216" behindDoc="0" locked="0" layoutInCell="1" allowOverlap="1" wp14:anchorId="48DE8A71" wp14:editId="2CF18473">
                <wp:simplePos x="0" y="0"/>
                <wp:positionH relativeFrom="column">
                  <wp:posOffset>4345305</wp:posOffset>
                </wp:positionH>
                <wp:positionV relativeFrom="paragraph">
                  <wp:posOffset>379095</wp:posOffset>
                </wp:positionV>
                <wp:extent cx="1943735" cy="1598295"/>
                <wp:effectExtent l="0" t="0" r="37465" b="27305"/>
                <wp:wrapSquare wrapText="bothSides"/>
                <wp:docPr id="27" name="Text Box 27"/>
                <wp:cNvGraphicFramePr/>
                <a:graphic xmlns:a="http://schemas.openxmlformats.org/drawingml/2006/main">
                  <a:graphicData uri="http://schemas.microsoft.com/office/word/2010/wordprocessingShape">
                    <wps:wsp>
                      <wps:cNvSpPr txBox="1"/>
                      <wps:spPr>
                        <a:xfrm>
                          <a:off x="0" y="0"/>
                          <a:ext cx="1943735" cy="1598295"/>
                        </a:xfrm>
                        <a:prstGeom prst="rect">
                          <a:avLst/>
                        </a:prstGeom>
                        <a:ln/>
                      </wps:spPr>
                      <wps:style>
                        <a:lnRef idx="2">
                          <a:schemeClr val="dk1"/>
                        </a:lnRef>
                        <a:fillRef idx="1">
                          <a:schemeClr val="lt1"/>
                        </a:fillRef>
                        <a:effectRef idx="0">
                          <a:schemeClr val="dk1"/>
                        </a:effectRef>
                        <a:fontRef idx="minor">
                          <a:schemeClr val="dk1"/>
                        </a:fontRef>
                      </wps:style>
                      <wps:txbx>
                        <w:txbxContent>
                          <w:p w14:paraId="62765767" w14:textId="6910B269" w:rsidR="009C4DA6" w:rsidRDefault="009C4DA6" w:rsidP="00264DF1">
                            <w:pPr>
                              <w:pStyle w:val="code"/>
                              <w:rPr>
                                <w:lang w:val="en-US"/>
                              </w:rPr>
                            </w:pPr>
                            <w:r>
                              <w:rPr>
                                <w:lang w:val="en-US"/>
                              </w:rPr>
                              <w:t>{</w:t>
                            </w:r>
                          </w:p>
                          <w:p w14:paraId="40995231" w14:textId="083F592B" w:rsidR="009C4DA6" w:rsidRDefault="009C4DA6" w:rsidP="00264DF1">
                            <w:pPr>
                              <w:pStyle w:val="code"/>
                              <w:ind w:left="720"/>
                              <w:rPr>
                                <w:lang w:val="en-US"/>
                              </w:rPr>
                            </w:pPr>
                            <w:r>
                              <w:rPr>
                                <w:lang w:val="en-US"/>
                              </w:rPr>
                              <w:t>from:{</w:t>
                            </w:r>
                          </w:p>
                          <w:p w14:paraId="54F2F8CB" w14:textId="6E5C5E18" w:rsidR="009C4DA6" w:rsidRDefault="009C4DA6" w:rsidP="00264DF1">
                            <w:pPr>
                              <w:pStyle w:val="code"/>
                              <w:ind w:left="720"/>
                              <w:rPr>
                                <w:lang w:val="en-US"/>
                              </w:rPr>
                            </w:pPr>
                            <w:r>
                              <w:rPr>
                                <w:lang w:val="en-US"/>
                              </w:rPr>
                              <w:tab/>
                              <w:t>x: 100,</w:t>
                            </w:r>
                          </w:p>
                          <w:p w14:paraId="014C7CCC" w14:textId="61657900" w:rsidR="009C4DA6" w:rsidRDefault="009C4DA6" w:rsidP="00264DF1">
                            <w:pPr>
                              <w:pStyle w:val="code"/>
                              <w:ind w:left="720"/>
                              <w:rPr>
                                <w:lang w:val="en-US"/>
                              </w:rPr>
                            </w:pPr>
                            <w:r>
                              <w:rPr>
                                <w:lang w:val="en-US"/>
                              </w:rPr>
                              <w:tab/>
                              <w:t>y: 120</w:t>
                            </w:r>
                          </w:p>
                          <w:p w14:paraId="02D4795F" w14:textId="3D4264D9" w:rsidR="009C4DA6" w:rsidRDefault="009C4DA6" w:rsidP="00264DF1">
                            <w:pPr>
                              <w:pStyle w:val="code"/>
                              <w:ind w:left="720"/>
                              <w:rPr>
                                <w:lang w:val="en-US"/>
                              </w:rPr>
                            </w:pPr>
                            <w:r>
                              <w:rPr>
                                <w:lang w:val="en-US"/>
                              </w:rPr>
                              <w:t>},</w:t>
                            </w:r>
                          </w:p>
                          <w:p w14:paraId="2C40E3F1" w14:textId="54247200" w:rsidR="009C4DA6" w:rsidRDefault="009C4DA6" w:rsidP="00264DF1">
                            <w:pPr>
                              <w:pStyle w:val="code"/>
                              <w:ind w:left="720"/>
                              <w:rPr>
                                <w:lang w:val="en-US"/>
                              </w:rPr>
                            </w:pPr>
                            <w:r>
                              <w:rPr>
                                <w:lang w:val="en-US"/>
                              </w:rPr>
                              <w:t>to:{</w:t>
                            </w:r>
                          </w:p>
                          <w:p w14:paraId="3FC06D0D" w14:textId="3D33D084" w:rsidR="009C4DA6" w:rsidRDefault="009C4DA6" w:rsidP="00264DF1">
                            <w:pPr>
                              <w:pStyle w:val="code"/>
                              <w:ind w:left="720"/>
                              <w:rPr>
                                <w:lang w:val="en-US"/>
                              </w:rPr>
                            </w:pPr>
                            <w:r>
                              <w:rPr>
                                <w:lang w:val="en-US"/>
                              </w:rPr>
                              <w:tab/>
                              <w:t>x: 150,</w:t>
                            </w:r>
                          </w:p>
                          <w:p w14:paraId="15364185" w14:textId="492A8CF3" w:rsidR="009C4DA6" w:rsidRDefault="009C4DA6" w:rsidP="00264DF1">
                            <w:pPr>
                              <w:pStyle w:val="code"/>
                              <w:ind w:left="720"/>
                              <w:rPr>
                                <w:lang w:val="en-US"/>
                              </w:rPr>
                            </w:pPr>
                            <w:r>
                              <w:rPr>
                                <w:lang w:val="en-US"/>
                              </w:rPr>
                              <w:tab/>
                              <w:t>y: 100</w:t>
                            </w:r>
                          </w:p>
                          <w:p w14:paraId="07D31DCA" w14:textId="39E802E9" w:rsidR="009C4DA6" w:rsidRDefault="009C4DA6" w:rsidP="00264DF1">
                            <w:pPr>
                              <w:pStyle w:val="code"/>
                              <w:ind w:left="720"/>
                              <w:rPr>
                                <w:lang w:val="en-US"/>
                              </w:rPr>
                            </w:pPr>
                            <w:r>
                              <w:rPr>
                                <w:lang w:val="en-US"/>
                              </w:rPr>
                              <w:t>},</w:t>
                            </w:r>
                          </w:p>
                          <w:p w14:paraId="19ED266E" w14:textId="4D73A804" w:rsidR="009C4DA6" w:rsidRDefault="009C4DA6" w:rsidP="00264DF1">
                            <w:pPr>
                              <w:pStyle w:val="code"/>
                              <w:ind w:left="720"/>
                              <w:rPr>
                                <w:lang w:val="en-US"/>
                              </w:rPr>
                            </w:pPr>
                            <w:r>
                              <w:rPr>
                                <w:lang w:val="en-US"/>
                              </w:rPr>
                              <w:t>duration: 1000,</w:t>
                            </w:r>
                          </w:p>
                          <w:p w14:paraId="14C4656C" w14:textId="22EC28C5" w:rsidR="009C4DA6" w:rsidRDefault="009C4DA6" w:rsidP="00264DF1">
                            <w:pPr>
                              <w:pStyle w:val="code"/>
                              <w:ind w:left="720"/>
                              <w:rPr>
                                <w:lang w:val="en-US"/>
                              </w:rPr>
                            </w:pPr>
                            <w:r>
                              <w:rPr>
                                <w:lang w:val="en-US"/>
                              </w:rPr>
                              <w:t>easing: “linear”</w:t>
                            </w:r>
                          </w:p>
                          <w:p w14:paraId="6892C391" w14:textId="0CDFE15A" w:rsidR="009C4DA6" w:rsidRPr="00264DF1" w:rsidRDefault="009C4DA6" w:rsidP="00264DF1">
                            <w:pPr>
                              <w:pStyle w:val="code"/>
                              <w:rPr>
                                <w:lang w:val="en-US"/>
                              </w:rPr>
                            </w:pP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DE8A71" id="Text_x0020_Box_x0020_27" o:spid="_x0000_s1032" type="#_x0000_t202" style="position:absolute;margin-left:342.15pt;margin-top:29.85pt;width:153.05pt;height:125.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" fillcolor="white [3201]" strokecolor="black [3200]" strokeweight="1pt">
                <v:textbox>
                  <w:txbxContent>
                    <w:p w14:paraId="62765767" w14:textId="6910B269" w:rsidR="009C4DA6" w:rsidRDefault="009C4DA6" w:rsidP="00264DF1">
                      <w:pPr>
                        <w:pStyle w:val="code"/>
                        <w:rPr>
                          <w:lang w:val="en-US"/>
                        </w:rPr>
                      </w:pPr>
                      <w:r>
                        <w:rPr>
                          <w:lang w:val="en-US"/>
                        </w:rPr>
                        <w:t>{</w:t>
                      </w:r>
                    </w:p>
                    <w:p w14:paraId="40995231" w14:textId="083F592B" w:rsidR="009C4DA6" w:rsidRDefault="009C4DA6" w:rsidP="00264DF1">
                      <w:pPr>
                        <w:pStyle w:val="code"/>
                        <w:ind w:left="720"/>
                        <w:rPr>
                          <w:lang w:val="en-US"/>
                        </w:rPr>
                      </w:pPr>
                      <w:r>
                        <w:rPr>
                          <w:lang w:val="en-US"/>
                        </w:rPr>
                        <w:t>from:{</w:t>
                      </w:r>
                    </w:p>
                    <w:p w14:paraId="54F2F8CB" w14:textId="6E5C5E18" w:rsidR="009C4DA6" w:rsidRDefault="009C4DA6" w:rsidP="00264DF1">
                      <w:pPr>
                        <w:pStyle w:val="code"/>
                        <w:ind w:left="720"/>
                        <w:rPr>
                          <w:lang w:val="en-US"/>
                        </w:rPr>
                      </w:pPr>
                      <w:r>
                        <w:rPr>
                          <w:lang w:val="en-US"/>
                        </w:rPr>
                        <w:tab/>
                        <w:t>x: 100,</w:t>
                      </w:r>
                    </w:p>
                    <w:p w14:paraId="014C7CCC" w14:textId="61657900" w:rsidR="009C4DA6" w:rsidRDefault="009C4DA6" w:rsidP="00264DF1">
                      <w:pPr>
                        <w:pStyle w:val="code"/>
                        <w:ind w:left="720"/>
                        <w:rPr>
                          <w:lang w:val="en-US"/>
                        </w:rPr>
                      </w:pPr>
                      <w:r>
                        <w:rPr>
                          <w:lang w:val="en-US"/>
                        </w:rPr>
                        <w:tab/>
                        <w:t>y: 120</w:t>
                      </w:r>
                    </w:p>
                    <w:p w14:paraId="02D4795F" w14:textId="3D4264D9" w:rsidR="009C4DA6" w:rsidRDefault="009C4DA6" w:rsidP="00264DF1">
                      <w:pPr>
                        <w:pStyle w:val="code"/>
                        <w:ind w:left="720"/>
                        <w:rPr>
                          <w:lang w:val="en-US"/>
                        </w:rPr>
                      </w:pPr>
                      <w:r>
                        <w:rPr>
                          <w:lang w:val="en-US"/>
                        </w:rPr>
                        <w:t>},</w:t>
                      </w:r>
                    </w:p>
                    <w:p w14:paraId="2C40E3F1" w14:textId="54247200" w:rsidR="009C4DA6" w:rsidRDefault="009C4DA6" w:rsidP="00264DF1">
                      <w:pPr>
                        <w:pStyle w:val="code"/>
                        <w:ind w:left="720"/>
                        <w:rPr>
                          <w:lang w:val="en-US"/>
                        </w:rPr>
                      </w:pPr>
                      <w:r>
                        <w:rPr>
                          <w:lang w:val="en-US"/>
                        </w:rPr>
                        <w:t>to:{</w:t>
                      </w:r>
                    </w:p>
                    <w:p w14:paraId="3FC06D0D" w14:textId="3D33D084" w:rsidR="009C4DA6" w:rsidRDefault="009C4DA6" w:rsidP="00264DF1">
                      <w:pPr>
                        <w:pStyle w:val="code"/>
                        <w:ind w:left="720"/>
                        <w:rPr>
                          <w:lang w:val="en-US"/>
                        </w:rPr>
                      </w:pPr>
                      <w:r>
                        <w:rPr>
                          <w:lang w:val="en-US"/>
                        </w:rPr>
                        <w:tab/>
                        <w:t>x: 150,</w:t>
                      </w:r>
                    </w:p>
                    <w:p w14:paraId="15364185" w14:textId="492A8CF3" w:rsidR="009C4DA6" w:rsidRDefault="009C4DA6" w:rsidP="00264DF1">
                      <w:pPr>
                        <w:pStyle w:val="code"/>
                        <w:ind w:left="720"/>
                        <w:rPr>
                          <w:lang w:val="en-US"/>
                        </w:rPr>
                      </w:pPr>
                      <w:r>
                        <w:rPr>
                          <w:lang w:val="en-US"/>
                        </w:rPr>
                        <w:tab/>
                        <w:t>y: 100</w:t>
                      </w:r>
                    </w:p>
                    <w:p w14:paraId="07D31DCA" w14:textId="39E802E9" w:rsidR="009C4DA6" w:rsidRDefault="009C4DA6" w:rsidP="00264DF1">
                      <w:pPr>
                        <w:pStyle w:val="code"/>
                        <w:ind w:left="720"/>
                        <w:rPr>
                          <w:lang w:val="en-US"/>
                        </w:rPr>
                      </w:pPr>
                      <w:r>
                        <w:rPr>
                          <w:lang w:val="en-US"/>
                        </w:rPr>
                        <w:t>},</w:t>
                      </w:r>
                    </w:p>
                    <w:p w14:paraId="19ED266E" w14:textId="4D73A804" w:rsidR="009C4DA6" w:rsidRDefault="009C4DA6" w:rsidP="00264DF1">
                      <w:pPr>
                        <w:pStyle w:val="code"/>
                        <w:ind w:left="720"/>
                        <w:rPr>
                          <w:lang w:val="en-US"/>
                        </w:rPr>
                      </w:pPr>
                      <w:r>
                        <w:rPr>
                          <w:lang w:val="en-US"/>
                        </w:rPr>
                        <w:t>duration: 1000,</w:t>
                      </w:r>
                    </w:p>
                    <w:p w14:paraId="14C4656C" w14:textId="22EC28C5" w:rsidR="009C4DA6" w:rsidRDefault="009C4DA6" w:rsidP="00264DF1">
                      <w:pPr>
                        <w:pStyle w:val="code"/>
                        <w:ind w:left="720"/>
                        <w:rPr>
                          <w:lang w:val="en-US"/>
                        </w:rPr>
                      </w:pPr>
                      <w:r>
                        <w:rPr>
                          <w:lang w:val="en-US"/>
                        </w:rPr>
                        <w:t>easing: “linear”</w:t>
                      </w:r>
                    </w:p>
                    <w:p w14:paraId="6892C391" w14:textId="0CDFE15A" w:rsidR="009C4DA6" w:rsidRPr="00264DF1" w:rsidRDefault="009C4DA6" w:rsidP="00264DF1">
                      <w:pPr>
                        <w:pStyle w:val="code"/>
                        <w:rPr>
                          <w:lang w:val="en-US"/>
                        </w:rPr>
                      </w:pPr>
                      <w:r>
                        <w:rPr>
                          <w:lang w:val="en-US"/>
                        </w:rPr>
                        <w:t>}</w:t>
                      </w:r>
                    </w:p>
                  </w:txbxContent>
                </v:textbox>
                <w10:wrap type="square"/>
              </v:shape>
            </w:pict>
          </mc:Fallback>
        </mc:AlternateContent>
      </w:r>
      <w:r>
        <w:t>Animation</w:t>
      </w:r>
      <w:bookmarkEnd w:id="31"/>
    </w:p>
    <w:p w14:paraId="3335465F" w14:textId="12A25179" w:rsidR="00264DF1" w:rsidRPr="00264DF1" w:rsidRDefault="00264DF1" w:rsidP="00264DF1">
      <w:r>
        <w:t xml:space="preserve">The animation object contained the information describe the object movement and store in the following format (Figure 6). This example represented the animation to translate an object from (x:100, y:200) to (x:150, y:100) in 1 second and the easing is linear. More property can be add in the animation, such as orientation, opacity, </w:t>
      </w:r>
      <w:proofErr w:type="spellStart"/>
      <w:r>
        <w:t>scaleX</w:t>
      </w:r>
      <w:proofErr w:type="spellEnd"/>
      <w:r>
        <w:t xml:space="preserve"> and </w:t>
      </w:r>
      <w:proofErr w:type="spellStart"/>
      <w:r>
        <w:t>scaleY</w:t>
      </w:r>
      <w:proofErr w:type="spellEnd"/>
      <w:r>
        <w:t>. This can make the animation to be more enriched. Refer to the appendix to see more supported easing function.</w:t>
      </w:r>
    </w:p>
    <w:p w14:paraId="553C6807" w14:textId="77777777" w:rsidR="00992AAF" w:rsidRDefault="00992AAF">
      <w:pPr>
        <w:rPr>
          <w:rFonts w:asciiTheme="majorHAnsi" w:eastAsiaTheme="majorEastAsia" w:hAnsiTheme="majorHAnsi" w:cstheme="majorBidi"/>
          <w:color w:val="2E74B5" w:themeColor="accent1" w:themeShade="BF"/>
          <w:sz w:val="26"/>
          <w:szCs w:val="26"/>
        </w:rPr>
      </w:pPr>
      <w:r>
        <w:br w:type="page"/>
      </w:r>
    </w:p>
    <w:p w14:paraId="090D4D31" w14:textId="5D3855B2" w:rsidR="00BD103F" w:rsidRPr="00565223" w:rsidRDefault="00BD103F" w:rsidP="00565223">
      <w:pPr>
        <w:pStyle w:val="Heading2"/>
      </w:pPr>
      <w:bookmarkStart w:id="32" w:name="_Toc424546688"/>
      <w:r w:rsidRPr="00565223">
        <w:lastRenderedPageBreak/>
        <w:t>Model</w:t>
      </w:r>
      <w:bookmarkEnd w:id="32"/>
    </w:p>
    <w:p w14:paraId="5E571043" w14:textId="77777777" w:rsidR="00BD103F" w:rsidRPr="00BD103F" w:rsidRDefault="00BD103F" w:rsidP="00565223">
      <w:pPr>
        <w:pStyle w:val="Heading3"/>
      </w:pPr>
      <w:bookmarkStart w:id="33" w:name="_Toc424546689"/>
      <w:r w:rsidRPr="00BD103F">
        <w:t>Structure</w:t>
      </w:r>
      <w:bookmarkEnd w:id="33"/>
      <w:r w:rsidRPr="00BD103F">
        <w:t xml:space="preserve"> </w:t>
      </w:r>
    </w:p>
    <w:p w14:paraId="4D17D4C6" w14:textId="77777777" w:rsidR="00BD103F" w:rsidRDefault="00BD103F" w:rsidP="00BD103F">
      <w:r w:rsidRPr="00BD103F">
        <w:t xml:space="preserve">The width and height property is the coordinate of the model and the “img” property is created by the model constructor. It will base on the URL to reload the image and store to the “img” property. </w:t>
      </w:r>
    </w:p>
    <w:p w14:paraId="438E8377" w14:textId="77777777" w:rsidR="00992AAF" w:rsidRPr="00BD103F" w:rsidRDefault="00992AAF" w:rsidP="00BD103F"/>
    <w:p w14:paraId="264A8221" w14:textId="77777777" w:rsidR="00BD103F" w:rsidRDefault="00BD103F" w:rsidP="00BD103F">
      <w:r w:rsidRPr="00BD103F">
        <w:t>The other property is used of the animation, such as rotation, scale and change of opacity. Each of the object will be associate with an array indexed by the object name and zIndex.</w:t>
      </w:r>
    </w:p>
    <w:p w14:paraId="10B831A5" w14:textId="68F446A7" w:rsidR="00905DD6" w:rsidRDefault="00905DD6" w:rsidP="00BD103F">
      <w:r>
        <w:t xml:space="preserve">The model also containing the property at different time. </w:t>
      </w:r>
      <w:r w:rsidR="00800DD4">
        <w:t>They are “current”, “last” and “final”. The “current” and “last” property is used to clearing the old and new regions when the model need to be updated. The final property is used to append an animation or setting the model manually by the model method “set()”.</w:t>
      </w:r>
    </w:p>
    <w:p w14:paraId="40326909" w14:textId="12F7C357" w:rsidR="00800DD4" w:rsidRDefault="00800DD4" w:rsidP="00BD103F">
      <w:r>
        <w:t xml:space="preserve">There are also some other property for the QoS system, such as the QoS Level and the last skipped time. </w:t>
      </w:r>
    </w:p>
    <w:p w14:paraId="20C56EA0" w14:textId="77777777" w:rsidR="0056567C" w:rsidRPr="00BD103F" w:rsidRDefault="0056567C" w:rsidP="00BD103F"/>
    <w:p w14:paraId="136EE96F" w14:textId="77777777" w:rsidR="00BD103F" w:rsidRPr="00BD103F" w:rsidRDefault="00BD103F" w:rsidP="00565223">
      <w:pPr>
        <w:pStyle w:val="Heading3"/>
      </w:pPr>
      <w:bookmarkStart w:id="34" w:name="_Toc424546690"/>
      <w:r w:rsidRPr="00BD103F">
        <w:t>Constructor</w:t>
      </w:r>
      <w:bookmarkEnd w:id="34"/>
      <w:r w:rsidRPr="00BD103F">
        <w:t xml:space="preserve"> </w:t>
      </w:r>
    </w:p>
    <w:p w14:paraId="20FDF8B4" w14:textId="77777777" w:rsidR="00BD103F" w:rsidRPr="00BD103F" w:rsidRDefault="00BD103F" w:rsidP="00BD103F">
      <w:r w:rsidRPr="00BD103F">
        <w:t xml:space="preserve">The model constructor allow developer to create any model need to be animated in the canvas. The current framework only implemented the image model constructor. The other type of model will be implemented in the following stage. </w:t>
      </w:r>
    </w:p>
    <w:p w14:paraId="4DC501FA" w14:textId="798DFC90" w:rsidR="0056567C" w:rsidRDefault="00BD103F" w:rsidP="00BD103F">
      <w:r w:rsidRPr="00BD103F">
        <w:t xml:space="preserve">Different type of the model will be parsed by different constructor. For the image type, the constructor will load the image and with the width and height property in the model. If the type of the model is an arbitrary canvas model, it will be draw on a static off screen canvas and store it to the “img” property. The reason is this can save the time of rasterize the image when drawing it to the canvas on each frame. </w:t>
      </w:r>
    </w:p>
    <w:p w14:paraId="571F180C" w14:textId="77777777" w:rsidR="0056567C" w:rsidRDefault="0056567C">
      <w:r>
        <w:br w:type="page"/>
      </w:r>
    </w:p>
    <w:p w14:paraId="677E2CB3" w14:textId="17115157" w:rsidR="00EC0B02" w:rsidRDefault="00EC0B02" w:rsidP="00EC0B02">
      <w:pPr>
        <w:pStyle w:val="Heading2"/>
      </w:pPr>
      <w:bookmarkStart w:id="35" w:name="_Toc424546691"/>
      <w:r>
        <w:lastRenderedPageBreak/>
        <w:t>Util</w:t>
      </w:r>
      <w:bookmarkEnd w:id="35"/>
    </w:p>
    <w:p w14:paraId="1388EFCE" w14:textId="5E2F6CEE" w:rsidR="009C3ED2" w:rsidRDefault="00EC0B02" w:rsidP="0056567C">
      <w:r>
        <w:t xml:space="preserve">This is a static class for storing shared method or function. For example the easing function, </w:t>
      </w:r>
      <w:proofErr w:type="spellStart"/>
      <w:r>
        <w:t>getBox</w:t>
      </w:r>
      <w:proofErr w:type="spellEnd"/>
      <w:r>
        <w:t xml:space="preserve"> function and </w:t>
      </w:r>
      <w:proofErr w:type="spellStart"/>
      <w:r>
        <w:t>simpleObjectClone</w:t>
      </w:r>
      <w:proofErr w:type="spellEnd"/>
      <w:r>
        <w:t xml:space="preserve"> function. </w:t>
      </w:r>
    </w:p>
    <w:p w14:paraId="5C72BD00" w14:textId="77777777" w:rsidR="0056567C" w:rsidRDefault="0056567C" w:rsidP="0056567C">
      <w:pPr>
        <w:rPr>
          <w:rFonts w:asciiTheme="majorHAnsi" w:eastAsiaTheme="majorEastAsia" w:hAnsiTheme="majorHAnsi" w:cstheme="majorBidi"/>
          <w:color w:val="2E74B5" w:themeColor="accent1" w:themeShade="BF"/>
          <w:sz w:val="26"/>
          <w:szCs w:val="26"/>
        </w:rPr>
      </w:pPr>
    </w:p>
    <w:p w14:paraId="10AC6C69" w14:textId="0D8DC9F2" w:rsidR="009C3ED2" w:rsidRDefault="009C3ED2" w:rsidP="009C3ED2">
      <w:pPr>
        <w:pStyle w:val="Heading2"/>
      </w:pPr>
      <w:bookmarkStart w:id="36" w:name="_Toc424546692"/>
      <w:r>
        <w:t>Put every together</w:t>
      </w:r>
      <w:bookmarkEnd w:id="36"/>
    </w:p>
    <w:p w14:paraId="531B1C98" w14:textId="5D658D4D" w:rsidR="009C3ED2" w:rsidRDefault="009C3ED2" w:rsidP="009C3ED2">
      <w:r>
        <w:t>User use the “Framework” as a start point to create a “layer”, and add a “model” to the “layer”. Each “model” has their own “timeline”, inside the “timeline” there are two queue, “</w:t>
      </w:r>
      <w:proofErr w:type="spellStart"/>
      <w:r>
        <w:t>animationQueue</w:t>
      </w:r>
      <w:proofErr w:type="spellEnd"/>
      <w:r>
        <w:t>” and “</w:t>
      </w:r>
      <w:proofErr w:type="spellStart"/>
      <w:r>
        <w:t>frameQueue</w:t>
      </w:r>
      <w:proofErr w:type="spellEnd"/>
      <w:r>
        <w:t>”. When user add an “animation” to a “model”, the “animation” will be stored into the “</w:t>
      </w:r>
      <w:proofErr w:type="spellStart"/>
      <w:r>
        <w:t>animationQueue</w:t>
      </w:r>
      <w:proofErr w:type="spellEnd"/>
      <w:r>
        <w:t>”. When an “animation” has been processed, it become a serial of “frames” and it will be stored into the “</w:t>
      </w:r>
      <w:proofErr w:type="spellStart"/>
      <w:r>
        <w:t>frameQueue</w:t>
      </w:r>
      <w:proofErr w:type="spellEnd"/>
      <w:r>
        <w:t xml:space="preserve">”. In short, the frames are compiled/processed animation which are serials of values. </w:t>
      </w:r>
    </w:p>
    <w:p w14:paraId="66E13036" w14:textId="77777777" w:rsidR="009C3ED2" w:rsidRDefault="009C3ED2" w:rsidP="009C3ED2"/>
    <w:p w14:paraId="49BF2343" w14:textId="77777777" w:rsidR="00E94476" w:rsidRDefault="00E94476" w:rsidP="009C3ED2">
      <w:r>
        <w:t>In each ticking or rendering cycle, there are mainly two functions will be invoked, and they are “</w:t>
      </w:r>
      <w:proofErr w:type="spellStart"/>
      <w:r>
        <w:t>renderer.render</w:t>
      </w:r>
      <w:proofErr w:type="spellEnd"/>
      <w:r>
        <w:t>()”, and “</w:t>
      </w:r>
      <w:proofErr w:type="spellStart"/>
      <w:r>
        <w:t>AnimationManager.processAnimation</w:t>
      </w:r>
      <w:proofErr w:type="spellEnd"/>
      <w:r>
        <w:t>()”. The “</w:t>
      </w:r>
      <w:proofErr w:type="spellStart"/>
      <w:r>
        <w:t>renderer.render</w:t>
      </w:r>
      <w:proofErr w:type="spellEnd"/>
      <w:r>
        <w:t>()” has 3 mission, execute the QoS control code, “</w:t>
      </w:r>
      <w:proofErr w:type="spellStart"/>
      <w:r>
        <w:t>layer.renderOnBuffer</w:t>
      </w:r>
      <w:proofErr w:type="spellEnd"/>
      <w:r>
        <w:t>()“ and “</w:t>
      </w:r>
      <w:proofErr w:type="spellStart"/>
      <w:r>
        <w:t>layerrenderOnCanvas</w:t>
      </w:r>
      <w:proofErr w:type="spellEnd"/>
      <w:r>
        <w:t>()”. The QoS control code is the flow chart mentioned above.</w:t>
      </w:r>
    </w:p>
    <w:p w14:paraId="787F4CE1" w14:textId="77777777" w:rsidR="00E94476" w:rsidRDefault="00E94476" w:rsidP="009C3ED2"/>
    <w:p w14:paraId="6656C4CF" w14:textId="5D7418F8" w:rsidR="009C3ED2" w:rsidRDefault="00E94476" w:rsidP="009C3ED2">
      <w:r>
        <w:t>The function of “</w:t>
      </w:r>
      <w:proofErr w:type="spellStart"/>
      <w:r>
        <w:t>renderOnBuffer</w:t>
      </w:r>
      <w:proofErr w:type="spellEnd"/>
      <w:r>
        <w:t>()” of layer is loop through all the models and fire the “</w:t>
      </w:r>
      <w:proofErr w:type="spellStart"/>
      <w:r>
        <w:t>dispatchAniamtion</w:t>
      </w:r>
      <w:proofErr w:type="spellEnd"/>
      <w:r>
        <w:t>()” to trigger the “model” request new frame from timeline and update the model’s property if needed. If the model is updated, it will set the “</w:t>
      </w:r>
      <w:proofErr w:type="spellStart"/>
      <w:r>
        <w:t>isActive</w:t>
      </w:r>
      <w:proofErr w:type="spellEnd"/>
      <w:r>
        <w:t xml:space="preserve">” flag </w:t>
      </w:r>
      <w:r w:rsidR="002D5076">
        <w:t xml:space="preserve">to on </w:t>
      </w:r>
      <w:r>
        <w:t>and the “layer” will clear the the old and new region</w:t>
      </w:r>
      <w:r w:rsidR="002D5076">
        <w:t xml:space="preserve"> and add these regions to the “</w:t>
      </w:r>
      <w:proofErr w:type="spellStart"/>
      <w:r w:rsidR="002D5076">
        <w:t>dirtyRegions</w:t>
      </w:r>
      <w:proofErr w:type="spellEnd"/>
      <w:r w:rsidR="002D5076">
        <w:t>”</w:t>
      </w:r>
      <w:r>
        <w:t xml:space="preserve"> of the model and using the function of “</w:t>
      </w:r>
      <w:proofErr w:type="spellStart"/>
      <w:r w:rsidR="002D5076" w:rsidRPr="002D5076">
        <w:t>sptialHashingMappig</w:t>
      </w:r>
      <w:r>
        <w:t>.</w:t>
      </w:r>
      <w:r w:rsidRPr="00E94476">
        <w:t>updateAndSetNearModelRerender</w:t>
      </w:r>
      <w:proofErr w:type="spellEnd"/>
      <w:r>
        <w:t>(model)”</w:t>
      </w:r>
      <w:r w:rsidR="002D5076">
        <w:t>. This function will set the related models’ “</w:t>
      </w:r>
      <w:proofErr w:type="spellStart"/>
      <w:r w:rsidR="002D5076" w:rsidRPr="002D5076">
        <w:t>needRender</w:t>
      </w:r>
      <w:proofErr w:type="spellEnd"/>
      <w:r w:rsidR="002D5076">
        <w:t xml:space="preserve">” flag to on and update the mapping. </w:t>
      </w:r>
    </w:p>
    <w:p w14:paraId="308571FD" w14:textId="77777777" w:rsidR="002D5076" w:rsidRDefault="002D5076" w:rsidP="009C3ED2"/>
    <w:p w14:paraId="6DD6D46D" w14:textId="4378D652" w:rsidR="002D5076" w:rsidRDefault="002D5076" w:rsidP="009C3ED2">
      <w:r>
        <w:t>When all models has be invoked the “</w:t>
      </w:r>
      <w:proofErr w:type="spellStart"/>
      <w:r>
        <w:t>dispatchAnimation</w:t>
      </w:r>
      <w:proofErr w:type="spellEnd"/>
      <w:r>
        <w:t>()” and updated the mapping, the layer will loop through the models list again and render the models to the “</w:t>
      </w:r>
      <w:proofErr w:type="spellStart"/>
      <w:r>
        <w:t>bufferCanvas</w:t>
      </w:r>
      <w:proofErr w:type="spellEnd"/>
      <w:r>
        <w:t>” with the “</w:t>
      </w:r>
      <w:proofErr w:type="spellStart"/>
      <w:r w:rsidRPr="002D5076">
        <w:t>needRender</w:t>
      </w:r>
      <w:proofErr w:type="spellEnd"/>
      <w:r>
        <w:t xml:space="preserve">” flag is on. </w:t>
      </w:r>
    </w:p>
    <w:p w14:paraId="07FC2BE2" w14:textId="77777777" w:rsidR="002D5076" w:rsidRDefault="002D5076" w:rsidP="009C3ED2"/>
    <w:p w14:paraId="702C2E1A" w14:textId="374B65BB" w:rsidR="002D5076" w:rsidRDefault="002D5076" w:rsidP="009C3ED2">
      <w:r>
        <w:lastRenderedPageBreak/>
        <w:t>After the “</w:t>
      </w:r>
      <w:proofErr w:type="spellStart"/>
      <w:r>
        <w:t>renderOnBuffer</w:t>
      </w:r>
      <w:proofErr w:type="spellEnd"/>
      <w:r>
        <w:t>” is completed, the “</w:t>
      </w:r>
      <w:proofErr w:type="spellStart"/>
      <w:r>
        <w:t>layer.renderOnCanvas</w:t>
      </w:r>
      <w:proofErr w:type="spellEnd"/>
      <w:r>
        <w:t>()” will be invoked, and this function will loop through the “</w:t>
      </w:r>
      <w:proofErr w:type="spellStart"/>
      <w:r>
        <w:t>dirtyRegions</w:t>
      </w:r>
      <w:proofErr w:type="spellEnd"/>
      <w:r>
        <w:t>” list to copy the pixels inside each region to the canvas. This is all the rendering pipeline.</w:t>
      </w:r>
    </w:p>
    <w:p w14:paraId="791643B5" w14:textId="77777777" w:rsidR="002D5076" w:rsidRDefault="002D5076" w:rsidP="009C3ED2"/>
    <w:p w14:paraId="6D6CFA05" w14:textId="473062AE" w:rsidR="002D5076" w:rsidRDefault="002D5076" w:rsidP="009C3ED2">
      <w:r>
        <w:t>The remain is “</w:t>
      </w:r>
      <w:proofErr w:type="spellStart"/>
      <w:r>
        <w:t>AnimationManager.processAnimation</w:t>
      </w:r>
      <w:proofErr w:type="spellEnd"/>
      <w:r>
        <w:t xml:space="preserve">(). This function will loop through all the models (on all layers) </w:t>
      </w:r>
      <w:r w:rsidR="00E74642">
        <w:t>and compile the “Animation” into “Frames”. The step is get the first animation from the “</w:t>
      </w:r>
      <w:proofErr w:type="spellStart"/>
      <w:r w:rsidR="00E74642">
        <w:t>model.timeline.animationQueue</w:t>
      </w:r>
      <w:proofErr w:type="spellEnd"/>
      <w:r w:rsidR="00E74642">
        <w:t>”, pass the animation to the “AnimationHashMap” the “AnimationHashMap” will translate the “Animation” into “delta instruction” and looking into the mapping” If all the “Animation” is find in the mapping, it will return the complete frame to the “AnimationManager” and it will push the “frame” into the “</w:t>
      </w:r>
      <w:proofErr w:type="spellStart"/>
      <w:r w:rsidR="00E74642">
        <w:t>frameQueue</w:t>
      </w:r>
      <w:proofErr w:type="spellEnd"/>
      <w:r w:rsidR="00E74642">
        <w:t xml:space="preserve">”. If there is some animation is not found in the mapping, it will return a frame with the duration -1 and add the “delta instruction” to the </w:t>
      </w:r>
      <w:r w:rsidR="0056567C">
        <w:t>“</w:t>
      </w:r>
      <w:proofErr w:type="spellStart"/>
      <w:r w:rsidR="00E74642">
        <w:t>processQueue</w:t>
      </w:r>
      <w:proofErr w:type="spellEnd"/>
      <w:r w:rsidR="0056567C">
        <w:t>”</w:t>
      </w:r>
      <w:r w:rsidR="00E74642">
        <w:t xml:space="preserve">. When all the models are looped though, the “AnimationManager” will send to </w:t>
      </w:r>
      <w:r w:rsidR="0056567C">
        <w:t>“</w:t>
      </w:r>
      <w:proofErr w:type="spellStart"/>
      <w:r w:rsidR="00E74642">
        <w:t>processQueue</w:t>
      </w:r>
      <w:proofErr w:type="spellEnd"/>
      <w:r w:rsidR="0056567C">
        <w:t>”</w:t>
      </w:r>
      <w:r w:rsidR="00E74642">
        <w:t xml:space="preserve"> to the web workers to process. The “</w:t>
      </w:r>
      <w:proofErr w:type="spellStart"/>
      <w:r w:rsidR="00E74642">
        <w:t>processQueue</w:t>
      </w:r>
      <w:proofErr w:type="spellEnd"/>
      <w:r w:rsidR="00E74642">
        <w:t xml:space="preserve">” is a list of missing mapping of the “delta instruction”. The job of the web worker is complete the mapping. </w:t>
      </w:r>
      <w:r w:rsidR="0056567C">
        <w:t>When the web workers is completed and send back the result to the “AnimationManager”, it will push the result to the mapping in “AnimationHashMap” for later reference. In next rendering cycle, the “AnimationManager” will send the same animation missed in last cycle to the “AnimationHashMap” and this time the animation will successfully compiled into frames and appended into the “</w:t>
      </w:r>
      <w:proofErr w:type="spellStart"/>
      <w:r w:rsidR="0056567C">
        <w:t>framesQueue</w:t>
      </w:r>
      <w:proofErr w:type="spellEnd"/>
      <w:r w:rsidR="0056567C">
        <w:t>” in the “</w:t>
      </w:r>
      <w:proofErr w:type="spellStart"/>
      <w:r w:rsidR="0056567C">
        <w:t>timelime</w:t>
      </w:r>
      <w:proofErr w:type="spellEnd"/>
      <w:r w:rsidR="0056567C">
        <w:t>” and ready for updated the model and rendering.</w:t>
      </w:r>
    </w:p>
    <w:p w14:paraId="42C5B605" w14:textId="77777777" w:rsidR="0056567C" w:rsidRDefault="0056567C" w:rsidP="009C3ED2"/>
    <w:p w14:paraId="4697193F" w14:textId="7CB49880" w:rsidR="0056567C" w:rsidRPr="009C3ED2" w:rsidRDefault="0056567C" w:rsidP="009C3ED2">
      <w:r>
        <w:t xml:space="preserve">This is the Animation processing pipeline. </w:t>
      </w:r>
    </w:p>
    <w:p w14:paraId="359DF3B9" w14:textId="41C7A63A" w:rsidR="005C1E23" w:rsidRDefault="005C1E23">
      <w:r>
        <w:br w:type="page"/>
      </w:r>
    </w:p>
    <w:p w14:paraId="6DEFA9E8" w14:textId="798AE28C" w:rsidR="003F0E69" w:rsidRDefault="003F0E69" w:rsidP="003F0E69">
      <w:pPr>
        <w:pStyle w:val="Heading1"/>
      </w:pPr>
      <w:bookmarkStart w:id="37" w:name="_Toc424546693"/>
      <w:r>
        <w:lastRenderedPageBreak/>
        <w:t>Statistical result</w:t>
      </w:r>
      <w:bookmarkEnd w:id="37"/>
    </w:p>
    <w:p w14:paraId="35EAF140" w14:textId="7EA4462D" w:rsidR="00BA46C4" w:rsidRPr="00BA46C4" w:rsidRDefault="00BA46C4" w:rsidP="00BA46C4">
      <w:pPr>
        <w:pStyle w:val="Heading2"/>
      </w:pPr>
      <w:bookmarkStart w:id="38" w:name="_Toc424546694"/>
      <w:r>
        <w:t>Designed Test Cases</w:t>
      </w:r>
      <w:bookmarkEnd w:id="38"/>
    </w:p>
    <w:p w14:paraId="229BC98F" w14:textId="74FE61DC" w:rsidR="004D40A9" w:rsidRDefault="004D40A9" w:rsidP="004D40A9">
      <w:pPr>
        <w:pStyle w:val="Caption"/>
        <w:keepNext/>
      </w:pPr>
      <w:r>
        <w:t xml:space="preserve">Table </w:t>
      </w:r>
      <w:fldSimple w:instr=" SEQ Table \* ARABIC ">
        <w:r w:rsidR="009C4DA6">
          <w:rPr>
            <w:noProof/>
          </w:rPr>
          <w:t>1</w:t>
        </w:r>
      </w:fldSimple>
    </w:p>
    <w:tbl>
      <w:tblPr>
        <w:tblStyle w:val="TableGrid"/>
        <w:tblW w:w="0" w:type="auto"/>
        <w:tblLook w:val="04A0" w:firstRow="1" w:lastRow="0" w:firstColumn="1" w:lastColumn="0" w:noHBand="0" w:noVBand="1"/>
      </w:tblPr>
      <w:tblGrid>
        <w:gridCol w:w="2252"/>
        <w:gridCol w:w="2253"/>
        <w:gridCol w:w="2252"/>
        <w:gridCol w:w="2169"/>
      </w:tblGrid>
      <w:tr w:rsidR="00BA46C4" w14:paraId="512EFBAD" w14:textId="77777777" w:rsidTr="00304920">
        <w:trPr>
          <w:trHeight w:val="803"/>
        </w:trPr>
        <w:tc>
          <w:tcPr>
            <w:tcW w:w="2252" w:type="dxa"/>
          </w:tcPr>
          <w:p w14:paraId="276CDEE2" w14:textId="23A1B1E8" w:rsidR="00BA46C4" w:rsidRDefault="00304920" w:rsidP="00304920">
            <w:pPr>
              <w:jc w:val="center"/>
            </w:pPr>
            <w:r>
              <w:t>System Setting</w:t>
            </w:r>
          </w:p>
        </w:tc>
        <w:tc>
          <w:tcPr>
            <w:tcW w:w="2253" w:type="dxa"/>
          </w:tcPr>
          <w:p w14:paraId="16AF3E49" w14:textId="77777777" w:rsidR="00BA46C4" w:rsidRDefault="00BA46C4" w:rsidP="00304920">
            <w:pPr>
              <w:jc w:val="center"/>
            </w:pPr>
            <w:r>
              <w:t>QoS</w:t>
            </w:r>
          </w:p>
        </w:tc>
        <w:tc>
          <w:tcPr>
            <w:tcW w:w="2252" w:type="dxa"/>
          </w:tcPr>
          <w:p w14:paraId="5BF53EDD" w14:textId="77777777" w:rsidR="00BA46C4" w:rsidRDefault="00BA46C4" w:rsidP="00304920">
            <w:pPr>
              <w:jc w:val="center"/>
            </w:pPr>
            <w:r>
              <w:t>Spatial Hashing</w:t>
            </w:r>
          </w:p>
        </w:tc>
        <w:tc>
          <w:tcPr>
            <w:tcW w:w="2169" w:type="dxa"/>
          </w:tcPr>
          <w:p w14:paraId="6A79794A" w14:textId="77777777" w:rsidR="00BA46C4" w:rsidRDefault="00BA46C4" w:rsidP="00304920">
            <w:pPr>
              <w:jc w:val="center"/>
            </w:pPr>
            <w:r>
              <w:t>Deadline</w:t>
            </w:r>
          </w:p>
        </w:tc>
      </w:tr>
      <w:tr w:rsidR="00BA46C4" w14:paraId="7045F0BB" w14:textId="77777777" w:rsidTr="00304920">
        <w:trPr>
          <w:trHeight w:val="803"/>
        </w:trPr>
        <w:tc>
          <w:tcPr>
            <w:tcW w:w="2252" w:type="dxa"/>
          </w:tcPr>
          <w:p w14:paraId="1279F5FD" w14:textId="7A80A9A4" w:rsidR="00BA46C4" w:rsidRDefault="00BA46C4" w:rsidP="00BA46C4">
            <w:pPr>
              <w:pStyle w:val="ListParagraph"/>
              <w:numPr>
                <w:ilvl w:val="0"/>
                <w:numId w:val="35"/>
              </w:numPr>
              <w:spacing w:line="240" w:lineRule="auto"/>
            </w:pPr>
            <w:r>
              <w:t>QoS SH 40</w:t>
            </w:r>
          </w:p>
        </w:tc>
        <w:tc>
          <w:tcPr>
            <w:tcW w:w="2253" w:type="dxa"/>
          </w:tcPr>
          <w:p w14:paraId="6BDEB217" w14:textId="77777777" w:rsidR="00BA46C4" w:rsidRDefault="00BA46C4" w:rsidP="00F275C6">
            <w:r>
              <w:t>Enable</w:t>
            </w:r>
          </w:p>
        </w:tc>
        <w:tc>
          <w:tcPr>
            <w:tcW w:w="2252" w:type="dxa"/>
          </w:tcPr>
          <w:p w14:paraId="59630B9F" w14:textId="77777777" w:rsidR="00BA46C4" w:rsidRDefault="00BA46C4" w:rsidP="00F275C6">
            <w:r>
              <w:t>Enable</w:t>
            </w:r>
          </w:p>
        </w:tc>
        <w:tc>
          <w:tcPr>
            <w:tcW w:w="2169" w:type="dxa"/>
          </w:tcPr>
          <w:p w14:paraId="47C1C8EC" w14:textId="77777777" w:rsidR="00BA46C4" w:rsidRDefault="00BA46C4" w:rsidP="00F275C6">
            <w:r>
              <w:t>40ms</w:t>
            </w:r>
          </w:p>
        </w:tc>
      </w:tr>
      <w:tr w:rsidR="00BA46C4" w14:paraId="2DEC0DE0" w14:textId="77777777" w:rsidTr="00304920">
        <w:trPr>
          <w:trHeight w:val="803"/>
        </w:trPr>
        <w:tc>
          <w:tcPr>
            <w:tcW w:w="2252" w:type="dxa"/>
          </w:tcPr>
          <w:p w14:paraId="46311E75" w14:textId="0CFA4E19" w:rsidR="00BA46C4" w:rsidRDefault="00BA46C4" w:rsidP="00276A2A">
            <w:pPr>
              <w:pStyle w:val="ListParagraph"/>
              <w:numPr>
                <w:ilvl w:val="0"/>
                <w:numId w:val="35"/>
              </w:numPr>
              <w:tabs>
                <w:tab w:val="right" w:pos="2036"/>
              </w:tabs>
              <w:spacing w:line="240" w:lineRule="auto"/>
            </w:pPr>
            <w:r>
              <w:t>QoS SH 20</w:t>
            </w:r>
          </w:p>
        </w:tc>
        <w:tc>
          <w:tcPr>
            <w:tcW w:w="2253" w:type="dxa"/>
          </w:tcPr>
          <w:p w14:paraId="656A5754" w14:textId="77777777" w:rsidR="00BA46C4" w:rsidRDefault="00BA46C4" w:rsidP="00F275C6">
            <w:r>
              <w:t>Enable</w:t>
            </w:r>
          </w:p>
        </w:tc>
        <w:tc>
          <w:tcPr>
            <w:tcW w:w="2252" w:type="dxa"/>
          </w:tcPr>
          <w:p w14:paraId="3BA50FC7" w14:textId="77777777" w:rsidR="00BA46C4" w:rsidRDefault="00BA46C4" w:rsidP="00F275C6">
            <w:r>
              <w:t>Enable</w:t>
            </w:r>
          </w:p>
        </w:tc>
        <w:tc>
          <w:tcPr>
            <w:tcW w:w="2169" w:type="dxa"/>
          </w:tcPr>
          <w:p w14:paraId="465B0C1A" w14:textId="77777777" w:rsidR="00BA46C4" w:rsidRDefault="00BA46C4" w:rsidP="00F275C6">
            <w:r>
              <w:t>20ms</w:t>
            </w:r>
          </w:p>
        </w:tc>
      </w:tr>
      <w:tr w:rsidR="00BA46C4" w14:paraId="3A180B56" w14:textId="77777777" w:rsidTr="00304920">
        <w:trPr>
          <w:trHeight w:val="803"/>
        </w:trPr>
        <w:tc>
          <w:tcPr>
            <w:tcW w:w="2252" w:type="dxa"/>
          </w:tcPr>
          <w:p w14:paraId="53DD0857" w14:textId="60785138" w:rsidR="00BA46C4" w:rsidRDefault="00BA46C4" w:rsidP="00BA46C4">
            <w:pPr>
              <w:pStyle w:val="ListParagraph"/>
              <w:numPr>
                <w:ilvl w:val="0"/>
                <w:numId w:val="35"/>
              </w:numPr>
              <w:tabs>
                <w:tab w:val="right" w:pos="2036"/>
              </w:tabs>
              <w:spacing w:line="240" w:lineRule="auto"/>
            </w:pPr>
            <w:r>
              <w:t>QoS SH</w:t>
            </w:r>
          </w:p>
        </w:tc>
        <w:tc>
          <w:tcPr>
            <w:tcW w:w="2253" w:type="dxa"/>
          </w:tcPr>
          <w:p w14:paraId="6195D3C3" w14:textId="0102EDF8" w:rsidR="00BA46C4" w:rsidRDefault="00BA46C4" w:rsidP="00F275C6">
            <w:r>
              <w:t>Enable</w:t>
            </w:r>
          </w:p>
        </w:tc>
        <w:tc>
          <w:tcPr>
            <w:tcW w:w="2252" w:type="dxa"/>
          </w:tcPr>
          <w:p w14:paraId="4BE9B7BB" w14:textId="686FF0A6" w:rsidR="00BA46C4" w:rsidRDefault="00BA46C4" w:rsidP="00F275C6">
            <w:r>
              <w:t>Enable</w:t>
            </w:r>
          </w:p>
        </w:tc>
        <w:tc>
          <w:tcPr>
            <w:tcW w:w="2169" w:type="dxa"/>
          </w:tcPr>
          <w:p w14:paraId="603A5D3E" w14:textId="296FFAEE" w:rsidR="00BA46C4" w:rsidRDefault="00BA46C4" w:rsidP="00F275C6">
            <w:r>
              <w:t>Disable</w:t>
            </w:r>
          </w:p>
        </w:tc>
      </w:tr>
      <w:tr w:rsidR="00BA46C4" w14:paraId="49D18AAE" w14:textId="77777777" w:rsidTr="00556331">
        <w:trPr>
          <w:trHeight w:val="800"/>
        </w:trPr>
        <w:tc>
          <w:tcPr>
            <w:tcW w:w="2252" w:type="dxa"/>
          </w:tcPr>
          <w:p w14:paraId="4777A6BA" w14:textId="7992CB1A" w:rsidR="00BA46C4" w:rsidRDefault="00BA46C4" w:rsidP="00276A2A">
            <w:pPr>
              <w:pStyle w:val="ListParagraph"/>
              <w:numPr>
                <w:ilvl w:val="0"/>
                <w:numId w:val="35"/>
              </w:numPr>
              <w:spacing w:line="240" w:lineRule="auto"/>
            </w:pPr>
            <w:r>
              <w:t>SH</w:t>
            </w:r>
          </w:p>
        </w:tc>
        <w:tc>
          <w:tcPr>
            <w:tcW w:w="2253" w:type="dxa"/>
          </w:tcPr>
          <w:p w14:paraId="54440828" w14:textId="1CCC5D40" w:rsidR="00BA46C4" w:rsidRDefault="00BA46C4" w:rsidP="00F275C6">
            <w:r>
              <w:t>Disable</w:t>
            </w:r>
          </w:p>
        </w:tc>
        <w:tc>
          <w:tcPr>
            <w:tcW w:w="2252" w:type="dxa"/>
          </w:tcPr>
          <w:p w14:paraId="50F9D786" w14:textId="67222615" w:rsidR="00BA46C4" w:rsidRDefault="00BA46C4" w:rsidP="00F275C6">
            <w:r>
              <w:t>Enable</w:t>
            </w:r>
          </w:p>
        </w:tc>
        <w:tc>
          <w:tcPr>
            <w:tcW w:w="2169" w:type="dxa"/>
          </w:tcPr>
          <w:p w14:paraId="1BCE0639" w14:textId="241BD88F" w:rsidR="00BA46C4" w:rsidRDefault="00BA46C4" w:rsidP="00F275C6">
            <w:r>
              <w:t>Disable</w:t>
            </w:r>
          </w:p>
        </w:tc>
      </w:tr>
      <w:tr w:rsidR="00BA46C4" w14:paraId="66BBA223" w14:textId="77777777" w:rsidTr="00304920">
        <w:trPr>
          <w:trHeight w:val="803"/>
        </w:trPr>
        <w:tc>
          <w:tcPr>
            <w:tcW w:w="2252" w:type="dxa"/>
          </w:tcPr>
          <w:p w14:paraId="7CD71DB7" w14:textId="0C5D43FC" w:rsidR="00BA46C4" w:rsidRDefault="00BA46C4" w:rsidP="00BA46C4">
            <w:pPr>
              <w:pStyle w:val="ListParagraph"/>
              <w:numPr>
                <w:ilvl w:val="0"/>
                <w:numId w:val="35"/>
              </w:numPr>
              <w:spacing w:line="240" w:lineRule="auto"/>
            </w:pPr>
            <w:r>
              <w:t>Baseline</w:t>
            </w:r>
          </w:p>
        </w:tc>
        <w:tc>
          <w:tcPr>
            <w:tcW w:w="2253" w:type="dxa"/>
          </w:tcPr>
          <w:p w14:paraId="639BE4AC" w14:textId="1B97AFEA" w:rsidR="00BA46C4" w:rsidRDefault="00BA46C4" w:rsidP="00F275C6">
            <w:r>
              <w:t>Disable</w:t>
            </w:r>
          </w:p>
        </w:tc>
        <w:tc>
          <w:tcPr>
            <w:tcW w:w="2252" w:type="dxa"/>
          </w:tcPr>
          <w:p w14:paraId="6EA0899A" w14:textId="25445CF5" w:rsidR="00BA46C4" w:rsidRDefault="00BA46C4" w:rsidP="00F275C6">
            <w:r>
              <w:t>Disable</w:t>
            </w:r>
          </w:p>
        </w:tc>
        <w:tc>
          <w:tcPr>
            <w:tcW w:w="2169" w:type="dxa"/>
          </w:tcPr>
          <w:p w14:paraId="1FCBC119" w14:textId="4AAED847" w:rsidR="00BA46C4" w:rsidRDefault="00BA46C4" w:rsidP="00F275C6">
            <w:r>
              <w:t>Disable</w:t>
            </w:r>
          </w:p>
        </w:tc>
      </w:tr>
    </w:tbl>
    <w:p w14:paraId="039FC146" w14:textId="6B12D7FF" w:rsidR="00BA46C4" w:rsidRDefault="00BA46C4" w:rsidP="0056567C">
      <w:r>
        <w:t xml:space="preserve">The QoS is trying to skip some of the object rendering in order to reduce the </w:t>
      </w:r>
      <w:r w:rsidR="00A67E25">
        <w:t xml:space="preserve">number of </w:t>
      </w:r>
      <w:r>
        <w:t xml:space="preserve">rendering job, so it can only produce stable </w:t>
      </w:r>
      <w:r w:rsidR="00A67E25">
        <w:t xml:space="preserve">an </w:t>
      </w:r>
      <w:r>
        <w:t>animation when Spatial Hashing rendering is enabled.</w:t>
      </w:r>
      <w:r w:rsidR="00304920">
        <w:t xml:space="preserve"> </w:t>
      </w:r>
      <w:r w:rsidR="00A67E25">
        <w:t xml:space="preserve">The </w:t>
      </w:r>
      <w:r w:rsidR="006D11C6">
        <w:t xml:space="preserve">images </w:t>
      </w:r>
      <w:r w:rsidR="00A67E25">
        <w:t xml:space="preserve">with </w:t>
      </w:r>
      <w:r w:rsidR="006D11C6">
        <w:t xml:space="preserve">the setting </w:t>
      </w:r>
      <w:r w:rsidR="00A67E25">
        <w:t xml:space="preserve">QoS enable and Spatial Hashing disable will </w:t>
      </w:r>
      <w:r w:rsidR="006D11C6">
        <w:t xml:space="preserve">be </w:t>
      </w:r>
      <w:r w:rsidR="00A67E25" w:rsidRPr="00A67E25">
        <w:t>flashing</w:t>
      </w:r>
      <w:r w:rsidR="00A67E25">
        <w:t xml:space="preserve"> or disappear</w:t>
      </w:r>
      <w:r w:rsidR="006D11C6">
        <w:t>. It is not a feasible setting and solution for making animation,</w:t>
      </w:r>
      <w:r w:rsidR="00A67E25">
        <w:t xml:space="preserve"> therefore not tested in here. </w:t>
      </w:r>
    </w:p>
    <w:p w14:paraId="51708814" w14:textId="60AA2369" w:rsidR="006D5A70" w:rsidRPr="00BA46C4" w:rsidRDefault="006D5A70" w:rsidP="00BA46C4">
      <w:r>
        <w:t xml:space="preserve">These test case is generated by </w:t>
      </w:r>
      <w:r w:rsidR="003876C8">
        <w:t>JavaScript and run one by one automatically. The first setting is ran two time to “warm up” the CPU. Because the new CPU have a turbo boost feature, it can speed up the CPU for a few second until the heat generated is over the heats ink can bear.  The first setting is not count into the result. Each of the setting is last 10 second.</w:t>
      </w:r>
    </w:p>
    <w:p w14:paraId="1EC30373" w14:textId="77777777" w:rsidR="00C3532F" w:rsidRDefault="00C3532F">
      <w:pPr>
        <w:rPr>
          <w:rFonts w:asciiTheme="majorHAnsi" w:eastAsiaTheme="majorEastAsia" w:hAnsiTheme="majorHAnsi" w:cstheme="majorBidi"/>
          <w:color w:val="2E74B5" w:themeColor="accent1" w:themeShade="BF"/>
          <w:sz w:val="26"/>
          <w:szCs w:val="26"/>
        </w:rPr>
      </w:pPr>
      <w:r>
        <w:br w:type="page"/>
      </w:r>
    </w:p>
    <w:p w14:paraId="79FCFD35" w14:textId="3EDC26A3" w:rsidR="003F0E69" w:rsidRDefault="003F0E69" w:rsidP="003F0E69">
      <w:pPr>
        <w:pStyle w:val="Heading2"/>
      </w:pPr>
      <w:bookmarkStart w:id="39" w:name="_Toc424546695"/>
      <w:r>
        <w:lastRenderedPageBreak/>
        <w:t>Case 1</w:t>
      </w:r>
      <w:bookmarkEnd w:id="39"/>
    </w:p>
    <w:p w14:paraId="56A82D9B" w14:textId="0D9261B2" w:rsidR="00BA46C4" w:rsidRDefault="00F275C6" w:rsidP="007B773F">
      <w:r>
        <w:t xml:space="preserve">Render </w:t>
      </w:r>
      <w:r w:rsidR="005C1E23">
        <w:t>3500 Objects</w:t>
      </w:r>
      <w:r w:rsidR="004D015A">
        <w:t>, each QoS level has 350 objects</w:t>
      </w:r>
      <w:r w:rsidR="005C1E23">
        <w:t xml:space="preserve">, </w:t>
      </w:r>
      <w:r w:rsidR="00BA46C4">
        <w:t>50</w:t>
      </w:r>
      <w:r w:rsidR="00C3532F">
        <w:t>0</w:t>
      </w:r>
      <w:r w:rsidR="00BA46C4">
        <w:t xml:space="preserve"> Objects is moving</w:t>
      </w:r>
      <w:r w:rsidR="001F17B4">
        <w:t>, each of the object is 50x50px</w:t>
      </w:r>
      <w:r>
        <w:t xml:space="preserve">, Screen </w:t>
      </w:r>
      <w:r w:rsidR="00E40371">
        <w:t xml:space="preserve">size </w:t>
      </w:r>
      <w:r>
        <w:t>1920x1080</w:t>
      </w:r>
    </w:p>
    <w:p w14:paraId="550E9EE8" w14:textId="77777777" w:rsidR="004D40A9" w:rsidRDefault="00C3532F" w:rsidP="004D40A9">
      <w:pPr>
        <w:keepNext/>
        <w:jc w:val="center"/>
      </w:pPr>
      <w:r>
        <w:rPr>
          <w:noProof/>
          <w:lang w:val="en-US"/>
        </w:rPr>
        <w:drawing>
          <wp:inline distT="0" distB="0" distL="0" distR="0" wp14:anchorId="3DE62C7D" wp14:editId="5E4D2155">
            <wp:extent cx="4093499" cy="40934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e1Delta.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97455" cy="4097455"/>
                    </a:xfrm>
                    <a:prstGeom prst="rect">
                      <a:avLst/>
                    </a:prstGeom>
                  </pic:spPr>
                </pic:pic>
              </a:graphicData>
            </a:graphic>
          </wp:inline>
        </w:drawing>
      </w:r>
    </w:p>
    <w:p w14:paraId="59405543" w14:textId="35CD9F4A" w:rsidR="005C1E23" w:rsidRDefault="004D40A9" w:rsidP="004D40A9">
      <w:pPr>
        <w:pStyle w:val="Caption"/>
        <w:jc w:val="center"/>
      </w:pPr>
      <w:r>
        <w:t xml:space="preserve">Figure </w:t>
      </w:r>
      <w:fldSimple w:instr=" SEQ Figure \* ARABIC ">
        <w:r w:rsidR="009C4DA6">
          <w:rPr>
            <w:noProof/>
          </w:rPr>
          <w:t>8</w:t>
        </w:r>
      </w:fldSimple>
    </w:p>
    <w:p w14:paraId="25AB1578" w14:textId="51F09B43" w:rsidR="005C1E23" w:rsidRDefault="00F275C6" w:rsidP="007B773F">
      <w:r>
        <w:t xml:space="preserve">QoS SH: In this graph, we can see that rendering using Spatial hashing enable, QoS enable and deadline disable </w:t>
      </w:r>
      <w:r w:rsidR="004E0C8E">
        <w:t>had</w:t>
      </w:r>
      <w:r>
        <w:t xml:space="preserve"> the best performance. But since the deadline </w:t>
      </w:r>
      <w:r w:rsidR="004E0C8E">
        <w:t>was</w:t>
      </w:r>
      <w:r>
        <w:t xml:space="preserve"> disabled, some objects which </w:t>
      </w:r>
      <w:r w:rsidR="004E0C8E">
        <w:t>was</w:t>
      </w:r>
      <w:r>
        <w:t xml:space="preserve"> out of the QoS level </w:t>
      </w:r>
      <w:r w:rsidR="004E0C8E">
        <w:t>was</w:t>
      </w:r>
      <w:r>
        <w:t xml:space="preserve"> not animated</w:t>
      </w:r>
      <w:r w:rsidR="00A67E25">
        <w:t>. This setting in fa</w:t>
      </w:r>
      <w:r>
        <w:t xml:space="preserve">ct </w:t>
      </w:r>
      <w:r w:rsidR="004E0C8E">
        <w:t>did</w:t>
      </w:r>
      <w:r>
        <w:t xml:space="preserve"> not have 500 objects moving at </w:t>
      </w:r>
      <w:r w:rsidR="004E0C8E">
        <w:t>each frame, but still produced an acceptable animation</w:t>
      </w:r>
      <w:r>
        <w:t xml:space="preserve">. </w:t>
      </w:r>
      <w:r w:rsidR="003876C8">
        <w:t xml:space="preserve">The key objects (such as objects with QoS Level = 0) still animated and preserve the key functionality. </w:t>
      </w:r>
    </w:p>
    <w:p w14:paraId="4D65FCFF" w14:textId="1C7FDB5F" w:rsidR="00F275C6" w:rsidRDefault="00F275C6" w:rsidP="007B773F">
      <w:r>
        <w:t>SH: This setting only with Spatial hashing enabled has the worse performance. Because it has to redraw all of the 500 moving objects and the objects overlapped.</w:t>
      </w:r>
      <w:r w:rsidR="0063293A">
        <w:t xml:space="preserve"> The objects need to </w:t>
      </w:r>
      <w:r w:rsidR="00A67E25">
        <w:t xml:space="preserve">be </w:t>
      </w:r>
      <w:r w:rsidR="0063293A">
        <w:t>redrawn</w:t>
      </w:r>
      <w:r w:rsidR="00A67E25">
        <w:t xml:space="preserve"> are</w:t>
      </w:r>
      <w:r w:rsidR="0063293A">
        <w:t xml:space="preserve"> distributed all over the screen, therefore </w:t>
      </w:r>
      <w:r>
        <w:t>the drawing queue is similar with the baseline.</w:t>
      </w:r>
      <w:r w:rsidR="0063293A">
        <w:t xml:space="preserve"> The hashing overhead decreased the performance and even worse than the baseline.</w:t>
      </w:r>
      <w:r w:rsidR="003876C8">
        <w:t xml:space="preserve"> This setting is not usable and will produce choppy animation. Should prevent using this setting for the scene have many objects moving at the same time.</w:t>
      </w:r>
    </w:p>
    <w:p w14:paraId="02CE2BB2" w14:textId="355112D8" w:rsidR="00690343" w:rsidRDefault="0063293A" w:rsidP="007B773F">
      <w:pPr>
        <w:rPr>
          <w:lang w:val="en-US" w:eastAsia="zh-TW"/>
        </w:rPr>
      </w:pPr>
      <w:r>
        <w:lastRenderedPageBreak/>
        <w:t xml:space="preserve">QoS SH 40/QoS SH 20: These two settings have the deadline enabled and the average </w:t>
      </w:r>
      <w:r w:rsidR="00A67E25">
        <w:t>frame rendering time</w:t>
      </w:r>
      <w:r>
        <w:t xml:space="preserve"> is around 33ms. Which is the QoS trying to maintain the processing time</w:t>
      </w:r>
      <w:r w:rsidR="00A67E25">
        <w:t xml:space="preserve"> not longer then this. If the</w:t>
      </w:r>
      <w:r>
        <w:t xml:space="preserve"> processing time </w:t>
      </w:r>
      <w:r w:rsidR="00A67E25">
        <w:t xml:space="preserve">of each frame </w:t>
      </w:r>
      <w:r>
        <w:t xml:space="preserve">is more than 33ms, the animation will become choppy and affect the visual effect. The data distribution of these settings is </w:t>
      </w:r>
      <w:r>
        <w:rPr>
          <w:lang w:val="en-US" w:eastAsia="zh-TW"/>
        </w:rPr>
        <w:t xml:space="preserve">dispersed compare with others. This is because the QoS system </w:t>
      </w:r>
      <w:r w:rsidR="00371B63">
        <w:rPr>
          <w:lang w:val="en-US" w:eastAsia="zh-TW"/>
        </w:rPr>
        <w:t>has the response time to set the suitable QoS level, and also need to handle the objects rendering deadline. These make the processing job of each frame become unpredictable.</w:t>
      </w:r>
      <w:r w:rsidR="00A67E25">
        <w:rPr>
          <w:lang w:val="en-US" w:eastAsia="zh-TW"/>
        </w:rPr>
        <w:t xml:space="preserve"> The setting with the deadline 40ms has a slightly better performance compare with the setting with deadline 20ms. Which is because </w:t>
      </w:r>
      <w:r w:rsidR="00044F19">
        <w:rPr>
          <w:lang w:val="en-US" w:eastAsia="zh-TW"/>
        </w:rPr>
        <w:t>the longer deadline can the renderer skip more rendering task in each frame.</w:t>
      </w:r>
    </w:p>
    <w:p w14:paraId="024CAB4F" w14:textId="119ED631" w:rsidR="009E7028" w:rsidRDefault="009E7028">
      <w:pPr>
        <w:spacing w:before="0" w:after="0" w:line="240" w:lineRule="auto"/>
        <w:rPr>
          <w:lang w:val="en-US" w:eastAsia="zh-TW"/>
        </w:rPr>
      </w:pPr>
      <w:r>
        <w:rPr>
          <w:lang w:val="en-US" w:eastAsia="zh-TW"/>
        </w:rPr>
        <w:br w:type="page"/>
      </w:r>
    </w:p>
    <w:p w14:paraId="158BC502" w14:textId="77777777" w:rsidR="0056567C" w:rsidRDefault="0056567C">
      <w:pPr>
        <w:rPr>
          <w:lang w:val="en-US" w:eastAsia="zh-TW"/>
        </w:rPr>
      </w:pPr>
    </w:p>
    <w:p w14:paraId="7389D6C2" w14:textId="77777777" w:rsidR="004D40A9" w:rsidRDefault="00371B63" w:rsidP="004D40A9">
      <w:pPr>
        <w:keepNext/>
        <w:jc w:val="center"/>
      </w:pPr>
      <w:r>
        <w:rPr>
          <w:noProof/>
          <w:lang w:val="en-US"/>
        </w:rPr>
        <w:drawing>
          <wp:inline distT="0" distB="0" distL="0" distR="0" wp14:anchorId="37591943" wp14:editId="2B3A9C6F">
            <wp:extent cx="4642432" cy="4642432"/>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se1Rendered.png"/>
                    <pic:cNvPicPr/>
                  </pic:nvPicPr>
                  <pic:blipFill>
                    <a:blip r:embed="rId17">
                      <a:extLst>
                        <a:ext uri="{28A0092B-C50C-407E-A947-70E740481C1C}">
                          <a14:useLocalDpi xmlns:a14="http://schemas.microsoft.com/office/drawing/2010/main" val="0"/>
                        </a:ext>
                      </a:extLst>
                    </a:blip>
                    <a:stretch>
                      <a:fillRect/>
                    </a:stretch>
                  </pic:blipFill>
                  <pic:spPr>
                    <a:xfrm>
                      <a:off x="0" y="0"/>
                      <a:ext cx="4645111" cy="4645111"/>
                    </a:xfrm>
                    <a:prstGeom prst="rect">
                      <a:avLst/>
                    </a:prstGeom>
                  </pic:spPr>
                </pic:pic>
              </a:graphicData>
            </a:graphic>
          </wp:inline>
        </w:drawing>
      </w:r>
    </w:p>
    <w:p w14:paraId="5F9A1642" w14:textId="6E126082" w:rsidR="005C1E23" w:rsidRDefault="004D40A9" w:rsidP="004D40A9">
      <w:pPr>
        <w:pStyle w:val="Caption"/>
        <w:jc w:val="center"/>
      </w:pPr>
      <w:r>
        <w:t xml:space="preserve">Figure </w:t>
      </w:r>
      <w:fldSimple w:instr=" SEQ Figure \* ARABIC ">
        <w:r w:rsidR="009C4DA6">
          <w:rPr>
            <w:noProof/>
          </w:rPr>
          <w:t>9</w:t>
        </w:r>
      </w:fldSimple>
    </w:p>
    <w:p w14:paraId="04A4546D" w14:textId="2472B9EC" w:rsidR="00D02F90" w:rsidRDefault="00044F19" w:rsidP="00044F19">
      <w:r>
        <w:t>In this graph</w:t>
      </w:r>
      <w:r w:rsidR="00497AC8">
        <w:t>, we can see that the QoS can decrease the number of objects redraw on the each frame</w:t>
      </w:r>
      <w:r>
        <w:t xml:space="preserve"> significantly</w:t>
      </w:r>
      <w:r w:rsidR="00497AC8">
        <w:t xml:space="preserve">. Without the QoS enable, moving 500 objects will cause around 3000 objects redraw, this </w:t>
      </w:r>
      <w:r w:rsidR="004E0C8E">
        <w:t>was</w:t>
      </w:r>
      <w:r w:rsidR="00497AC8">
        <w:t xml:space="preserve"> only 14% better then the brute force method. But the QoS can minimize the number of redraw count to around 1300 objects. Which </w:t>
      </w:r>
      <w:r w:rsidR="004E0C8E">
        <w:t>was</w:t>
      </w:r>
      <w:r w:rsidR="00497AC8">
        <w:t xml:space="preserve"> 62% better that the brute force rendering </w:t>
      </w:r>
      <w:r>
        <w:t>method</w:t>
      </w:r>
      <w:r w:rsidR="00D63500">
        <w:t>.</w:t>
      </w:r>
    </w:p>
    <w:p w14:paraId="225767B6" w14:textId="77777777" w:rsidR="00D02F90" w:rsidRDefault="00D02F90" w:rsidP="00D02F90">
      <w:pPr>
        <w:keepNext/>
        <w:jc w:val="center"/>
      </w:pPr>
      <w:r>
        <w:rPr>
          <w:noProof/>
          <w:lang w:val="en-US"/>
        </w:rPr>
        <w:lastRenderedPageBreak/>
        <w:drawing>
          <wp:inline distT="0" distB="0" distL="0" distR="0" wp14:anchorId="1F5BBA5C" wp14:editId="7C6DE6AF">
            <wp:extent cx="4623435" cy="3105032"/>
            <wp:effectExtent l="0" t="0" r="0" b="0"/>
            <wp:docPr id="17" name="Picture 17" descr="/Users/ricky/fyp/png/Case1Skip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ricky/fyp/png/Case1Skipped.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34338" cy="3112354"/>
                    </a:xfrm>
                    <a:prstGeom prst="rect">
                      <a:avLst/>
                    </a:prstGeom>
                    <a:noFill/>
                    <a:ln>
                      <a:noFill/>
                    </a:ln>
                  </pic:spPr>
                </pic:pic>
              </a:graphicData>
            </a:graphic>
          </wp:inline>
        </w:drawing>
      </w:r>
    </w:p>
    <w:p w14:paraId="5E9CAC07" w14:textId="64BDFAFF" w:rsidR="004D40A9" w:rsidRDefault="00D02F90" w:rsidP="00D02F90">
      <w:pPr>
        <w:pStyle w:val="Caption"/>
        <w:jc w:val="center"/>
      </w:pPr>
      <w:r>
        <w:t xml:space="preserve">Figure </w:t>
      </w:r>
      <w:fldSimple w:instr=" SEQ Figure \* ARABIC ">
        <w:r w:rsidR="009C4DA6">
          <w:rPr>
            <w:noProof/>
          </w:rPr>
          <w:t>10</w:t>
        </w:r>
      </w:fldSimple>
    </w:p>
    <w:p w14:paraId="5DFCBBC3" w14:textId="3032862A" w:rsidR="004D40A9" w:rsidRDefault="00D02F90" w:rsidP="004D40A9">
      <w:r>
        <w:t>This graph show</w:t>
      </w:r>
      <w:r w:rsidR="004E0C8E">
        <w:t>ed</w:t>
      </w:r>
      <w:r>
        <w:t xml:space="preserve"> the average objects rendering </w:t>
      </w:r>
      <w:r w:rsidR="004E0C8E">
        <w:t>was</w:t>
      </w:r>
      <w:r>
        <w:t xml:space="preserve"> skipped of each frame. We can see that the longer deadline the more objects rendering </w:t>
      </w:r>
      <w:r w:rsidR="004E0C8E">
        <w:t>were</w:t>
      </w:r>
      <w:r>
        <w:t xml:space="preserve"> skipped. </w:t>
      </w:r>
      <w:r w:rsidR="004D40A9">
        <w:t xml:space="preserve"> </w:t>
      </w:r>
      <w:r>
        <w:t>When the QoS</w:t>
      </w:r>
      <w:r w:rsidR="004E0C8E">
        <w:t xml:space="preserve"> was</w:t>
      </w:r>
      <w:r>
        <w:t xml:space="preserve"> disabled, every objects </w:t>
      </w:r>
      <w:r w:rsidR="004E0C8E">
        <w:t>had</w:t>
      </w:r>
      <w:r>
        <w:t xml:space="preserve"> be</w:t>
      </w:r>
      <w:r w:rsidR="004E0C8E">
        <w:t>en</w:t>
      </w:r>
      <w:r>
        <w:t xml:space="preserve"> rendered and no object </w:t>
      </w:r>
      <w:r w:rsidR="004E0C8E">
        <w:t>was</w:t>
      </w:r>
      <w:r>
        <w:t xml:space="preserve"> skipped.</w:t>
      </w:r>
    </w:p>
    <w:p w14:paraId="65646328" w14:textId="77777777" w:rsidR="00992AAF" w:rsidRDefault="00992AAF" w:rsidP="004D40A9"/>
    <w:p w14:paraId="7ACBACF3" w14:textId="6571D1E4" w:rsidR="004D40A9" w:rsidRDefault="00241242" w:rsidP="00241242">
      <w:r>
        <w:t xml:space="preserve">To summarize, this test case showed that the spatial hashing has a poor performance when the there are </w:t>
      </w:r>
      <w:r w:rsidR="00556331">
        <w:t>many objects need to be updated on the canvas at the same time. Because it create a lot of overhead during the hashing process and this affect the performance seriously. If implemented the QoS system at the same time with the spatial hashing rendering method, the QoS system can eliminate or skipping some of the objects update and decrease the overhead created by the hashing and this can make spatial hashing still can produce acceptable animation under the extreme condition.</w:t>
      </w:r>
      <w:r>
        <w:t xml:space="preserve"> </w:t>
      </w:r>
      <w:r w:rsidR="004D40A9">
        <w:br w:type="page"/>
      </w:r>
    </w:p>
    <w:p w14:paraId="2B1C961E" w14:textId="3D5CAB70" w:rsidR="005C1E23" w:rsidRDefault="005C1E23" w:rsidP="005C1E23">
      <w:pPr>
        <w:pStyle w:val="Heading2"/>
      </w:pPr>
      <w:bookmarkStart w:id="40" w:name="_Toc424546696"/>
      <w:r>
        <w:lastRenderedPageBreak/>
        <w:t>Case 2</w:t>
      </w:r>
      <w:bookmarkEnd w:id="40"/>
    </w:p>
    <w:p w14:paraId="2AB5FB76" w14:textId="5CA3D8B0" w:rsidR="00D02F90" w:rsidRDefault="003B48DF" w:rsidP="00E40371">
      <w:r>
        <w:t>Render 3500 Objects</w:t>
      </w:r>
      <w:r w:rsidR="004D015A">
        <w:t>, each QoS level has 350 objects</w:t>
      </w:r>
      <w:r>
        <w:t xml:space="preserve">, </w:t>
      </w:r>
      <w:r w:rsidR="00E40371">
        <w:t>50</w:t>
      </w:r>
      <w:r>
        <w:t xml:space="preserve"> Objects is moving, each of the object is 50x50px, Screen </w:t>
      </w:r>
      <w:r w:rsidR="00E40371">
        <w:t xml:space="preserve">size </w:t>
      </w:r>
      <w:r>
        <w:t>1920x1080</w:t>
      </w:r>
    </w:p>
    <w:p w14:paraId="0F49310D" w14:textId="77777777" w:rsidR="00E40371" w:rsidRDefault="00E40371" w:rsidP="00E40371">
      <w:pPr>
        <w:keepNext/>
        <w:jc w:val="center"/>
      </w:pPr>
      <w:r>
        <w:rPr>
          <w:noProof/>
          <w:lang w:val="en-US"/>
        </w:rPr>
        <w:drawing>
          <wp:inline distT="0" distB="0" distL="0" distR="0" wp14:anchorId="084D53F3" wp14:editId="457A9C12">
            <wp:extent cx="4051935" cy="4051935"/>
            <wp:effectExtent l="0" t="0" r="12065" b="1206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se3Delta.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52577" cy="4052577"/>
                    </a:xfrm>
                    <a:prstGeom prst="rect">
                      <a:avLst/>
                    </a:prstGeom>
                  </pic:spPr>
                </pic:pic>
              </a:graphicData>
            </a:graphic>
          </wp:inline>
        </w:drawing>
      </w:r>
    </w:p>
    <w:p w14:paraId="441553D3" w14:textId="1CD19141" w:rsidR="00E40371" w:rsidRDefault="00E40371" w:rsidP="00E40371">
      <w:pPr>
        <w:pStyle w:val="Caption"/>
        <w:jc w:val="center"/>
      </w:pPr>
      <w:r>
        <w:t xml:space="preserve">Figure </w:t>
      </w:r>
      <w:fldSimple w:instr=" SEQ Figure \* ARABIC ">
        <w:r w:rsidR="009C4DA6">
          <w:rPr>
            <w:noProof/>
          </w:rPr>
          <w:t>11</w:t>
        </w:r>
      </w:fldSimple>
    </w:p>
    <w:p w14:paraId="744D37AB" w14:textId="23469239" w:rsidR="004D015A" w:rsidRDefault="00E40371" w:rsidP="006D11C6">
      <w:r>
        <w:t xml:space="preserve">When the number of moving objects </w:t>
      </w:r>
      <w:r w:rsidR="004E0C8E">
        <w:t>was</w:t>
      </w:r>
      <w:r>
        <w:t xml:space="preserve"> decreased to 1/10, the performance of different </w:t>
      </w:r>
      <w:r w:rsidR="004D015A">
        <w:t xml:space="preserve">setting </w:t>
      </w:r>
      <w:r w:rsidR="004E0C8E">
        <w:t>was</w:t>
      </w:r>
      <w:r>
        <w:t xml:space="preserve"> very close. The only different </w:t>
      </w:r>
      <w:r w:rsidR="004E0C8E">
        <w:t>was</w:t>
      </w:r>
      <w:r>
        <w:t xml:space="preserve"> the </w:t>
      </w:r>
      <w:r w:rsidR="006D11C6">
        <w:t xml:space="preserve">setting of baseline (QoS disable, Spatial Hashing disable) </w:t>
      </w:r>
      <w:r w:rsidR="00992AAF">
        <w:t xml:space="preserve">which </w:t>
      </w:r>
      <w:r w:rsidR="004E0C8E">
        <w:t>did</w:t>
      </w:r>
      <w:r w:rsidR="006D11C6">
        <w:t xml:space="preserve"> not </w:t>
      </w:r>
      <w:r w:rsidR="004E0C8E">
        <w:t>have</w:t>
      </w:r>
      <w:r w:rsidR="006D11C6">
        <w:t xml:space="preserve"> any improvement compare with case 1. It </w:t>
      </w:r>
      <w:r w:rsidR="004E0C8E">
        <w:t>was</w:t>
      </w:r>
      <w:r w:rsidR="006D11C6">
        <w:t xml:space="preserve"> because without the Spatial hashing rendering, the renderer need</w:t>
      </w:r>
      <w:r w:rsidR="004E0C8E">
        <w:t>ed</w:t>
      </w:r>
      <w:r w:rsidR="006D11C6">
        <w:t xml:space="preserve"> to redraw every single object on each frame no matter the object need to be updated or not. </w:t>
      </w:r>
      <w:r w:rsidR="00992AAF">
        <w:t>The create a lot of unnecessary object redraw.</w:t>
      </w:r>
    </w:p>
    <w:p w14:paraId="52ACD069" w14:textId="77777777" w:rsidR="006D11C6" w:rsidRDefault="00267112" w:rsidP="006D11C6">
      <w:pPr>
        <w:pStyle w:val="Caption"/>
        <w:jc w:val="center"/>
      </w:pPr>
      <w:r>
        <w:br w:type="page"/>
      </w:r>
      <w:r w:rsidR="006D11C6">
        <w:rPr>
          <w:noProof/>
          <w:lang w:val="en-US"/>
        </w:rPr>
        <w:lastRenderedPageBreak/>
        <w:drawing>
          <wp:inline distT="0" distB="0" distL="0" distR="0" wp14:anchorId="55F96031" wp14:editId="0D88CB72">
            <wp:extent cx="4623435" cy="46234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se3Rendered.png"/>
                    <pic:cNvPicPr/>
                  </pic:nvPicPr>
                  <pic:blipFill>
                    <a:blip r:embed="rId20">
                      <a:extLst>
                        <a:ext uri="{28A0092B-C50C-407E-A947-70E740481C1C}">
                          <a14:useLocalDpi xmlns:a14="http://schemas.microsoft.com/office/drawing/2010/main" val="0"/>
                        </a:ext>
                      </a:extLst>
                    </a:blip>
                    <a:stretch>
                      <a:fillRect/>
                    </a:stretch>
                  </pic:blipFill>
                  <pic:spPr>
                    <a:xfrm>
                      <a:off x="0" y="0"/>
                      <a:ext cx="4623435" cy="4623435"/>
                    </a:xfrm>
                    <a:prstGeom prst="rect">
                      <a:avLst/>
                    </a:prstGeom>
                  </pic:spPr>
                </pic:pic>
              </a:graphicData>
            </a:graphic>
          </wp:inline>
        </w:drawing>
      </w:r>
    </w:p>
    <w:p w14:paraId="1BB90564" w14:textId="4AC41ABE" w:rsidR="006D11C6" w:rsidRDefault="006D11C6" w:rsidP="006D11C6">
      <w:pPr>
        <w:pStyle w:val="Caption"/>
        <w:jc w:val="center"/>
      </w:pPr>
      <w:r>
        <w:t xml:space="preserve">Figure </w:t>
      </w:r>
      <w:fldSimple w:instr=" SEQ Figure \* ARABIC ">
        <w:r w:rsidR="009C4DA6">
          <w:rPr>
            <w:noProof/>
          </w:rPr>
          <w:t>12</w:t>
        </w:r>
      </w:fldSimple>
    </w:p>
    <w:p w14:paraId="6042D99E" w14:textId="4EEE7554" w:rsidR="00992AAF" w:rsidRDefault="006D11C6" w:rsidP="006D11C6">
      <w:r>
        <w:t>The number of rende</w:t>
      </w:r>
      <w:r w:rsidR="004E0C8E">
        <w:t xml:space="preserve">red objects is nearly the same, with </w:t>
      </w:r>
      <w:r>
        <w:t>the Spatial hashing</w:t>
      </w:r>
      <w:r w:rsidR="004E0C8E">
        <w:t xml:space="preserve"> rendering</w:t>
      </w:r>
      <w:r>
        <w:t xml:space="preserve"> </w:t>
      </w:r>
      <w:r w:rsidR="004E0C8E">
        <w:t xml:space="preserve">was enabled. Since the computer can process this test case smoothly, there is no any objects was skipped during the rendering because of the QoS. </w:t>
      </w:r>
    </w:p>
    <w:p w14:paraId="2D17F0AF" w14:textId="77777777" w:rsidR="00992AAF" w:rsidRDefault="00992AAF">
      <w:r>
        <w:br w:type="page"/>
      </w:r>
    </w:p>
    <w:p w14:paraId="5663D4FB" w14:textId="77777777" w:rsidR="006D11C6" w:rsidRDefault="006D11C6" w:rsidP="006D11C6"/>
    <w:p w14:paraId="4A589D85" w14:textId="7D9BECAA" w:rsidR="00690343" w:rsidRDefault="00690343" w:rsidP="00690343">
      <w:pPr>
        <w:jc w:val="center"/>
      </w:pPr>
      <w:r>
        <w:rPr>
          <w:noProof/>
          <w:lang w:val="en-US"/>
        </w:rPr>
        <w:drawing>
          <wp:inline distT="0" distB="0" distL="0" distR="0" wp14:anchorId="61D32925" wp14:editId="1F70637A">
            <wp:extent cx="4258429" cy="2860040"/>
            <wp:effectExtent l="0" t="0" r="8890" b="1016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se3Skipped.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260113" cy="2861171"/>
                    </a:xfrm>
                    <a:prstGeom prst="rect">
                      <a:avLst/>
                    </a:prstGeom>
                  </pic:spPr>
                </pic:pic>
              </a:graphicData>
            </a:graphic>
          </wp:inline>
        </w:drawing>
      </w:r>
    </w:p>
    <w:p w14:paraId="35A50D66" w14:textId="65F83D44" w:rsidR="00690343" w:rsidRDefault="00690343" w:rsidP="00690343">
      <w:pPr>
        <w:pStyle w:val="Caption"/>
        <w:jc w:val="center"/>
      </w:pPr>
      <w:r>
        <w:t xml:space="preserve">Figure </w:t>
      </w:r>
      <w:fldSimple w:instr=" SEQ Figure \* ARABIC ">
        <w:r w:rsidR="009C4DA6">
          <w:rPr>
            <w:noProof/>
          </w:rPr>
          <w:t>13</w:t>
        </w:r>
      </w:fldSimple>
    </w:p>
    <w:p w14:paraId="744E93DD" w14:textId="63B36E48" w:rsidR="00690343" w:rsidRDefault="00690343" w:rsidP="00690343">
      <w:r>
        <w:t>The system processed all objects which is need to be animated and no object was skipped.</w:t>
      </w:r>
      <w:r w:rsidR="00241242">
        <w:t xml:space="preserve"> The QoS system detected the frame rate is above 30fps during the whole animation and keep the QoS Level to allow all objects to be animated. </w:t>
      </w:r>
    </w:p>
    <w:p w14:paraId="516A59D0" w14:textId="77777777" w:rsidR="00992AAF" w:rsidRDefault="00992AAF" w:rsidP="00690343"/>
    <w:p w14:paraId="3D174C08" w14:textId="5FBA7DBA" w:rsidR="00241242" w:rsidRPr="00690343" w:rsidRDefault="00241242" w:rsidP="00690343">
      <w:r>
        <w:t xml:space="preserve">To conclude this test case, QoS system is not important when the number of the moving objects is very small, but since the overhead of the QoS system is negligible and  it is no harm to implement it into the framework. </w:t>
      </w:r>
    </w:p>
    <w:p w14:paraId="7F53515C" w14:textId="77777777" w:rsidR="00690343" w:rsidRDefault="00690343" w:rsidP="00690343">
      <w:r>
        <w:br w:type="page"/>
      </w:r>
    </w:p>
    <w:p w14:paraId="29924B49" w14:textId="4594CEB1" w:rsidR="00F458D3" w:rsidRDefault="00F458D3" w:rsidP="00F458D3">
      <w:pPr>
        <w:pStyle w:val="Heading1"/>
      </w:pPr>
      <w:bookmarkStart w:id="41" w:name="_Toc424546697"/>
      <w:r>
        <w:lastRenderedPageBreak/>
        <w:t>Further Improvement</w:t>
      </w:r>
      <w:bookmarkEnd w:id="41"/>
      <w:r>
        <w:t xml:space="preserve"> </w:t>
      </w:r>
    </w:p>
    <w:p w14:paraId="45AD09D9" w14:textId="4AC97790" w:rsidR="004D015A" w:rsidRPr="004D015A" w:rsidRDefault="004D015A" w:rsidP="004D015A">
      <w:pPr>
        <w:pStyle w:val="Heading2"/>
      </w:pPr>
      <w:bookmarkStart w:id="42" w:name="_Toc424546698"/>
      <w:r>
        <w:t>Rendering System</w:t>
      </w:r>
      <w:bookmarkEnd w:id="42"/>
    </w:p>
    <w:p w14:paraId="3C4531D0" w14:textId="7E27F836" w:rsidR="00F458D3" w:rsidRDefault="00F458D3" w:rsidP="00F458D3">
      <w:r>
        <w:t xml:space="preserve">The framework currently can support two rendering method, the brute force and the spatial hashing. Each of the rendering method has its advantages and disadvantages. For example, brute force rendering is suitable for rendering the a new scene or the scene that almost every element need to be animated. In these scenarios, brute force rendering will have a better performance because it has no overhead and almost the whole screen need to be redrawn. </w:t>
      </w:r>
      <w:r w:rsidR="0054247B">
        <w:t>Spatial rendering can not gain any performance in these cases.</w:t>
      </w:r>
    </w:p>
    <w:p w14:paraId="5AB21DA4" w14:textId="6050D216" w:rsidR="0054247B" w:rsidRDefault="0054247B" w:rsidP="00F458D3">
      <w:r>
        <w:t xml:space="preserve">In the other hand, Spatial hashing rendering is good to the scenario which has small portion of the objects need to be animated in the canvas and keep other objects untouched. </w:t>
      </w:r>
    </w:p>
    <w:p w14:paraId="34CD6607" w14:textId="77777777" w:rsidR="00CB7783" w:rsidRDefault="0054247B" w:rsidP="00F458D3">
      <w:r>
        <w:t xml:space="preserve">The framework can be better if combining these rendering method and choosing the suitable rendering method based on different scenario. But this is a very complicated decision to switching from different rendering method during the run time. Because it has the keep tracking the rendering stage of each object and include the consideration of the QoS. Because when switching from spatial hashing to brute force rendering method it has to redraw all objects in the canvas, this definitely affect the frame rate and the QoS level of the framework.  </w:t>
      </w:r>
    </w:p>
    <w:p w14:paraId="2DFCB897" w14:textId="52BD5E65" w:rsidR="004D015A" w:rsidRDefault="004D015A" w:rsidP="004D015A">
      <w:pPr>
        <w:pStyle w:val="Heading2"/>
      </w:pPr>
      <w:bookmarkStart w:id="43" w:name="_Toc424546699"/>
      <w:r>
        <w:t>QoS System</w:t>
      </w:r>
      <w:bookmarkEnd w:id="43"/>
    </w:p>
    <w:p w14:paraId="2AF9F875" w14:textId="688D8DEA" w:rsidR="004D015A" w:rsidRDefault="004D015A" w:rsidP="004D015A">
      <w:r>
        <w:t xml:space="preserve">The QoS System can be become much more intelligent if it can detect the QoS level of a object by itself instead of assigned by programmer. But this may very hard to implement and tested in JavaScript. Because JavaScript is a scripting language, it has a lot of limitation in term of data structure, programing flow, logic control, etc. </w:t>
      </w:r>
    </w:p>
    <w:p w14:paraId="64B0AA99" w14:textId="36F0E01B" w:rsidR="004D015A" w:rsidRDefault="004D015A" w:rsidP="004D015A">
      <w:r>
        <w:t xml:space="preserve">One of the suggested solution is using the dimension of the objects to determine the QoS level. For example, a larger object has a higher priority to be rendered compare a smaller object. This is feasible because the larger object has higher </w:t>
      </w:r>
      <w:r w:rsidR="0017759A" w:rsidRPr="0017759A">
        <w:t xml:space="preserve">possibility </w:t>
      </w:r>
      <w:r>
        <w:t xml:space="preserve">to draw the </w:t>
      </w:r>
      <w:r w:rsidR="0017759A">
        <w:t>attention</w:t>
      </w:r>
      <w:r>
        <w:t xml:space="preserve"> of the viewer.</w:t>
      </w:r>
      <w:r w:rsidR="0017759A">
        <w:t xml:space="preserve"> But some of the small object may be the key element in the scene, such as the cursor. In this case the small object may has the highest priority across all the objects. Maybe the solution can be combine two of the QoS level, the first is the QoS level assigned by user, the second is the QoS level detected by the system using the dimension or position. The first QoS level can override the second one. </w:t>
      </w:r>
    </w:p>
    <w:p w14:paraId="4809B1A5" w14:textId="0551EE36" w:rsidR="0017759A" w:rsidRDefault="0017759A" w:rsidP="004D015A">
      <w:r>
        <w:lastRenderedPageBreak/>
        <w:t>In this design, programmer can let the system to control the rendering of the normal objects and manually to force some important objects update and render. This can harvest the most performance and produce acceptable result to viewer.</w:t>
      </w:r>
    </w:p>
    <w:p w14:paraId="0070E01A" w14:textId="7AF3101E" w:rsidR="0017759A" w:rsidRDefault="0017759A" w:rsidP="0017759A">
      <w:pPr>
        <w:pStyle w:val="Heading2"/>
      </w:pPr>
      <w:bookmarkStart w:id="44" w:name="_Toc424546700"/>
      <w:r>
        <w:t>Collision detection</w:t>
      </w:r>
      <w:bookmarkEnd w:id="44"/>
    </w:p>
    <w:p w14:paraId="659E0A03" w14:textId="58D64D51" w:rsidR="0017759A" w:rsidRDefault="0017759A" w:rsidP="0017759A">
      <w:r>
        <w:t xml:space="preserve">This feature can be achieved by using the existing spatial hashing mapping. Collision detection is a very essential feature for a game framework. If this framework implemented this feature, it can be more useful and produce a </w:t>
      </w:r>
      <w:r w:rsidR="006C30A6">
        <w:t xml:space="preserve">mature demo. </w:t>
      </w:r>
    </w:p>
    <w:p w14:paraId="195479EE" w14:textId="30ACAD7B" w:rsidR="006C30A6" w:rsidRDefault="006C30A6" w:rsidP="0017759A">
      <w:pPr>
        <w:rPr>
          <w:lang w:val="en-US" w:eastAsia="zh-TW"/>
        </w:rPr>
      </w:pPr>
      <w:r>
        <w:t xml:space="preserve">The problem of implement is feature is when the number of objects is </w:t>
      </w:r>
      <w:r>
        <w:rPr>
          <w:lang w:val="en-US" w:eastAsia="zh-TW"/>
        </w:rPr>
        <w:t xml:space="preserve">excessive, the processing time of check the object is overlapped become unpredictable. Even aid by spatial hashing, the number of calculation still can be numerous. </w:t>
      </w:r>
    </w:p>
    <w:p w14:paraId="661AE414" w14:textId="1B714E79" w:rsidR="006C30A6" w:rsidRDefault="006C30A6" w:rsidP="0017759A">
      <w:pPr>
        <w:rPr>
          <w:lang w:val="en-US" w:eastAsia="zh-TW"/>
        </w:rPr>
      </w:pPr>
      <w:r>
        <w:rPr>
          <w:lang w:val="en-US" w:eastAsia="zh-TW"/>
        </w:rPr>
        <w:t>To make this feasible, let user to set the property of the objects has the collision event or not and keep a collision objects list in each layer. Only the objects inside the list will trigger the collision event. Combining this with the spatial hashing, the calculation time to find the collision objects will become reasonable.</w:t>
      </w:r>
    </w:p>
    <w:p w14:paraId="31D3D14D" w14:textId="4D2AE338" w:rsidR="00CB7783" w:rsidRDefault="00CB7783"/>
    <w:p w14:paraId="30665100" w14:textId="2BFEA9F4" w:rsidR="00CB7783" w:rsidRDefault="00BD103F">
      <w:pPr>
        <w:pStyle w:val="Heading1"/>
      </w:pPr>
      <w:bookmarkStart w:id="45" w:name="_Toc424546701"/>
      <w:r w:rsidRPr="00565223">
        <w:t>References</w:t>
      </w:r>
    </w:p>
    <w:sdt>
      <w:sdtPr>
        <w:id w:val="1761491275"/>
        <w:docPartObj>
          <w:docPartGallery w:val="Bibliographies"/>
          <w:docPartUnique/>
        </w:docPartObj>
      </w:sdtPr>
      <w:sdtEndPr>
        <w:rPr>
          <w:rFonts w:ascii="Times New Roman" w:eastAsiaTheme="minorEastAsia" w:hAnsi="Times New Roman" w:cs="Times New Roman"/>
          <w:color w:val="auto"/>
          <w:sz w:val="24"/>
          <w:szCs w:val="24"/>
        </w:rPr>
      </w:sdtEndPr>
      <w:sdtContent>
        <w:bookmarkEnd w:id="45" w:displacedByCustomXml="prev"/>
        <w:p w14:paraId="30665100" w14:textId="2BFEA9F4" w:rsidR="00CB7783" w:rsidRDefault="00CB7783">
          <w:pPr>
            <w:pStyle w:val="Heading1"/>
          </w:pPr>
        </w:p>
        <w:sdt>
          <w:sdtPr>
            <w:id w:val="111145805"/>
            <w:bibliography/>
          </w:sdtPr>
          <w:sdtContent>
            <w:p w14:paraId="4690EB2D" w14:textId="29054264" w:rsidR="00FC1695" w:rsidRDefault="00FC1695" w:rsidP="00FC1695">
              <w:pPr>
                <w:pStyle w:val="Bibliography"/>
                <w:rPr>
                  <w:noProof/>
                </w:rPr>
              </w:pPr>
              <w:r>
                <w:rPr>
                  <w:noProof/>
                </w:rPr>
                <w:t xml:space="preserve">Christer, B. (2014, 1 26). </w:t>
              </w:r>
              <w:r>
                <w:rPr>
                  <w:i/>
                  <w:iCs/>
                  <w:noProof/>
                </w:rPr>
                <w:t>The Shape of Code to Come</w:t>
              </w:r>
              <w:r>
                <w:rPr>
                  <w:noProof/>
                </w:rPr>
                <w:t>. Retrieved 07 11, 2015, from The Shape of Code to Come: http://zufallsgenerator.github.io/2014/01/26/visually-comparing-algorithms/</w:t>
              </w:r>
            </w:p>
            <w:p w14:paraId="409AF6D0" w14:textId="77777777" w:rsidR="00FC1695" w:rsidRDefault="00FC1695" w:rsidP="00FC1695">
              <w:pPr>
                <w:pStyle w:val="Bibliography"/>
                <w:rPr>
                  <w:noProof/>
                </w:rPr>
              </w:pPr>
              <w:r>
                <w:rPr>
                  <w:noProof/>
                </w:rPr>
                <w:t xml:space="preserve">Lefebvre, S., &amp; Hoppe, H. (2006). Perfect spatial hashing. </w:t>
              </w:r>
              <w:r>
                <w:rPr>
                  <w:i/>
                  <w:iCs/>
                  <w:noProof/>
                </w:rPr>
                <w:t>ACM Transactions on Graphics (TOG) - Proceedings of ACM SIGGRAPH</w:t>
              </w:r>
              <w:r>
                <w:rPr>
                  <w:noProof/>
                </w:rPr>
                <w:t xml:space="preserve"> .</w:t>
              </w:r>
            </w:p>
            <w:p w14:paraId="13FB5EC2" w14:textId="77777777" w:rsidR="00FC1695" w:rsidRDefault="00FC1695" w:rsidP="00FC1695">
              <w:pPr>
                <w:pStyle w:val="Bibliography"/>
                <w:rPr>
                  <w:noProof/>
                </w:rPr>
              </w:pPr>
              <w:r>
                <w:rPr>
                  <w:noProof/>
                </w:rPr>
                <w:t xml:space="preserve">Lu, C., Stankovic, J. A., Son, S. H., &amp; Tao, G. (2002). Feedback Control Read-Time Scheduling: Framework, Modelling, and Algorithms. </w:t>
              </w:r>
              <w:r>
                <w:rPr>
                  <w:i/>
                  <w:iCs/>
                  <w:noProof/>
                </w:rPr>
                <w:t>Real-Time Systems</w:t>
              </w:r>
              <w:r>
                <w:rPr>
                  <w:noProof/>
                </w:rPr>
                <w:t xml:space="preserve"> , 85-126.</w:t>
              </w:r>
            </w:p>
            <w:p w14:paraId="2D6F001C" w14:textId="77777777" w:rsidR="00FC1695" w:rsidRDefault="00FC1695" w:rsidP="00FC1695">
              <w:pPr>
                <w:pStyle w:val="Bibliography"/>
                <w:rPr>
                  <w:noProof/>
                </w:rPr>
              </w:pPr>
              <w:r>
                <w:rPr>
                  <w:noProof/>
                </w:rPr>
                <w:t xml:space="preserve">Amadeo, R. (2015). </w:t>
              </w:r>
              <w:r>
                <w:rPr>
                  <w:i/>
                  <w:iCs/>
                  <w:noProof/>
                </w:rPr>
                <w:t>Google’s Dart language on Android aims for Java-free, 120 FPS apps. Ars Technica.</w:t>
              </w:r>
              <w:r>
                <w:rPr>
                  <w:noProof/>
                </w:rPr>
                <w:t xml:space="preserve"> Retrieved June 14, 2015, from Google’s Dart language on Android aims for Java-free, 120 FPS apps. Ars Technica.: http://arstechnica.com/gadgets/2015/05/googles-dart-language-on-android-aims-for-java-free-120-fps-apps/</w:t>
              </w:r>
            </w:p>
            <w:p w14:paraId="1663FE87" w14:textId="77777777" w:rsidR="00FC1695" w:rsidRDefault="00FC1695" w:rsidP="00FC1695">
              <w:pPr>
                <w:pStyle w:val="Bibliography"/>
                <w:rPr>
                  <w:noProof/>
                </w:rPr>
              </w:pPr>
              <w:r>
                <w:rPr>
                  <w:i/>
                  <w:iCs/>
                  <w:noProof/>
                </w:rPr>
                <w:t>Myth Busting: CSS Animations vs. JavaScript</w:t>
              </w:r>
              <w:r>
                <w:rPr>
                  <w:noProof/>
                </w:rPr>
                <w:t>. (2014). Retrieved June 14, 2015, from CSS-Tricks: https://css-tricks.com/myth-busting-css-animations-vs-javascript/</w:t>
              </w:r>
            </w:p>
            <w:p w14:paraId="1528380B" w14:textId="77777777" w:rsidR="00FC1695" w:rsidRDefault="00FC1695" w:rsidP="00FC1695">
              <w:pPr>
                <w:pStyle w:val="Bibliography"/>
                <w:rPr>
                  <w:noProof/>
                </w:rPr>
              </w:pPr>
              <w:r>
                <w:rPr>
                  <w:i/>
                  <w:iCs/>
                  <w:noProof/>
                </w:rPr>
                <w:lastRenderedPageBreak/>
                <w:t>Optimizing JavaScript code</w:t>
              </w:r>
              <w:r>
                <w:rPr>
                  <w:noProof/>
                </w:rPr>
                <w:t>. (2015). Retrieved June 14, 2015, from Google Developers: https://developers.google.com/speed/articles/optimizing-javascript</w:t>
              </w:r>
            </w:p>
            <w:p w14:paraId="42FABDE9" w14:textId="77777777" w:rsidR="00FC1695" w:rsidRDefault="00FC1695" w:rsidP="00FC1695">
              <w:pPr>
                <w:pStyle w:val="Bibliography"/>
                <w:rPr>
                  <w:noProof/>
                </w:rPr>
              </w:pPr>
              <w:r>
                <w:rPr>
                  <w:i/>
                  <w:iCs/>
                  <w:noProof/>
                </w:rPr>
                <w:t>Minimizing browser reflow.</w:t>
              </w:r>
              <w:r>
                <w:rPr>
                  <w:noProof/>
                </w:rPr>
                <w:t xml:space="preserve"> (2015). Retrieved June 14, 2015, from Google Developers: https://developers.google.com/speed/articles/reflow</w:t>
              </w:r>
            </w:p>
            <w:p w14:paraId="28546B2A" w14:textId="77777777" w:rsidR="00FC1695" w:rsidRDefault="00FC1695" w:rsidP="00FC1695">
              <w:pPr>
                <w:pStyle w:val="Bibliography"/>
                <w:rPr>
                  <w:noProof/>
                </w:rPr>
              </w:pPr>
              <w:r>
                <w:rPr>
                  <w:i/>
                  <w:iCs/>
                  <w:noProof/>
                </w:rPr>
                <w:t>Profiling JavaScript Performance</w:t>
              </w:r>
              <w:r>
                <w:rPr>
                  <w:noProof/>
                </w:rPr>
                <w:t>. (2015). Retrieved June 14, 2015, from Google Developers: https://developer.chrome.com/devtools/docs/cpu-profiling</w:t>
              </w:r>
            </w:p>
            <w:p w14:paraId="499FE3BA" w14:textId="77777777" w:rsidR="00FC1695" w:rsidRDefault="00FC1695" w:rsidP="00FC1695">
              <w:pPr>
                <w:pStyle w:val="Bibliography"/>
                <w:rPr>
                  <w:noProof/>
                </w:rPr>
              </w:pPr>
              <w:r>
                <w:rPr>
                  <w:i/>
                  <w:iCs/>
                  <w:noProof/>
                </w:rPr>
                <w:t>The Basics of Web Workers</w:t>
              </w:r>
              <w:r>
                <w:rPr>
                  <w:noProof/>
                </w:rPr>
                <w:t xml:space="preserve">. (2010). Retrieved June 14, 2015, from HTML5 Rocks: http://www.html5rocks.com/en/tutorials/workers/basics/ </w:t>
              </w:r>
            </w:p>
            <w:p w14:paraId="15F03CA0" w14:textId="77777777" w:rsidR="00FC1695" w:rsidRDefault="00FC1695" w:rsidP="00FC1695">
              <w:pPr>
                <w:pStyle w:val="Bibliography"/>
                <w:rPr>
                  <w:noProof/>
                </w:rPr>
              </w:pPr>
              <w:r>
                <w:rPr>
                  <w:i/>
                  <w:iCs/>
                  <w:noProof/>
                </w:rPr>
                <w:t>Performance Tips for JavaScript in V8</w:t>
              </w:r>
              <w:r>
                <w:rPr>
                  <w:noProof/>
                </w:rPr>
                <w:t>. (2012). Retrieved June 14, 2015, from HTML5 Rocks: http://www.html5rocks.com/en/tutorials/speed/v8/</w:t>
              </w:r>
            </w:p>
            <w:p w14:paraId="3C5288BD" w14:textId="77777777" w:rsidR="00FC1695" w:rsidRDefault="00FC1695" w:rsidP="00FC1695">
              <w:pPr>
                <w:pStyle w:val="Bibliography"/>
                <w:rPr>
                  <w:noProof/>
                </w:rPr>
              </w:pPr>
              <w:r>
                <w:rPr>
                  <w:i/>
                  <w:iCs/>
                  <w:noProof/>
                </w:rPr>
                <w:t>Static Memory JavaScript with Object Pools</w:t>
              </w:r>
              <w:r>
                <w:rPr>
                  <w:noProof/>
                </w:rPr>
                <w:t>. (2013). Retrieved June 14, 2015, from HTML5 Rocks: http://www.html5rocks.com/en/tutorials/speed/static-mem-pools/</w:t>
              </w:r>
            </w:p>
            <w:p w14:paraId="4554807E" w14:textId="77777777" w:rsidR="00FC1695" w:rsidRDefault="00FC1695" w:rsidP="00FC1695">
              <w:pPr>
                <w:pStyle w:val="Bibliography"/>
                <w:rPr>
                  <w:noProof/>
                </w:rPr>
              </w:pPr>
              <w:r>
                <w:rPr>
                  <w:i/>
                  <w:iCs/>
                  <w:noProof/>
                </w:rPr>
                <w:t>Improving HTML5 Canvas Performance</w:t>
              </w:r>
              <w:r>
                <w:rPr>
                  <w:noProof/>
                </w:rPr>
                <w:t>. (2011). Retrieved June 14, 2015, from HTML5 Rocks: http://www.html5rocks.com/en/tutorials/canvas/performance/</w:t>
              </w:r>
            </w:p>
            <w:p w14:paraId="55D246B3" w14:textId="77777777" w:rsidR="00FC1695" w:rsidRDefault="00FC1695" w:rsidP="00FC1695">
              <w:pPr>
                <w:pStyle w:val="Bibliography"/>
                <w:rPr>
                  <w:noProof/>
                </w:rPr>
              </w:pPr>
              <w:r>
                <w:rPr>
                  <w:noProof/>
                </w:rPr>
                <w:t xml:space="preserve">Joe. (2011, August 2). </w:t>
              </w:r>
              <w:r>
                <w:rPr>
                  <w:i/>
                  <w:iCs/>
                  <w:noProof/>
                </w:rPr>
                <w:t>JavaScript Per-Pixel HTML5 Canvas Image Collision Detection</w:t>
              </w:r>
              <w:r>
                <w:rPr>
                  <w:noProof/>
                </w:rPr>
                <w:t xml:space="preserve">. Retrieved June 14, 2015, from Play My Code: http://www.playmycode.com/blog/2011/08/javascript-per-pixel-html5-canvas-image-collision-detection/ </w:t>
              </w:r>
            </w:p>
            <w:p w14:paraId="7EEF3490" w14:textId="77777777" w:rsidR="00FC1695" w:rsidRDefault="00FC1695" w:rsidP="00FC1695">
              <w:pPr>
                <w:pStyle w:val="Bibliography"/>
                <w:rPr>
                  <w:noProof/>
                </w:rPr>
              </w:pPr>
              <w:r>
                <w:rPr>
                  <w:i/>
                  <w:iCs/>
                  <w:noProof/>
                </w:rPr>
                <w:t>The secret to silky smooth JavaScript animation!</w:t>
              </w:r>
              <w:r>
                <w:rPr>
                  <w:noProof/>
                </w:rPr>
                <w:t xml:space="preserve"> (2012). Retrieved June 14, 2015, from CreativeJS: http://creativejs.com/resources/requestanimationframe/</w:t>
              </w:r>
            </w:p>
            <w:p w14:paraId="39C07BF6" w14:textId="77777777" w:rsidR="00FC1695" w:rsidRDefault="00FC1695" w:rsidP="00FC1695">
              <w:pPr>
                <w:pStyle w:val="Bibliography"/>
                <w:rPr>
                  <w:noProof/>
                </w:rPr>
              </w:pPr>
              <w:r>
                <w:rPr>
                  <w:noProof/>
                </w:rPr>
                <w:t xml:space="preserve">Flanagan, D. (2011). </w:t>
              </w:r>
              <w:r>
                <w:rPr>
                  <w:i/>
                  <w:iCs/>
                  <w:noProof/>
                </w:rPr>
                <w:t>JavaScript The Definitive Guide.</w:t>
              </w:r>
              <w:r>
                <w:rPr>
                  <w:noProof/>
                </w:rPr>
                <w:t xml:space="preserve"> O'Reilly.</w:t>
              </w:r>
            </w:p>
            <w:p w14:paraId="28606BC1" w14:textId="77777777" w:rsidR="00FC1695" w:rsidRDefault="00FC1695" w:rsidP="00FC1695">
              <w:pPr>
                <w:pStyle w:val="Bibliography"/>
                <w:rPr>
                  <w:noProof/>
                </w:rPr>
              </w:pPr>
              <w:r>
                <w:rPr>
                  <w:noProof/>
                </w:rPr>
                <w:t xml:space="preserve">Zakas, N. C. (2010). </w:t>
              </w:r>
              <w:r>
                <w:rPr>
                  <w:i/>
                  <w:iCs/>
                  <w:noProof/>
                </w:rPr>
                <w:t>High Performance JavaScript.</w:t>
              </w:r>
              <w:r>
                <w:rPr>
                  <w:noProof/>
                </w:rPr>
                <w:t xml:space="preserve"> O'Reilly.</w:t>
              </w:r>
            </w:p>
            <w:p w14:paraId="603E2C63" w14:textId="2B8F06D1" w:rsidR="00CB7783" w:rsidRDefault="00CB7783" w:rsidP="00FC1695"/>
          </w:sdtContent>
        </w:sdt>
      </w:sdtContent>
    </w:sdt>
    <w:p w14:paraId="6EC4521C" w14:textId="77777777" w:rsidR="00CB7783" w:rsidRDefault="00CB7783" w:rsidP="00565223">
      <w:pPr>
        <w:pStyle w:val="Heading1"/>
      </w:pPr>
    </w:p>
    <w:p w14:paraId="10B1CBE0" w14:textId="77777777" w:rsidR="00CB7783" w:rsidRDefault="00CB7783" w:rsidP="00CB7783">
      <w:pPr>
        <w:pStyle w:val="Title"/>
        <w:rPr>
          <w:color w:val="2E74B5" w:themeColor="accent1" w:themeShade="BF"/>
          <w:sz w:val="32"/>
          <w:szCs w:val="32"/>
        </w:rPr>
      </w:pPr>
      <w:r>
        <w:br w:type="page"/>
      </w:r>
    </w:p>
    <w:p w14:paraId="547B48BA" w14:textId="7C8EE345" w:rsidR="00BD103F" w:rsidRPr="00BD103F" w:rsidRDefault="00BD103F" w:rsidP="00565223">
      <w:pPr>
        <w:pStyle w:val="Heading1"/>
      </w:pPr>
      <w:bookmarkStart w:id="46" w:name="_Toc424546702"/>
      <w:r w:rsidRPr="00BD103F">
        <w:lastRenderedPageBreak/>
        <w:t>Monthly logs</w:t>
      </w:r>
      <w:bookmarkEnd w:id="46"/>
    </w:p>
    <w:p w14:paraId="18A1DCFE" w14:textId="77777777" w:rsidR="00BD103F" w:rsidRPr="00BD103F" w:rsidRDefault="00BD103F" w:rsidP="00565223">
      <w:pPr>
        <w:pStyle w:val="Heading2"/>
      </w:pPr>
      <w:bookmarkStart w:id="47" w:name="_Toc424546703"/>
      <w:r w:rsidRPr="00BD103F">
        <w:t>FYP Oct 2014 Monthly log</w:t>
      </w:r>
      <w:bookmarkEnd w:id="47"/>
    </w:p>
    <w:p w14:paraId="14A7B273" w14:textId="77777777" w:rsidR="00BD103F" w:rsidRPr="00BD103F" w:rsidRDefault="00BD103F" w:rsidP="00BD103F">
      <w:r w:rsidRPr="00BD103F">
        <w:t>Computer System setup.</w:t>
      </w:r>
    </w:p>
    <w:p w14:paraId="0075A5C5" w14:textId="77777777" w:rsidR="00BD103F" w:rsidRPr="00BD103F" w:rsidRDefault="00BD103F" w:rsidP="00BD103F">
      <w:r w:rsidRPr="00BD103F">
        <w:t>Setup working environment.</w:t>
      </w:r>
    </w:p>
    <w:p w14:paraId="3C652EB0" w14:textId="77777777" w:rsidR="00BD103F" w:rsidRPr="00BD103F" w:rsidRDefault="00BD103F" w:rsidP="00BD103F">
      <w:r w:rsidRPr="00BD103F">
        <w:t>Setup subversion repository.</w:t>
      </w:r>
    </w:p>
    <w:p w14:paraId="10BCF1A7" w14:textId="77777777" w:rsidR="00BD103F" w:rsidRPr="00BD103F" w:rsidRDefault="00BD103F" w:rsidP="00BD103F">
      <w:r w:rsidRPr="00BD103F">
        <w:t>Study the properties of JavaScript, such as the typing system.(The typing system of JavaScript is highly affect the performance.)</w:t>
      </w:r>
    </w:p>
    <w:p w14:paraId="3B8F5F32" w14:textId="77777777" w:rsidR="00BD103F" w:rsidRPr="00BD103F" w:rsidRDefault="00BD103F" w:rsidP="00BD103F">
      <w:r w:rsidRPr="00BD103F">
        <w:t>Reading:</w:t>
      </w:r>
    </w:p>
    <w:p w14:paraId="0643DE9A" w14:textId="77777777" w:rsidR="00BD103F" w:rsidRPr="00BD103F" w:rsidRDefault="00BD103F" w:rsidP="00BD103F">
      <w:r w:rsidRPr="00BD103F">
        <w:t>Feature detection and function efficiency within JavaScript</w:t>
      </w:r>
    </w:p>
    <w:p w14:paraId="74BF80D3" w14:textId="77777777" w:rsidR="00BD103F" w:rsidRPr="00BD103F" w:rsidRDefault="00BD103F" w:rsidP="00BD103F">
      <w:r w:rsidRPr="00BD103F">
        <w:t>http://davidwalsh.name/feature-detection-function-efficiency-javascript</w:t>
      </w:r>
    </w:p>
    <w:p w14:paraId="71BE1868" w14:textId="77777777" w:rsidR="00BD103F" w:rsidRPr="00BD103F" w:rsidRDefault="00BD103F" w:rsidP="00BD103F">
      <w:r w:rsidRPr="00BD103F">
        <w:t>Typed JavaScript</w:t>
      </w:r>
    </w:p>
    <w:p w14:paraId="24BB546E" w14:textId="77777777" w:rsidR="00BD103F" w:rsidRPr="00BD103F" w:rsidRDefault="00BD103F" w:rsidP="00BD103F">
      <w:r w:rsidRPr="00BD103F">
        <w:t>http://www.2ality.com/2014/10/typed-javascript.html</w:t>
      </w:r>
    </w:p>
    <w:p w14:paraId="41A2C32C" w14:textId="77777777" w:rsidR="00BD103F" w:rsidRPr="00BD103F" w:rsidRDefault="00BD103F" w:rsidP="00BD103F">
      <w:r w:rsidRPr="00BD103F">
        <w:t>Native smooth scrolling with JS</w:t>
      </w:r>
    </w:p>
    <w:p w14:paraId="1C264634" w14:textId="77777777" w:rsidR="00BD103F" w:rsidRPr="00BD103F" w:rsidRDefault="00BD103F" w:rsidP="00BD103F">
      <w:r w:rsidRPr="00BD103F">
        <w:t>http://soledadpenades.com/2014/10/29/native-smooth-scrolling-with-js/</w:t>
      </w:r>
    </w:p>
    <w:p w14:paraId="035FFCDB" w14:textId="77777777" w:rsidR="00BD103F" w:rsidRPr="00BD103F" w:rsidRDefault="00BD103F" w:rsidP="00BD103F">
      <w:r w:rsidRPr="00BD103F">
        <w:t>Slides: JavaScript memory management master class</w:t>
      </w:r>
    </w:p>
    <w:p w14:paraId="1474075F" w14:textId="77777777" w:rsidR="00BD103F" w:rsidRPr="00BD103F" w:rsidRDefault="00BD103F" w:rsidP="00BD103F">
      <w:r w:rsidRPr="00BD103F">
        <w:t>http://addyosmani.com/blog/slides-javascript-memory-management-masterclass/</w:t>
      </w:r>
    </w:p>
    <w:p w14:paraId="424B88A0" w14:textId="77777777" w:rsidR="00BD103F" w:rsidRPr="00BD103F" w:rsidRDefault="00BD103F" w:rsidP="00BD103F">
      <w:r w:rsidRPr="00BD103F">
        <w:t xml:space="preserve">Improving JavaScript performance by deconstructing the type system. </w:t>
      </w:r>
    </w:p>
    <w:p w14:paraId="66C5360B" w14:textId="77777777" w:rsidR="00BD103F" w:rsidRPr="00BD103F" w:rsidRDefault="00BD103F" w:rsidP="00BD103F">
      <w:r w:rsidRPr="00BD103F">
        <w:t>http://iacoma.cs.uiuc.edu/iacoma-papers/pldi14.pdf</w:t>
      </w:r>
    </w:p>
    <w:p w14:paraId="36B72E9F" w14:textId="77777777" w:rsidR="00BD103F" w:rsidRPr="00BD103F" w:rsidRDefault="00BD103F" w:rsidP="00565223">
      <w:pPr>
        <w:pStyle w:val="Heading2"/>
      </w:pPr>
      <w:r w:rsidRPr="00BD103F">
        <w:br w:type="page"/>
      </w:r>
      <w:bookmarkStart w:id="48" w:name="_Toc424546704"/>
      <w:r w:rsidRPr="00BD103F">
        <w:lastRenderedPageBreak/>
        <w:t>FYP Nov 2014 Monthly log</w:t>
      </w:r>
      <w:bookmarkEnd w:id="48"/>
    </w:p>
    <w:p w14:paraId="2C844F72" w14:textId="77777777" w:rsidR="00BD103F" w:rsidRPr="00BD103F" w:rsidRDefault="00BD103F" w:rsidP="00BD103F">
      <w:r w:rsidRPr="00BD103F">
        <w:t>Working on the interim report I.</w:t>
      </w:r>
    </w:p>
    <w:p w14:paraId="6AE89F67" w14:textId="77777777" w:rsidR="00BD103F" w:rsidRPr="00BD103F" w:rsidRDefault="00BD103F" w:rsidP="00BD103F">
      <w:r w:rsidRPr="00BD103F">
        <w:t>Study some import element which highly affect the performance of JavaScript.</w:t>
      </w:r>
    </w:p>
    <w:p w14:paraId="79382E32" w14:textId="77777777" w:rsidR="00BD103F" w:rsidRPr="00BD103F" w:rsidRDefault="00BD103F" w:rsidP="00BD103F">
      <w:r w:rsidRPr="00BD103F">
        <w:t>Such as the mechanism of garbage collection, memory management.</w:t>
      </w:r>
    </w:p>
    <w:p w14:paraId="7B51370F" w14:textId="77777777" w:rsidR="00BD103F" w:rsidRPr="00BD103F" w:rsidRDefault="00BD103F" w:rsidP="00BD103F">
      <w:r w:rsidRPr="00BD103F">
        <w:t>Decide the code structure of framework.</w:t>
      </w:r>
    </w:p>
    <w:p w14:paraId="75BA473D" w14:textId="77777777" w:rsidR="00BD103F" w:rsidRPr="00BD103F" w:rsidRDefault="00BD103F" w:rsidP="00BD103F">
      <w:r w:rsidRPr="00BD103F">
        <w:t>Reading:</w:t>
      </w:r>
    </w:p>
    <w:p w14:paraId="064BD4B1" w14:textId="77777777" w:rsidR="00BD103F" w:rsidRPr="00BD103F" w:rsidRDefault="00BD103F" w:rsidP="00BD103F">
      <w:r w:rsidRPr="00BD103F">
        <w:t xml:space="preserve">Bailey, C. (2007, September 17). Writing Effective JavaScript Code (or How I Learned to Stop Worrying and Love the Unit Test). Retrieved from Chris' blog: http://chrisbailey.blogs.ilrt.org/2007/09/17/writing-effective-javascript-code-or-how-i- learned-to-stop-worrying-and-love-the-unit-test/ </w:t>
      </w:r>
    </w:p>
    <w:p w14:paraId="262B4293" w14:textId="2A7ADCA0" w:rsidR="00BD103F" w:rsidRPr="00BD103F" w:rsidRDefault="00BD103F" w:rsidP="00BD103F">
      <w:r w:rsidRPr="00BD103F">
        <w:t>Doyle, J. (2014, January 13). Retrieved from CSS-Tricks: http://css-tricks.com/myth-busting-css- animations-vs-</w:t>
      </w:r>
      <w:r w:rsidR="00516D92" w:rsidRPr="00BD103F">
        <w:t>JavaScript</w:t>
      </w:r>
      <w:r w:rsidRPr="00BD103F">
        <w:t xml:space="preserve">/ </w:t>
      </w:r>
    </w:p>
    <w:p w14:paraId="64A5C4B0" w14:textId="77777777" w:rsidR="00BD103F" w:rsidRPr="00BD103F" w:rsidRDefault="00BD103F" w:rsidP="00BD103F">
      <w:r w:rsidRPr="00BD103F">
        <w:t xml:space="preserve">Doyle, J., &amp; </w:t>
      </w:r>
      <w:proofErr w:type="spellStart"/>
      <w:r w:rsidRPr="00BD103F">
        <w:t>Schoof</w:t>
      </w:r>
      <w:proofErr w:type="spellEnd"/>
      <w:r w:rsidRPr="00BD103F">
        <w:t>, C. (</w:t>
      </w:r>
      <w:proofErr w:type="spellStart"/>
      <w:r w:rsidRPr="00BD103F">
        <w:t>n.d.</w:t>
      </w:r>
      <w:proofErr w:type="spellEnd"/>
      <w:r w:rsidRPr="00BD103F">
        <w:t xml:space="preserve">). </w:t>
      </w:r>
      <w:proofErr w:type="spellStart"/>
      <w:r w:rsidRPr="00BD103F">
        <w:t>GreenSock</w:t>
      </w:r>
      <w:proofErr w:type="spellEnd"/>
      <w:r w:rsidRPr="00BD103F">
        <w:t xml:space="preserve"> Animation Platform. Retrieved from </w:t>
      </w:r>
      <w:proofErr w:type="spellStart"/>
      <w:r w:rsidRPr="00BD103F">
        <w:t>GreenSock</w:t>
      </w:r>
      <w:proofErr w:type="spellEnd"/>
      <w:r w:rsidRPr="00BD103F">
        <w:t xml:space="preserve">: http://greensock.com/gsap </w:t>
      </w:r>
    </w:p>
    <w:p w14:paraId="4677721F" w14:textId="77777777" w:rsidR="00BD103F" w:rsidRPr="00BD103F" w:rsidRDefault="00BD103F" w:rsidP="00BD103F">
      <w:proofErr w:type="spellStart"/>
      <w:r w:rsidRPr="00BD103F">
        <w:t>McAnlis</w:t>
      </w:r>
      <w:proofErr w:type="spellEnd"/>
      <w:r w:rsidRPr="00BD103F">
        <w:t xml:space="preserve">, C. (2013, June 21). Static Memory JavaScript with Object Pools. Retrieved from HTML5Rock: http://www.html5rocks.com/en/tutorials/speed/static-mem-pools/ </w:t>
      </w:r>
    </w:p>
    <w:p w14:paraId="6F61F576" w14:textId="77777777" w:rsidR="00BD103F" w:rsidRPr="00BD103F" w:rsidRDefault="00BD103F" w:rsidP="00BD103F">
      <w:proofErr w:type="spellStart"/>
      <w:r w:rsidRPr="00BD103F">
        <w:t>Rauschmayer</w:t>
      </w:r>
      <w:proofErr w:type="spellEnd"/>
      <w:r w:rsidRPr="00BD103F">
        <w:t xml:space="preserve">, A. (2014, October 28). Statically typed JavaScript via Microsoft </w:t>
      </w:r>
      <w:proofErr w:type="spellStart"/>
      <w:r w:rsidRPr="00BD103F">
        <w:t>TypeScript</w:t>
      </w:r>
      <w:proofErr w:type="spellEnd"/>
      <w:r w:rsidRPr="00BD103F">
        <w:t xml:space="preserve">, Facebook Flow and Google </w:t>
      </w:r>
      <w:proofErr w:type="spellStart"/>
      <w:r w:rsidRPr="00BD103F">
        <w:t>AtScript</w:t>
      </w:r>
      <w:proofErr w:type="spellEnd"/>
      <w:r w:rsidRPr="00BD103F">
        <w:t xml:space="preserve">. Retrieved from 2ality: http://www.2ality.com/2014/10/typed- javascript.html </w:t>
      </w:r>
    </w:p>
    <w:p w14:paraId="1C12A6C8" w14:textId="77777777" w:rsidR="00BD103F" w:rsidRPr="00BD103F" w:rsidRDefault="00BD103F" w:rsidP="00BD103F">
      <w:r w:rsidRPr="00BD103F">
        <w:t xml:space="preserve">Wilson, C. (2012, October 11). Performance Tips for JavaScript in V8. Retrieved from HTML5Rock: http://www.html5rocks.com/en/tutorials/speed/v8/ </w:t>
      </w:r>
    </w:p>
    <w:p w14:paraId="12950453" w14:textId="77777777" w:rsidR="00BD103F" w:rsidRPr="00BD103F" w:rsidRDefault="00BD103F" w:rsidP="00565223">
      <w:pPr>
        <w:pStyle w:val="Heading2"/>
      </w:pPr>
      <w:r w:rsidRPr="00BD103F">
        <w:br w:type="page"/>
      </w:r>
      <w:bookmarkStart w:id="49" w:name="_Toc424546705"/>
      <w:r w:rsidRPr="00BD103F">
        <w:lastRenderedPageBreak/>
        <w:t>FYP Dec 2014 Monthly log</w:t>
      </w:r>
      <w:bookmarkEnd w:id="49"/>
    </w:p>
    <w:p w14:paraId="79D3AA6F" w14:textId="77777777" w:rsidR="00BD103F" w:rsidRPr="00BD103F" w:rsidRDefault="00BD103F" w:rsidP="00BD103F">
      <w:r w:rsidRPr="00BD103F">
        <w:t>Meeting with supervisor.</w:t>
      </w:r>
    </w:p>
    <w:p w14:paraId="483E4CB3" w14:textId="77777777" w:rsidR="00BD103F" w:rsidRPr="00BD103F" w:rsidRDefault="00BD103F" w:rsidP="00BD103F">
      <w:r w:rsidRPr="00BD103F">
        <w:t>Study the detail approach of how to improve the animation performance.</w:t>
      </w:r>
    </w:p>
    <w:p w14:paraId="191149EB" w14:textId="77777777" w:rsidR="00BD103F" w:rsidRPr="00BD103F" w:rsidRDefault="00BD103F" w:rsidP="00BD103F">
      <w:r w:rsidRPr="00BD103F">
        <w:t>Which may related to the browser level or virtual machine programming instead of high level programming such as JavaScript. Because of the use of the JS is limited by the browser. But the detail of implementation still need further study.</w:t>
      </w:r>
    </w:p>
    <w:p w14:paraId="474D7C82" w14:textId="77777777" w:rsidR="00BD103F" w:rsidRPr="00BD103F" w:rsidRDefault="00BD103F" w:rsidP="00BD103F">
      <w:r w:rsidRPr="00BD103F">
        <w:t>Reading:</w:t>
      </w:r>
    </w:p>
    <w:p w14:paraId="02AE73A7" w14:textId="77777777" w:rsidR="00BD103F" w:rsidRPr="00BD103F" w:rsidRDefault="00BD103F" w:rsidP="00BD103F">
      <w:r w:rsidRPr="00BD103F">
        <w:t>An analysis of the dynamic behaviour of JavaScript programs</w:t>
      </w:r>
    </w:p>
    <w:p w14:paraId="79977AC6" w14:textId="77777777" w:rsidR="00BD103F" w:rsidRPr="00BD103F" w:rsidRDefault="00BD103F" w:rsidP="00BD103F">
      <w:r w:rsidRPr="00BD103F">
        <w:t>http://dl.acm.org/citation.cfm?id=1806598</w:t>
      </w:r>
    </w:p>
    <w:p w14:paraId="434DE51C" w14:textId="77777777" w:rsidR="00BD103F" w:rsidRPr="00BD103F" w:rsidRDefault="00BD103F" w:rsidP="00BD103F">
      <w:r w:rsidRPr="00BD103F">
        <w:t>A Selective Record-Replay and Dynamic Analysis Framework for JavaScript http://srl.cs.berkeley.edu/~ksen/papers/jalangi.pdf</w:t>
      </w:r>
    </w:p>
    <w:p w14:paraId="1E5B3239" w14:textId="77777777" w:rsidR="00BD103F" w:rsidRPr="00BD103F" w:rsidRDefault="00BD103F" w:rsidP="00BD103F">
      <w:r w:rsidRPr="00BD103F">
        <w:t>Managing Performance vs. Accuracy Trade-offs With Loop Perforation</w:t>
      </w:r>
    </w:p>
    <w:p w14:paraId="2BA28063" w14:textId="77777777" w:rsidR="00BD103F" w:rsidRPr="00BD103F" w:rsidRDefault="00BD103F" w:rsidP="00BD103F">
      <w:r w:rsidRPr="00BD103F">
        <w:t>http://people.csail.mit.edu/stelios/papers/fse11.pdf</w:t>
      </w:r>
    </w:p>
    <w:p w14:paraId="14241AFA" w14:textId="77777777" w:rsidR="00BD103F" w:rsidRPr="00BD103F" w:rsidRDefault="00BD103F" w:rsidP="00BD103F">
      <w:r w:rsidRPr="00BD103F">
        <w:t>Better JavaScript animations with requestAnimationFrame</w:t>
      </w:r>
    </w:p>
    <w:p w14:paraId="482BA776" w14:textId="77777777" w:rsidR="00BD103F" w:rsidRPr="00BD103F" w:rsidRDefault="00BD103F" w:rsidP="00BD103F">
      <w:r w:rsidRPr="00BD103F">
        <w:t>http://www.nczonline.net/blog/2011/05/03/better-javascript-animations-with-requestanimationframe/</w:t>
      </w:r>
    </w:p>
    <w:p w14:paraId="4DC42E03" w14:textId="77777777" w:rsidR="00BD103F" w:rsidRPr="00BD103F" w:rsidRDefault="00BD103F" w:rsidP="00BD103F">
      <w:r w:rsidRPr="00BD103F">
        <w:t>Smoothing Slow JavaScript Animation/Parallax</w:t>
      </w:r>
    </w:p>
    <w:p w14:paraId="7A260240" w14:textId="77777777" w:rsidR="00BD103F" w:rsidRPr="00BD103F" w:rsidRDefault="00BD103F" w:rsidP="00BD103F">
      <w:r w:rsidRPr="00BD103F">
        <w:t>http://www.zachstronaut.com/posts/2009/03/04/smoothing-slow-js-animation-parallax.html</w:t>
      </w:r>
    </w:p>
    <w:p w14:paraId="1F31574D" w14:textId="77777777" w:rsidR="00BD103F" w:rsidRPr="00BD103F" w:rsidRDefault="00BD103F" w:rsidP="00565223">
      <w:pPr>
        <w:pStyle w:val="Heading2"/>
      </w:pPr>
      <w:r w:rsidRPr="00BD103F">
        <w:br w:type="page"/>
      </w:r>
      <w:bookmarkStart w:id="50" w:name="_Toc424546706"/>
      <w:r w:rsidRPr="00BD103F">
        <w:lastRenderedPageBreak/>
        <w:t>FYP Jan 2015 Monthly log</w:t>
      </w:r>
      <w:bookmarkEnd w:id="50"/>
    </w:p>
    <w:p w14:paraId="42EED6CD" w14:textId="77777777" w:rsidR="00BD103F" w:rsidRPr="00BD103F" w:rsidRDefault="00BD103F" w:rsidP="00BD103F">
      <w:r w:rsidRPr="00BD103F">
        <w:t xml:space="preserve">Trying some different possible of web animation with JavaScript, including SVG, Canvas, CSS3 Animation. Which may become the core element of the framework. Also study how a web browser will repaint the web page (Render Tree, Render Queue). </w:t>
      </w:r>
    </w:p>
    <w:p w14:paraId="5FB3484B" w14:textId="77777777" w:rsidR="00BD103F" w:rsidRPr="00BD103F" w:rsidRDefault="00BD103F" w:rsidP="00BD103F">
      <w:r w:rsidRPr="00BD103F">
        <w:t>Reading:</w:t>
      </w:r>
    </w:p>
    <w:p w14:paraId="7BE94C92" w14:textId="77777777" w:rsidR="00BD103F" w:rsidRPr="00BD103F" w:rsidRDefault="00BD103F" w:rsidP="00BD103F">
      <w:proofErr w:type="spellStart"/>
      <w:r w:rsidRPr="00BD103F">
        <w:t>Snap.svg</w:t>
      </w:r>
      <w:proofErr w:type="spellEnd"/>
      <w:r w:rsidRPr="00BD103F">
        <w:t xml:space="preserve"> - The JavaScript SVG library for the modern web.</w:t>
      </w:r>
    </w:p>
    <w:p w14:paraId="402B6963" w14:textId="77777777" w:rsidR="00BD103F" w:rsidRPr="00BD103F" w:rsidRDefault="00BD103F" w:rsidP="00BD103F">
      <w:r w:rsidRPr="00BD103F">
        <w:t>http://snapsvg.io/</w:t>
      </w:r>
    </w:p>
    <w:p w14:paraId="5C76C79D" w14:textId="77777777" w:rsidR="00BD103F" w:rsidRPr="00BD103F" w:rsidRDefault="00BD103F" w:rsidP="00BD103F">
      <w:r w:rsidRPr="00BD103F">
        <w:t>SVG.JS - A lightweight library for manipulating and animating SVG.</w:t>
      </w:r>
    </w:p>
    <w:p w14:paraId="53D4CB45" w14:textId="77777777" w:rsidR="00BD103F" w:rsidRPr="00BD103F" w:rsidRDefault="00BD103F" w:rsidP="00BD103F">
      <w:r w:rsidRPr="00BD103F">
        <w:t>http://svgjs.com/</w:t>
      </w:r>
    </w:p>
    <w:p w14:paraId="2586EBDC" w14:textId="77777777" w:rsidR="00BD103F" w:rsidRPr="00BD103F" w:rsidRDefault="00BD103F" w:rsidP="00BD103F">
      <w:r w:rsidRPr="00BD103F">
        <w:t>Flanagan, D. (2011). Scripted Media and Graphics. In JavaScript: The definitive guide (6th ed.). Cambridge: O'Reilly.</w:t>
      </w:r>
    </w:p>
    <w:p w14:paraId="44132FF0" w14:textId="62110663" w:rsidR="0056567C" w:rsidRDefault="00BD103F" w:rsidP="00BD103F">
      <w:proofErr w:type="spellStart"/>
      <w:r w:rsidRPr="00BD103F">
        <w:t>Zakas</w:t>
      </w:r>
      <w:proofErr w:type="spellEnd"/>
      <w:r w:rsidRPr="00BD103F">
        <w:t>, N. (2010). DOM Scripting (Repaints and Reflows). In High performance JavaScript. Beijing: O'Reilly/Yahoo! Press.</w:t>
      </w:r>
    </w:p>
    <w:p w14:paraId="422F00B8" w14:textId="77777777" w:rsidR="0056567C" w:rsidRDefault="0056567C">
      <w:r>
        <w:br w:type="page"/>
      </w:r>
    </w:p>
    <w:p w14:paraId="2F22DBF0" w14:textId="77777777" w:rsidR="00BD103F" w:rsidRPr="00BD103F" w:rsidRDefault="00BD103F" w:rsidP="00565223">
      <w:pPr>
        <w:pStyle w:val="Heading2"/>
      </w:pPr>
      <w:bookmarkStart w:id="51" w:name="_Toc424546707"/>
      <w:r w:rsidRPr="00BD103F">
        <w:lastRenderedPageBreak/>
        <w:t>FYP Feb - April 2015 Monthly log</w:t>
      </w:r>
      <w:bookmarkEnd w:id="51"/>
    </w:p>
    <w:p w14:paraId="675C402E" w14:textId="77777777" w:rsidR="00BD103F" w:rsidRPr="00BD103F" w:rsidRDefault="00BD103F" w:rsidP="00BD103F">
      <w:r w:rsidRPr="00BD103F">
        <w:t xml:space="preserve">Finding a suitable approach for an animation framework. </w:t>
      </w:r>
    </w:p>
    <w:p w14:paraId="5917152D" w14:textId="77777777" w:rsidR="00BD103F" w:rsidRPr="00BD103F" w:rsidRDefault="00BD103F" w:rsidP="00BD103F">
      <w:r w:rsidRPr="00BD103F">
        <w:t>Tried to build different prototype and testing the performance.</w:t>
      </w:r>
    </w:p>
    <w:p w14:paraId="659451D6" w14:textId="77777777" w:rsidR="00BD103F" w:rsidRPr="00BD103F" w:rsidRDefault="00BD103F" w:rsidP="00BD103F">
      <w:r w:rsidRPr="00BD103F">
        <w:t>Tried different canvas, web worker, browser API.</w:t>
      </w:r>
    </w:p>
    <w:p w14:paraId="06146D91" w14:textId="77777777" w:rsidR="00BD103F" w:rsidRPr="00BD103F" w:rsidRDefault="00BD103F" w:rsidP="00BD103F">
      <w:r w:rsidRPr="00BD103F">
        <w:t>Started the passing pixel to worker approach in late April , but it is not performance very well.</w:t>
      </w:r>
    </w:p>
    <w:p w14:paraId="58BBF997" w14:textId="77777777" w:rsidR="00BD103F" w:rsidRPr="00BD103F" w:rsidRDefault="00BD103F" w:rsidP="00BD103F">
      <w:r w:rsidRPr="00BD103F">
        <w:t>References:</w:t>
      </w:r>
    </w:p>
    <w:p w14:paraId="3E62EC40" w14:textId="77777777" w:rsidR="00BD103F" w:rsidRPr="00BD103F" w:rsidRDefault="00D156D0" w:rsidP="00BD103F">
      <w:hyperlink r:id="rId22" w:history="1">
        <w:r w:rsidR="00BD103F" w:rsidRPr="00BD103F">
          <w:t>http://www.playmycode.com/blog/2011/08/javascript-per-pixel-html5-canvas-image-collision-detection/</w:t>
        </w:r>
      </w:hyperlink>
    </w:p>
    <w:p w14:paraId="740E1748" w14:textId="77777777" w:rsidR="00BD103F" w:rsidRPr="00BD103F" w:rsidRDefault="00D156D0" w:rsidP="00BD103F">
      <w:hyperlink r:id="rId23" w:history="1">
        <w:r w:rsidR="00BD103F" w:rsidRPr="00BD103F">
          <w:t>http://stackoverflow.com/questions/26156477/efficient-sorted-data-structure-in-javascript</w:t>
        </w:r>
      </w:hyperlink>
    </w:p>
    <w:p w14:paraId="5BA022A9" w14:textId="77777777" w:rsidR="00BD103F" w:rsidRPr="00BD103F" w:rsidRDefault="00D156D0" w:rsidP="00BD103F">
      <w:hyperlink r:id="rId24" w:history="1">
        <w:r w:rsidR="00BD103F" w:rsidRPr="00BD103F">
          <w:t>http://www.html5gamedevs.com/topic/7735-myths-and-realities-of-canvas-javascript-performance/</w:t>
        </w:r>
      </w:hyperlink>
    </w:p>
    <w:p w14:paraId="295E90D3" w14:textId="77777777" w:rsidR="00BD103F" w:rsidRPr="00BD103F" w:rsidRDefault="00D156D0" w:rsidP="00BD103F">
      <w:hyperlink r:id="rId25" w:history="1">
        <w:r w:rsidR="00BD103F" w:rsidRPr="00BD103F">
          <w:t>http://www.webreference.com/programming/javascript/jkm3/index.html</w:t>
        </w:r>
      </w:hyperlink>
    </w:p>
    <w:p w14:paraId="2BE6C9EB" w14:textId="77777777" w:rsidR="00BD103F" w:rsidRPr="00BD103F" w:rsidRDefault="00D156D0" w:rsidP="00BD103F">
      <w:hyperlink r:id="rId26" w:history="1">
        <w:r w:rsidR="00BD103F" w:rsidRPr="00BD103F">
          <w:t>https://css-tricks.com/myth-busting-css-animations-vs-javascript/</w:t>
        </w:r>
      </w:hyperlink>
    </w:p>
    <w:p w14:paraId="4FDCF8FD" w14:textId="77777777" w:rsidR="00BD103F" w:rsidRPr="00BD103F" w:rsidRDefault="00D156D0" w:rsidP="00BD103F">
      <w:hyperlink r:id="rId27" w:history="1">
        <w:r w:rsidR="00BD103F" w:rsidRPr="00BD103F">
          <w:t>http://www.html5rocks.com/en/tutorials/speed/css-paint-times/</w:t>
        </w:r>
      </w:hyperlink>
    </w:p>
    <w:p w14:paraId="6B48D9B9" w14:textId="77777777" w:rsidR="00BD103F" w:rsidRPr="00BD103F" w:rsidRDefault="00D156D0" w:rsidP="00BD103F">
      <w:hyperlink r:id="rId28" w:history="1">
        <w:r w:rsidR="00BD103F" w:rsidRPr="00BD103F">
          <w:t>http://www.html5rocks.com/en/tutorials/speed/layers/</w:t>
        </w:r>
      </w:hyperlink>
    </w:p>
    <w:p w14:paraId="64D589E9" w14:textId="77777777" w:rsidR="00BD103F" w:rsidRPr="00BD103F" w:rsidRDefault="00D156D0" w:rsidP="00BD103F">
      <w:hyperlink r:id="rId29" w:history="1">
        <w:r w:rsidR="00BD103F" w:rsidRPr="00BD103F">
          <w:t>http://www.html5rocks.com/en/tutorials/performance/mystery/</w:t>
        </w:r>
      </w:hyperlink>
    </w:p>
    <w:p w14:paraId="6F18ABA6" w14:textId="77777777" w:rsidR="00BD103F" w:rsidRPr="00BD103F" w:rsidRDefault="00D156D0" w:rsidP="00BD103F">
      <w:hyperlink r:id="rId30" w:history="1">
        <w:r w:rsidR="00BD103F" w:rsidRPr="00BD103F">
          <w:t>http://adambom.github.io/parallel.js/</w:t>
        </w:r>
      </w:hyperlink>
    </w:p>
    <w:p w14:paraId="207DF0C0" w14:textId="77777777" w:rsidR="00BD103F" w:rsidRPr="00BD103F" w:rsidRDefault="00D156D0" w:rsidP="00BD103F">
      <w:hyperlink r:id="rId31" w:history="1">
        <w:r w:rsidR="00BD103F" w:rsidRPr="00BD103F">
          <w:t>http://www.sitepoint.com/using-web-workers-to-improve-image-manipulation-performance/</w:t>
        </w:r>
      </w:hyperlink>
    </w:p>
    <w:p w14:paraId="1A89A987" w14:textId="77777777" w:rsidR="00BD103F" w:rsidRPr="00BD103F" w:rsidRDefault="00BD103F" w:rsidP="00BD103F"/>
    <w:p w14:paraId="2E39673A" w14:textId="77777777" w:rsidR="00BD103F" w:rsidRPr="00BD103F" w:rsidRDefault="00BD103F" w:rsidP="00565223">
      <w:pPr>
        <w:pStyle w:val="Heading2"/>
      </w:pPr>
      <w:r w:rsidRPr="00BD103F">
        <w:br w:type="page"/>
      </w:r>
      <w:bookmarkStart w:id="52" w:name="_Toc424546708"/>
      <w:r w:rsidRPr="00BD103F">
        <w:lastRenderedPageBreak/>
        <w:t>FYP May - April 2015 Monthly log</w:t>
      </w:r>
      <w:bookmarkEnd w:id="52"/>
    </w:p>
    <w:p w14:paraId="6B39E4F9" w14:textId="77777777" w:rsidR="00BD103F" w:rsidRPr="00BD103F" w:rsidRDefault="00BD103F" w:rsidP="00BD103F">
      <w:r w:rsidRPr="00BD103F">
        <w:t xml:space="preserve">Since the operation on the DOM element is very expensive in web browser. The framework will mainly use the 2D canvas to achieve the image rendering and animation. </w:t>
      </w:r>
    </w:p>
    <w:p w14:paraId="27121A8C" w14:textId="77777777" w:rsidR="00BD103F" w:rsidRPr="00BD103F" w:rsidRDefault="00BD103F" w:rsidP="00BD103F">
      <w:r w:rsidRPr="00BD103F">
        <w:t xml:space="preserve">To increase the fps, the main approach is using the “Web Worker” JavaScript API to achieve parallel processing.  This can offload the heavy loading job to others thread and keep the main thread (UI thread) responding to user. </w:t>
      </w:r>
    </w:p>
    <w:p w14:paraId="7C912A86" w14:textId="77777777" w:rsidR="00BD103F" w:rsidRPr="00BD103F" w:rsidRDefault="00BD103F" w:rsidP="00BD103F">
      <w:r w:rsidRPr="00BD103F">
        <w:t xml:space="preserve">I tried different prototype of the framework. One of the prototype is manipulating the low level pixel array directly using the web worker, but since the API “putImageData” is very slow in mainstream web browser. This prototype is hardly to achieve before the API is improved. </w:t>
      </w:r>
    </w:p>
    <w:p w14:paraId="68194353" w14:textId="77777777" w:rsidR="00BD103F" w:rsidRPr="00BD103F" w:rsidRDefault="00BD103F" w:rsidP="00BD103F">
      <w:r w:rsidRPr="00BD103F">
        <w:t>Now the focus is try to offload the calculation such as the (locus, coordinate, easing) to the web worker.</w:t>
      </w:r>
    </w:p>
    <w:p w14:paraId="2C38AFAE" w14:textId="77777777" w:rsidR="00BD103F" w:rsidRPr="00BD103F" w:rsidRDefault="00BD103F" w:rsidP="00BD103F">
      <w:r w:rsidRPr="00BD103F">
        <w:t xml:space="preserve">Some benchmark for record. </w:t>
      </w:r>
    </w:p>
    <w:p w14:paraId="15B8689A" w14:textId="77777777" w:rsidR="00BD103F" w:rsidRPr="00BD103F" w:rsidRDefault="00BD103F" w:rsidP="00BD103F">
      <w:r w:rsidRPr="00BD103F">
        <w:t>CPU: Snapdragon 800 (4 Cores)</w:t>
      </w:r>
    </w:p>
    <w:p w14:paraId="5E918CDF" w14:textId="77777777" w:rsidR="00BD103F" w:rsidRPr="00BD103F" w:rsidRDefault="00BD103F" w:rsidP="00BD103F">
      <w:r w:rsidRPr="00BD103F">
        <w:t>Ram: 2GB</w:t>
      </w:r>
    </w:p>
    <w:p w14:paraId="10D6384E" w14:textId="77777777" w:rsidR="00BD103F" w:rsidRPr="00BD103F" w:rsidRDefault="00BD103F" w:rsidP="00BD103F">
      <w:r w:rsidRPr="00BD103F">
        <w:t>Screen Size: 1080px x 1920px</w:t>
      </w:r>
    </w:p>
    <w:p w14:paraId="053AD464" w14:textId="77777777" w:rsidR="00BD103F" w:rsidRPr="00BD103F" w:rsidRDefault="00BD103F" w:rsidP="00BD103F">
      <w:r w:rsidRPr="00BD103F">
        <w:t>OS: Android 5.0.2</w:t>
      </w:r>
    </w:p>
    <w:p w14:paraId="3CF2C1D1" w14:textId="77777777" w:rsidR="00BD103F" w:rsidRPr="00BD103F" w:rsidRDefault="00BD103F" w:rsidP="00BD103F">
      <w:r w:rsidRPr="00BD103F">
        <w:t>Browser: Chrome 43.0.23</w:t>
      </w:r>
    </w:p>
    <w:p w14:paraId="48023F53" w14:textId="77777777" w:rsidR="00BD103F" w:rsidRPr="00BD103F" w:rsidRDefault="00BD103F" w:rsidP="00BD103F">
      <w:r w:rsidRPr="00BD103F">
        <w:t>Rendering 30 Objects 200px x 200px each, random movement</w:t>
      </w:r>
    </w:p>
    <w:p w14:paraId="1944292C" w14:textId="77777777" w:rsidR="00BD103F" w:rsidRPr="00BD103F" w:rsidRDefault="00565223" w:rsidP="00BD103F">
      <w:r>
        <w:t>FPS: ~40</w:t>
      </w:r>
    </w:p>
    <w:p w14:paraId="110E4DE2" w14:textId="74AEC66D" w:rsidR="00BD103F" w:rsidRPr="00BD103F" w:rsidRDefault="00BD103F" w:rsidP="00BD103F">
      <w:r w:rsidRPr="00BD103F">
        <w:t>HTML5 Rocks - A resource for open web HTML5 developers,. (2012). Performance Tips for JavaScript in V8 - HTML5 Rocks. Retrieved 14 June 2015, from http://www.html5rocks.com/en/tutorials/speed/v8/</w:t>
      </w:r>
    </w:p>
    <w:p w14:paraId="6CCE9238" w14:textId="77777777" w:rsidR="00BD103F" w:rsidRPr="00BD103F" w:rsidRDefault="00BD103F" w:rsidP="00BD103F">
      <w:r w:rsidRPr="00BD103F">
        <w:t>HTML5 Rocks - A resource for open web HTML5 developers,. (2013). Static Memory JavaScript with Object Pools - HTML5 Rocks. Retrieved 14 June 2015, from http://www.html5rocks.com/en/tutorials/speed/static-mem-pools/</w:t>
      </w:r>
    </w:p>
    <w:p w14:paraId="383464AC" w14:textId="6FFF3EB4" w:rsidR="00992AAF" w:rsidRPr="009E7028" w:rsidRDefault="00BD103F">
      <w:r w:rsidRPr="00BD103F">
        <w:t xml:space="preserve">Play My Code,. (2015). Play, build and share games online!. Retrieved 14 June 2015, from </w:t>
      </w:r>
      <w:r w:rsidR="00565223" w:rsidRPr="00565223">
        <w:t>http://www.playmycode.com/blog/2011/08/javascript-per-pixel-html5-canvas-image-collision-detection/</w:t>
      </w:r>
      <w:bookmarkStart w:id="53" w:name="_GoBack"/>
      <w:bookmarkEnd w:id="53"/>
      <w:r w:rsidR="00992AAF">
        <w:br w:type="page"/>
      </w:r>
    </w:p>
    <w:p w14:paraId="78C8CFEC" w14:textId="0086388F" w:rsidR="00BD103F" w:rsidRPr="00BD103F" w:rsidRDefault="00BD103F" w:rsidP="00565223">
      <w:pPr>
        <w:pStyle w:val="Heading1"/>
      </w:pPr>
      <w:bookmarkStart w:id="54" w:name="_Toc424546709"/>
      <w:r w:rsidRPr="00565223">
        <w:lastRenderedPageBreak/>
        <w:t>Appendix</w:t>
      </w:r>
      <w:bookmarkEnd w:id="54"/>
    </w:p>
    <w:p w14:paraId="4ADD852C" w14:textId="77777777" w:rsidR="00BD103F" w:rsidRPr="00BD103F" w:rsidRDefault="00BD103F" w:rsidP="00B03963">
      <w:pPr>
        <w:pStyle w:val="Heading2"/>
      </w:pPr>
      <w:bookmarkStart w:id="55" w:name="_Toc424546710"/>
      <w:r w:rsidRPr="00BD103F">
        <w:t>Easing function</w:t>
      </w:r>
      <w:bookmarkEnd w:id="55"/>
    </w:p>
    <w:p w14:paraId="2F4ACD51" w14:textId="77777777" w:rsidR="00BD103F" w:rsidRPr="00BD103F" w:rsidRDefault="00BD103F" w:rsidP="00B03963">
      <w:pPr>
        <w:pStyle w:val="code"/>
      </w:pPr>
      <w:r w:rsidRPr="00BD103F">
        <w:t xml:space="preserve">Credit by </w:t>
      </w:r>
      <w:proofErr w:type="spellStart"/>
      <w:r w:rsidRPr="00BD103F">
        <w:t>Gaëtan</w:t>
      </w:r>
      <w:proofErr w:type="spellEnd"/>
      <w:r w:rsidRPr="00BD103F">
        <w:t xml:space="preserve"> </w:t>
      </w:r>
      <w:proofErr w:type="spellStart"/>
      <w:r w:rsidRPr="00BD103F">
        <w:t>Renaudeau</w:t>
      </w:r>
      <w:proofErr w:type="spellEnd"/>
      <w:r w:rsidRPr="00BD103F">
        <w:t xml:space="preserve"> </w:t>
      </w:r>
    </w:p>
    <w:p w14:paraId="63B35837" w14:textId="77777777" w:rsidR="00BD103F" w:rsidRPr="00BD103F" w:rsidRDefault="00BD103F" w:rsidP="00B03963">
      <w:pPr>
        <w:pStyle w:val="code"/>
      </w:pPr>
      <w:r w:rsidRPr="00BD103F">
        <w:t xml:space="preserve">Retried from: </w:t>
      </w:r>
      <w:hyperlink r:id="rId32" w:history="1">
        <w:r w:rsidRPr="00BD103F">
          <w:t>https://gist.github.com/gre/1650294</w:t>
        </w:r>
      </w:hyperlink>
    </w:p>
    <w:p w14:paraId="724C343B" w14:textId="77777777" w:rsidR="00BD103F" w:rsidRPr="00BD103F" w:rsidRDefault="00BD103F" w:rsidP="00B03963">
      <w:pPr>
        <w:pStyle w:val="code"/>
      </w:pPr>
      <w:proofErr w:type="spellStart"/>
      <w:r w:rsidRPr="00BD103F">
        <w:t>EasingFunctions</w:t>
      </w:r>
      <w:proofErr w:type="spellEnd"/>
      <w:r w:rsidRPr="00BD103F">
        <w:t xml:space="preserve"> = {</w:t>
      </w:r>
    </w:p>
    <w:p w14:paraId="707CBE1B" w14:textId="77777777" w:rsidR="00BD103F" w:rsidRPr="00BD103F" w:rsidRDefault="00BD103F" w:rsidP="00B03963">
      <w:pPr>
        <w:pStyle w:val="code"/>
      </w:pPr>
      <w:r w:rsidRPr="00BD103F">
        <w:t xml:space="preserve">  // no easing, no acceleration</w:t>
      </w:r>
    </w:p>
    <w:p w14:paraId="7C96099E" w14:textId="77777777" w:rsidR="00BD103F" w:rsidRPr="00BD103F" w:rsidRDefault="00BD103F" w:rsidP="00B03963">
      <w:pPr>
        <w:pStyle w:val="code"/>
      </w:pPr>
      <w:r w:rsidRPr="00BD103F">
        <w:t xml:space="preserve">  linear: function (t) { return t },</w:t>
      </w:r>
    </w:p>
    <w:p w14:paraId="22FBDD53" w14:textId="77777777" w:rsidR="00BD103F" w:rsidRPr="00BD103F" w:rsidRDefault="00BD103F" w:rsidP="00B03963">
      <w:pPr>
        <w:pStyle w:val="code"/>
      </w:pPr>
      <w:r w:rsidRPr="00BD103F">
        <w:t xml:space="preserve">  // accelerating from zero velocity</w:t>
      </w:r>
    </w:p>
    <w:p w14:paraId="3366746C" w14:textId="77777777" w:rsidR="00BD103F" w:rsidRPr="00BD103F" w:rsidRDefault="00BD103F" w:rsidP="00B03963">
      <w:pPr>
        <w:pStyle w:val="code"/>
      </w:pPr>
      <w:r w:rsidRPr="00BD103F">
        <w:t xml:space="preserve">  </w:t>
      </w:r>
      <w:proofErr w:type="spellStart"/>
      <w:r w:rsidRPr="00BD103F">
        <w:t>easeInQuad</w:t>
      </w:r>
      <w:proofErr w:type="spellEnd"/>
      <w:r w:rsidRPr="00BD103F">
        <w:t>: function (t) { return t*t },</w:t>
      </w:r>
    </w:p>
    <w:p w14:paraId="7C8D20B5" w14:textId="77777777" w:rsidR="00BD103F" w:rsidRPr="00BD103F" w:rsidRDefault="00BD103F" w:rsidP="00B03963">
      <w:pPr>
        <w:pStyle w:val="code"/>
      </w:pPr>
      <w:r w:rsidRPr="00BD103F">
        <w:t xml:space="preserve">  // decelerating to zero velocity</w:t>
      </w:r>
    </w:p>
    <w:p w14:paraId="4D2CB8EA" w14:textId="77777777" w:rsidR="00BD103F" w:rsidRPr="00BD103F" w:rsidRDefault="00BD103F" w:rsidP="00B03963">
      <w:pPr>
        <w:pStyle w:val="code"/>
      </w:pPr>
      <w:r w:rsidRPr="00BD103F">
        <w:t xml:space="preserve">  </w:t>
      </w:r>
      <w:proofErr w:type="spellStart"/>
      <w:r w:rsidRPr="00BD103F">
        <w:t>easeOutQuad</w:t>
      </w:r>
      <w:proofErr w:type="spellEnd"/>
      <w:r w:rsidRPr="00BD103F">
        <w:t>: function (t) { return t*(2-t) },</w:t>
      </w:r>
    </w:p>
    <w:p w14:paraId="47BEB7E8" w14:textId="77777777" w:rsidR="00BD103F" w:rsidRPr="00BD103F" w:rsidRDefault="00BD103F" w:rsidP="00B03963">
      <w:pPr>
        <w:pStyle w:val="code"/>
      </w:pPr>
      <w:r w:rsidRPr="00BD103F">
        <w:t xml:space="preserve">  // acceleration until halfway, then deceleration</w:t>
      </w:r>
    </w:p>
    <w:p w14:paraId="7AA22362" w14:textId="77777777" w:rsidR="00BD103F" w:rsidRPr="00BD103F" w:rsidRDefault="00BD103F" w:rsidP="00B03963">
      <w:pPr>
        <w:pStyle w:val="code"/>
      </w:pPr>
      <w:r w:rsidRPr="00BD103F">
        <w:t xml:space="preserve">  </w:t>
      </w:r>
      <w:proofErr w:type="spellStart"/>
      <w:r w:rsidRPr="00BD103F">
        <w:t>easeInOutQuad</w:t>
      </w:r>
      <w:proofErr w:type="spellEnd"/>
      <w:r w:rsidRPr="00BD103F">
        <w:t>: function (t) { return t&lt;.5 ? 2*t*t : -1+(4-2*t)*t },</w:t>
      </w:r>
    </w:p>
    <w:p w14:paraId="39345A37" w14:textId="77777777" w:rsidR="00BD103F" w:rsidRPr="00BD103F" w:rsidRDefault="00BD103F" w:rsidP="00B03963">
      <w:pPr>
        <w:pStyle w:val="code"/>
      </w:pPr>
      <w:r w:rsidRPr="00BD103F">
        <w:t xml:space="preserve">  // accelerating from zero velocity </w:t>
      </w:r>
    </w:p>
    <w:p w14:paraId="2875D450" w14:textId="77777777" w:rsidR="00BD103F" w:rsidRPr="00BD103F" w:rsidRDefault="00BD103F" w:rsidP="00B03963">
      <w:pPr>
        <w:pStyle w:val="code"/>
      </w:pPr>
      <w:r w:rsidRPr="00BD103F">
        <w:t xml:space="preserve">  </w:t>
      </w:r>
      <w:proofErr w:type="spellStart"/>
      <w:r w:rsidRPr="00BD103F">
        <w:t>easeInCubic</w:t>
      </w:r>
      <w:proofErr w:type="spellEnd"/>
      <w:r w:rsidRPr="00BD103F">
        <w:t>: function (t) { return t*t*t },</w:t>
      </w:r>
    </w:p>
    <w:p w14:paraId="4B5EBCDB" w14:textId="77777777" w:rsidR="00BD103F" w:rsidRPr="00BD103F" w:rsidRDefault="00BD103F" w:rsidP="00B03963">
      <w:pPr>
        <w:pStyle w:val="code"/>
      </w:pPr>
      <w:r w:rsidRPr="00BD103F">
        <w:t xml:space="preserve">  // decelerating to zero velocity </w:t>
      </w:r>
    </w:p>
    <w:p w14:paraId="0C7FF574" w14:textId="77777777" w:rsidR="00BD103F" w:rsidRPr="00BD103F" w:rsidRDefault="00BD103F" w:rsidP="00B03963">
      <w:pPr>
        <w:pStyle w:val="code"/>
      </w:pPr>
      <w:r w:rsidRPr="00BD103F">
        <w:t xml:space="preserve">  </w:t>
      </w:r>
      <w:proofErr w:type="spellStart"/>
      <w:r w:rsidRPr="00BD103F">
        <w:t>easeOutCubic</w:t>
      </w:r>
      <w:proofErr w:type="spellEnd"/>
      <w:r w:rsidRPr="00BD103F">
        <w:t>: function (t) { return (--t)*t*t+1 },</w:t>
      </w:r>
    </w:p>
    <w:p w14:paraId="23F81917" w14:textId="77777777" w:rsidR="00BD103F" w:rsidRPr="00BD103F" w:rsidRDefault="00BD103F" w:rsidP="00B03963">
      <w:pPr>
        <w:pStyle w:val="code"/>
      </w:pPr>
      <w:r w:rsidRPr="00BD103F">
        <w:t xml:space="preserve">  // acceleration until halfway, then deceleration </w:t>
      </w:r>
    </w:p>
    <w:p w14:paraId="7FE758CD" w14:textId="77777777" w:rsidR="00BD103F" w:rsidRPr="00BD103F" w:rsidRDefault="00BD103F" w:rsidP="00B03963">
      <w:pPr>
        <w:pStyle w:val="code"/>
      </w:pPr>
      <w:r w:rsidRPr="00BD103F">
        <w:t xml:space="preserve">  </w:t>
      </w:r>
      <w:proofErr w:type="spellStart"/>
      <w:r w:rsidRPr="00BD103F">
        <w:t>easeInOutCubic</w:t>
      </w:r>
      <w:proofErr w:type="spellEnd"/>
      <w:r w:rsidRPr="00BD103F">
        <w:t>: function (t) { return t&lt;.5 ? 4*t*t*t : (t-1)*(2*t-2)*(2*t-2)+1 },</w:t>
      </w:r>
    </w:p>
    <w:p w14:paraId="69469B51" w14:textId="77777777" w:rsidR="00BD103F" w:rsidRPr="00BD103F" w:rsidRDefault="00BD103F" w:rsidP="00B03963">
      <w:pPr>
        <w:pStyle w:val="code"/>
      </w:pPr>
      <w:r w:rsidRPr="00BD103F">
        <w:t xml:space="preserve">  // accelerating from zero velocity </w:t>
      </w:r>
    </w:p>
    <w:p w14:paraId="54C17387" w14:textId="77777777" w:rsidR="00BD103F" w:rsidRPr="00BD103F" w:rsidRDefault="00BD103F" w:rsidP="00B03963">
      <w:pPr>
        <w:pStyle w:val="code"/>
      </w:pPr>
      <w:r w:rsidRPr="00BD103F">
        <w:t xml:space="preserve">  </w:t>
      </w:r>
      <w:proofErr w:type="spellStart"/>
      <w:r w:rsidRPr="00BD103F">
        <w:t>easeInQuart</w:t>
      </w:r>
      <w:proofErr w:type="spellEnd"/>
      <w:r w:rsidRPr="00BD103F">
        <w:t>: function (t) { return t*t*t*t },</w:t>
      </w:r>
    </w:p>
    <w:p w14:paraId="1C79DA9C" w14:textId="77777777" w:rsidR="00BD103F" w:rsidRPr="00BD103F" w:rsidRDefault="00BD103F" w:rsidP="00B03963">
      <w:pPr>
        <w:pStyle w:val="code"/>
      </w:pPr>
      <w:r w:rsidRPr="00BD103F">
        <w:t xml:space="preserve">  // decelerating to zero velocity </w:t>
      </w:r>
    </w:p>
    <w:p w14:paraId="09C460FA" w14:textId="77777777" w:rsidR="00BD103F" w:rsidRPr="00BD103F" w:rsidRDefault="00BD103F" w:rsidP="00B03963">
      <w:pPr>
        <w:pStyle w:val="code"/>
      </w:pPr>
      <w:r w:rsidRPr="00BD103F">
        <w:t xml:space="preserve">  </w:t>
      </w:r>
      <w:proofErr w:type="spellStart"/>
      <w:r w:rsidRPr="00BD103F">
        <w:t>easeOutQuart</w:t>
      </w:r>
      <w:proofErr w:type="spellEnd"/>
      <w:r w:rsidRPr="00BD103F">
        <w:t>: function (t) { return 1-(--t)*t*t*t },</w:t>
      </w:r>
    </w:p>
    <w:p w14:paraId="4DC9032D" w14:textId="77777777" w:rsidR="00BD103F" w:rsidRPr="00BD103F" w:rsidRDefault="00BD103F" w:rsidP="00B03963">
      <w:pPr>
        <w:pStyle w:val="code"/>
      </w:pPr>
      <w:r w:rsidRPr="00BD103F">
        <w:t xml:space="preserve">  // acceleration until halfway, then deceleration</w:t>
      </w:r>
    </w:p>
    <w:p w14:paraId="338BC391" w14:textId="77777777" w:rsidR="00BD103F" w:rsidRPr="00BD103F" w:rsidRDefault="00BD103F" w:rsidP="00B03963">
      <w:pPr>
        <w:pStyle w:val="code"/>
      </w:pPr>
      <w:r w:rsidRPr="00BD103F">
        <w:t xml:space="preserve">  </w:t>
      </w:r>
      <w:proofErr w:type="spellStart"/>
      <w:r w:rsidRPr="00BD103F">
        <w:t>easeInOutQuart</w:t>
      </w:r>
      <w:proofErr w:type="spellEnd"/>
      <w:r w:rsidRPr="00BD103F">
        <w:t>: function (t) { return t&lt;.5 ? 8*t*t*t*t : 1-8*(--t)*t*t*t },</w:t>
      </w:r>
    </w:p>
    <w:p w14:paraId="13DA72F0" w14:textId="77777777" w:rsidR="00BD103F" w:rsidRPr="00BD103F" w:rsidRDefault="00BD103F" w:rsidP="00B03963">
      <w:pPr>
        <w:pStyle w:val="code"/>
      </w:pPr>
      <w:r w:rsidRPr="00BD103F">
        <w:t xml:space="preserve">  // accelerating from zero velocity</w:t>
      </w:r>
    </w:p>
    <w:p w14:paraId="3E780BD2" w14:textId="77777777" w:rsidR="00BD103F" w:rsidRPr="00BD103F" w:rsidRDefault="00BD103F" w:rsidP="00B03963">
      <w:pPr>
        <w:pStyle w:val="code"/>
      </w:pPr>
      <w:r w:rsidRPr="00BD103F">
        <w:t xml:space="preserve">  </w:t>
      </w:r>
      <w:proofErr w:type="spellStart"/>
      <w:r w:rsidRPr="00BD103F">
        <w:t>easeInQuint</w:t>
      </w:r>
      <w:proofErr w:type="spellEnd"/>
      <w:r w:rsidRPr="00BD103F">
        <w:t>: function (t) { return t*t*t*t*t },</w:t>
      </w:r>
    </w:p>
    <w:p w14:paraId="1E6A5EB1" w14:textId="77777777" w:rsidR="00BD103F" w:rsidRPr="00BD103F" w:rsidRDefault="00BD103F" w:rsidP="00B03963">
      <w:pPr>
        <w:pStyle w:val="code"/>
      </w:pPr>
      <w:r w:rsidRPr="00BD103F">
        <w:t xml:space="preserve">  // decelerating to zero velocity</w:t>
      </w:r>
    </w:p>
    <w:p w14:paraId="71BF7940" w14:textId="77777777" w:rsidR="00BD103F" w:rsidRPr="00BD103F" w:rsidRDefault="00BD103F" w:rsidP="00B03963">
      <w:pPr>
        <w:pStyle w:val="code"/>
      </w:pPr>
      <w:r w:rsidRPr="00BD103F">
        <w:t xml:space="preserve">  </w:t>
      </w:r>
      <w:proofErr w:type="spellStart"/>
      <w:r w:rsidRPr="00BD103F">
        <w:t>easeOutQuint</w:t>
      </w:r>
      <w:proofErr w:type="spellEnd"/>
      <w:r w:rsidRPr="00BD103F">
        <w:t>: function (t) { return 1+(--t)*t*t*t*t },</w:t>
      </w:r>
    </w:p>
    <w:p w14:paraId="599B7AFE" w14:textId="77777777" w:rsidR="00BD103F" w:rsidRPr="00BD103F" w:rsidRDefault="00BD103F" w:rsidP="00B03963">
      <w:pPr>
        <w:pStyle w:val="code"/>
      </w:pPr>
      <w:r w:rsidRPr="00BD103F">
        <w:t xml:space="preserve">  // acceleration until halfway, then deceleration </w:t>
      </w:r>
    </w:p>
    <w:p w14:paraId="3CCA4E19" w14:textId="77777777" w:rsidR="00BD103F" w:rsidRPr="00BD103F" w:rsidRDefault="00BD103F" w:rsidP="00B03963">
      <w:pPr>
        <w:pStyle w:val="code"/>
      </w:pPr>
      <w:r w:rsidRPr="00BD103F">
        <w:t xml:space="preserve">  </w:t>
      </w:r>
      <w:proofErr w:type="spellStart"/>
      <w:r w:rsidRPr="00BD103F">
        <w:t>easeInOutQuint</w:t>
      </w:r>
      <w:proofErr w:type="spellEnd"/>
      <w:r w:rsidRPr="00BD103F">
        <w:t>: function (t) { return t&lt;.5 ? 16*t*t*t*t*t : 1+16*(--t)*t*t*t*t }</w:t>
      </w:r>
    </w:p>
    <w:p w14:paraId="3822D72B" w14:textId="77777777" w:rsidR="00565223" w:rsidRDefault="00BD103F" w:rsidP="002155FA">
      <w:pPr>
        <w:pStyle w:val="code"/>
      </w:pPr>
      <w:r w:rsidRPr="00BD103F">
        <w:t>}</w:t>
      </w:r>
    </w:p>
    <w:p w14:paraId="2BA56E67" w14:textId="77777777" w:rsidR="00565223" w:rsidRDefault="00565223">
      <w:pPr>
        <w:rPr>
          <w:rFonts w:ascii="Consolas" w:hAnsi="Consolas"/>
          <w:sz w:val="20"/>
        </w:rPr>
      </w:pPr>
      <w:r>
        <w:br w:type="page"/>
      </w:r>
    </w:p>
    <w:p w14:paraId="048940D6" w14:textId="166E3067" w:rsidR="00BD103F" w:rsidRPr="00BD103F" w:rsidRDefault="00BD103F" w:rsidP="00565223">
      <w:pPr>
        <w:pStyle w:val="Heading2"/>
      </w:pPr>
      <w:bookmarkStart w:id="56" w:name="_Toc424546711"/>
      <w:r w:rsidRPr="00565223">
        <w:lastRenderedPageBreak/>
        <w:t xml:space="preserve">requestAnimationFrame </w:t>
      </w:r>
      <w:proofErr w:type="spellStart"/>
      <w:r w:rsidR="0056567C">
        <w:t>polyfill</w:t>
      </w:r>
      <w:bookmarkEnd w:id="56"/>
      <w:proofErr w:type="spellEnd"/>
    </w:p>
    <w:p w14:paraId="2088F5EF" w14:textId="77777777" w:rsidR="00BD103F" w:rsidRPr="00BD103F" w:rsidRDefault="00BD103F" w:rsidP="00BD103F">
      <w:r w:rsidRPr="00BD103F">
        <w:t xml:space="preserve">Credit by Erik </w:t>
      </w:r>
      <w:proofErr w:type="spellStart"/>
      <w:r w:rsidRPr="00BD103F">
        <w:t>Möller</w:t>
      </w:r>
      <w:proofErr w:type="spellEnd"/>
    </w:p>
    <w:p w14:paraId="414FA166" w14:textId="77777777" w:rsidR="00BD103F" w:rsidRPr="00BD103F" w:rsidRDefault="00BD103F" w:rsidP="00B03963">
      <w:pPr>
        <w:pStyle w:val="code"/>
      </w:pPr>
      <w:r w:rsidRPr="00BD103F">
        <w:t xml:space="preserve">Retried from: </w:t>
      </w:r>
      <w:hyperlink r:id="rId33" w:history="1">
        <w:r w:rsidRPr="00BD103F">
          <w:t>https://gist.github.com/paulirish/1579671</w:t>
        </w:r>
      </w:hyperlink>
    </w:p>
    <w:p w14:paraId="26EF9C26" w14:textId="77777777" w:rsidR="00BD103F" w:rsidRPr="00BD103F" w:rsidRDefault="00BD103F" w:rsidP="00B03963">
      <w:pPr>
        <w:pStyle w:val="code"/>
      </w:pPr>
    </w:p>
    <w:p w14:paraId="51462C54" w14:textId="77777777" w:rsidR="00BD103F" w:rsidRPr="00BD103F" w:rsidRDefault="00BD103F" w:rsidP="00B03963">
      <w:pPr>
        <w:pStyle w:val="code"/>
      </w:pPr>
      <w:r w:rsidRPr="00BD103F">
        <w:t>(function() {</w:t>
      </w:r>
    </w:p>
    <w:p w14:paraId="0C1F7A25" w14:textId="77777777" w:rsidR="00BD103F" w:rsidRPr="00BD103F" w:rsidRDefault="00BD103F" w:rsidP="00B03963">
      <w:pPr>
        <w:pStyle w:val="code"/>
      </w:pPr>
      <w:r w:rsidRPr="00BD103F">
        <w:t xml:space="preserve">    </w:t>
      </w:r>
      <w:proofErr w:type="spellStart"/>
      <w:r w:rsidRPr="00BD103F">
        <w:t>var</w:t>
      </w:r>
      <w:proofErr w:type="spellEnd"/>
      <w:r w:rsidRPr="00BD103F">
        <w:t xml:space="preserve"> </w:t>
      </w:r>
      <w:proofErr w:type="spellStart"/>
      <w:r w:rsidRPr="00BD103F">
        <w:t>lastTime</w:t>
      </w:r>
      <w:proofErr w:type="spellEnd"/>
      <w:r w:rsidRPr="00BD103F">
        <w:t xml:space="preserve"> = 0;</w:t>
      </w:r>
    </w:p>
    <w:p w14:paraId="2E9D98F0" w14:textId="77777777" w:rsidR="00BD103F" w:rsidRPr="00BD103F" w:rsidRDefault="00BD103F" w:rsidP="00B03963">
      <w:pPr>
        <w:pStyle w:val="code"/>
      </w:pPr>
      <w:r w:rsidRPr="00BD103F">
        <w:t xml:space="preserve">    </w:t>
      </w:r>
      <w:proofErr w:type="spellStart"/>
      <w:r w:rsidRPr="00BD103F">
        <w:t>var</w:t>
      </w:r>
      <w:proofErr w:type="spellEnd"/>
      <w:r w:rsidRPr="00BD103F">
        <w:t xml:space="preserve"> vendors = ['</w:t>
      </w:r>
      <w:proofErr w:type="spellStart"/>
      <w:r w:rsidRPr="00BD103F">
        <w:t>ms</w:t>
      </w:r>
      <w:proofErr w:type="spellEnd"/>
      <w:r w:rsidRPr="00BD103F">
        <w:t>', '</w:t>
      </w:r>
      <w:proofErr w:type="spellStart"/>
      <w:r w:rsidRPr="00BD103F">
        <w:t>moz</w:t>
      </w:r>
      <w:proofErr w:type="spellEnd"/>
      <w:r w:rsidRPr="00BD103F">
        <w:t>', '</w:t>
      </w:r>
      <w:proofErr w:type="spellStart"/>
      <w:r w:rsidRPr="00BD103F">
        <w:t>webkit</w:t>
      </w:r>
      <w:proofErr w:type="spellEnd"/>
      <w:r w:rsidRPr="00BD103F">
        <w:t>', 'o'];</w:t>
      </w:r>
    </w:p>
    <w:p w14:paraId="6F00EB34" w14:textId="77777777" w:rsidR="00BD103F" w:rsidRPr="00BD103F" w:rsidRDefault="00BD103F" w:rsidP="00B03963">
      <w:pPr>
        <w:pStyle w:val="code"/>
      </w:pPr>
      <w:r w:rsidRPr="00BD103F">
        <w:t xml:space="preserve">    for(</w:t>
      </w:r>
      <w:proofErr w:type="spellStart"/>
      <w:r w:rsidRPr="00BD103F">
        <w:t>var</w:t>
      </w:r>
      <w:proofErr w:type="spellEnd"/>
      <w:r w:rsidRPr="00BD103F">
        <w:t xml:space="preserve"> x = 0; x &lt; </w:t>
      </w:r>
      <w:proofErr w:type="spellStart"/>
      <w:r w:rsidRPr="00BD103F">
        <w:t>vendors.length</w:t>
      </w:r>
      <w:proofErr w:type="spellEnd"/>
      <w:r w:rsidRPr="00BD103F">
        <w:t xml:space="preserve"> &amp;&amp; !</w:t>
      </w:r>
      <w:proofErr w:type="spellStart"/>
      <w:r w:rsidRPr="00BD103F">
        <w:t>window.requestAnimationFrame</w:t>
      </w:r>
      <w:proofErr w:type="spellEnd"/>
      <w:r w:rsidRPr="00BD103F">
        <w:t>; ++x) {</w:t>
      </w:r>
    </w:p>
    <w:p w14:paraId="114C16B1" w14:textId="77777777" w:rsidR="00BD103F" w:rsidRPr="00BD103F" w:rsidRDefault="00BD103F" w:rsidP="00B03963">
      <w:pPr>
        <w:pStyle w:val="code"/>
      </w:pPr>
      <w:r w:rsidRPr="00BD103F">
        <w:t xml:space="preserve">        </w:t>
      </w:r>
      <w:proofErr w:type="spellStart"/>
      <w:r w:rsidRPr="00BD103F">
        <w:t>window.requestAnimationFrame</w:t>
      </w:r>
      <w:proofErr w:type="spellEnd"/>
      <w:r w:rsidRPr="00BD103F">
        <w:t xml:space="preserve"> = window[vendors[x]+'RequestAnimationFrame'];</w:t>
      </w:r>
    </w:p>
    <w:p w14:paraId="2F0F2DE3" w14:textId="77777777" w:rsidR="00BD103F" w:rsidRPr="00BD103F" w:rsidRDefault="00BD103F" w:rsidP="00B03963">
      <w:pPr>
        <w:pStyle w:val="code"/>
      </w:pPr>
      <w:r w:rsidRPr="00BD103F">
        <w:t xml:space="preserve">        </w:t>
      </w:r>
      <w:proofErr w:type="spellStart"/>
      <w:r w:rsidRPr="00BD103F">
        <w:t>window.cancelAnimationFrame</w:t>
      </w:r>
      <w:proofErr w:type="spellEnd"/>
      <w:r w:rsidRPr="00BD103F">
        <w:t xml:space="preserve"> = window[vendors[x]+'</w:t>
      </w:r>
      <w:proofErr w:type="spellStart"/>
      <w:r w:rsidRPr="00BD103F">
        <w:t>CancelAnimationFrame</w:t>
      </w:r>
      <w:proofErr w:type="spellEnd"/>
      <w:r w:rsidRPr="00BD103F">
        <w:t xml:space="preserve">'] </w:t>
      </w:r>
    </w:p>
    <w:p w14:paraId="74603008" w14:textId="77777777" w:rsidR="00BD103F" w:rsidRPr="00BD103F" w:rsidRDefault="00BD103F" w:rsidP="00B03963">
      <w:pPr>
        <w:pStyle w:val="code"/>
      </w:pPr>
      <w:r w:rsidRPr="00BD103F">
        <w:t xml:space="preserve">                                   || window[vendors[x]+'</w:t>
      </w:r>
      <w:proofErr w:type="spellStart"/>
      <w:r w:rsidRPr="00BD103F">
        <w:t>CancelRequestAnimationFrame</w:t>
      </w:r>
      <w:proofErr w:type="spellEnd"/>
      <w:r w:rsidRPr="00BD103F">
        <w:t>'];</w:t>
      </w:r>
    </w:p>
    <w:p w14:paraId="291FA98E" w14:textId="77777777" w:rsidR="00BD103F" w:rsidRPr="00BD103F" w:rsidRDefault="00BD103F" w:rsidP="00B03963">
      <w:pPr>
        <w:pStyle w:val="code"/>
      </w:pPr>
      <w:r w:rsidRPr="00BD103F">
        <w:t xml:space="preserve">    }</w:t>
      </w:r>
    </w:p>
    <w:p w14:paraId="3EB86FCC" w14:textId="77777777" w:rsidR="00BD103F" w:rsidRPr="00BD103F" w:rsidRDefault="00BD103F" w:rsidP="00B03963">
      <w:pPr>
        <w:pStyle w:val="code"/>
      </w:pPr>
      <w:r w:rsidRPr="00BD103F">
        <w:t xml:space="preserve"> </w:t>
      </w:r>
    </w:p>
    <w:p w14:paraId="44A5BC53" w14:textId="77777777" w:rsidR="00BD103F" w:rsidRPr="00BD103F" w:rsidRDefault="00BD103F" w:rsidP="00B03963">
      <w:pPr>
        <w:pStyle w:val="code"/>
      </w:pPr>
      <w:r w:rsidRPr="00BD103F">
        <w:t xml:space="preserve">    if (!</w:t>
      </w:r>
      <w:proofErr w:type="spellStart"/>
      <w:r w:rsidRPr="00BD103F">
        <w:t>window.requestAnimationFrame</w:t>
      </w:r>
      <w:proofErr w:type="spellEnd"/>
      <w:r w:rsidRPr="00BD103F">
        <w:t>)</w:t>
      </w:r>
    </w:p>
    <w:p w14:paraId="2536A67A" w14:textId="77777777" w:rsidR="00BD103F" w:rsidRPr="00BD103F" w:rsidRDefault="00BD103F" w:rsidP="00B03963">
      <w:pPr>
        <w:pStyle w:val="code"/>
      </w:pPr>
      <w:r w:rsidRPr="00BD103F">
        <w:t xml:space="preserve">        </w:t>
      </w:r>
      <w:proofErr w:type="spellStart"/>
      <w:r w:rsidRPr="00BD103F">
        <w:t>window.requestAnimationFrame</w:t>
      </w:r>
      <w:proofErr w:type="spellEnd"/>
      <w:r w:rsidRPr="00BD103F">
        <w:t xml:space="preserve"> = function(</w:t>
      </w:r>
      <w:proofErr w:type="spellStart"/>
      <w:r w:rsidRPr="00BD103F">
        <w:t>callback</w:t>
      </w:r>
      <w:proofErr w:type="spellEnd"/>
      <w:r w:rsidRPr="00BD103F">
        <w:t>, element) {</w:t>
      </w:r>
    </w:p>
    <w:p w14:paraId="3C9D667E" w14:textId="77777777" w:rsidR="00BD103F" w:rsidRPr="00BD103F" w:rsidRDefault="00BD103F" w:rsidP="00B03963">
      <w:pPr>
        <w:pStyle w:val="code"/>
      </w:pPr>
      <w:r w:rsidRPr="00BD103F">
        <w:t xml:space="preserve">            </w:t>
      </w:r>
      <w:proofErr w:type="spellStart"/>
      <w:r w:rsidRPr="00BD103F">
        <w:t>var</w:t>
      </w:r>
      <w:proofErr w:type="spellEnd"/>
      <w:r w:rsidRPr="00BD103F">
        <w:t xml:space="preserve"> </w:t>
      </w:r>
      <w:proofErr w:type="spellStart"/>
      <w:r w:rsidRPr="00BD103F">
        <w:t>currTime</w:t>
      </w:r>
      <w:proofErr w:type="spellEnd"/>
      <w:r w:rsidRPr="00BD103F">
        <w:t xml:space="preserve"> = new Date().</w:t>
      </w:r>
      <w:proofErr w:type="spellStart"/>
      <w:r w:rsidRPr="00BD103F">
        <w:t>getTime</w:t>
      </w:r>
      <w:proofErr w:type="spellEnd"/>
      <w:r w:rsidRPr="00BD103F">
        <w:t>();</w:t>
      </w:r>
    </w:p>
    <w:p w14:paraId="7D71D73F" w14:textId="77777777" w:rsidR="00BD103F" w:rsidRPr="00BD103F" w:rsidRDefault="00BD103F" w:rsidP="00B03963">
      <w:pPr>
        <w:pStyle w:val="code"/>
      </w:pPr>
      <w:r w:rsidRPr="00BD103F">
        <w:t xml:space="preserve">            </w:t>
      </w:r>
      <w:proofErr w:type="spellStart"/>
      <w:r w:rsidRPr="00BD103F">
        <w:t>var</w:t>
      </w:r>
      <w:proofErr w:type="spellEnd"/>
      <w:r w:rsidRPr="00BD103F">
        <w:t xml:space="preserve"> </w:t>
      </w:r>
      <w:proofErr w:type="spellStart"/>
      <w:r w:rsidRPr="00BD103F">
        <w:t>timeToCall</w:t>
      </w:r>
      <w:proofErr w:type="spellEnd"/>
      <w:r w:rsidRPr="00BD103F">
        <w:t xml:space="preserve"> = </w:t>
      </w:r>
      <w:proofErr w:type="spellStart"/>
      <w:r w:rsidRPr="00BD103F">
        <w:t>Math.max</w:t>
      </w:r>
      <w:proofErr w:type="spellEnd"/>
      <w:r w:rsidRPr="00BD103F">
        <w:t>(0, 16 - (</w:t>
      </w:r>
      <w:proofErr w:type="spellStart"/>
      <w:r w:rsidRPr="00BD103F">
        <w:t>currTime</w:t>
      </w:r>
      <w:proofErr w:type="spellEnd"/>
      <w:r w:rsidRPr="00BD103F">
        <w:t xml:space="preserve"> - </w:t>
      </w:r>
      <w:proofErr w:type="spellStart"/>
      <w:r w:rsidRPr="00BD103F">
        <w:t>lastTime</w:t>
      </w:r>
      <w:proofErr w:type="spellEnd"/>
      <w:r w:rsidRPr="00BD103F">
        <w:t>));</w:t>
      </w:r>
    </w:p>
    <w:p w14:paraId="135B862C" w14:textId="77777777" w:rsidR="00BD103F" w:rsidRPr="00BD103F" w:rsidRDefault="00BD103F" w:rsidP="00B03963">
      <w:pPr>
        <w:pStyle w:val="code"/>
      </w:pPr>
      <w:r w:rsidRPr="00BD103F">
        <w:t xml:space="preserve">            </w:t>
      </w:r>
      <w:proofErr w:type="spellStart"/>
      <w:r w:rsidRPr="00BD103F">
        <w:t>var</w:t>
      </w:r>
      <w:proofErr w:type="spellEnd"/>
      <w:r w:rsidRPr="00BD103F">
        <w:t xml:space="preserve"> id = </w:t>
      </w:r>
      <w:proofErr w:type="spellStart"/>
      <w:r w:rsidRPr="00BD103F">
        <w:t>window.setTimeout</w:t>
      </w:r>
      <w:proofErr w:type="spellEnd"/>
      <w:r w:rsidRPr="00BD103F">
        <w:t xml:space="preserve">(function() { </w:t>
      </w:r>
      <w:proofErr w:type="spellStart"/>
      <w:r w:rsidRPr="00BD103F">
        <w:t>callback</w:t>
      </w:r>
      <w:proofErr w:type="spellEnd"/>
      <w:r w:rsidRPr="00BD103F">
        <w:t>(</w:t>
      </w:r>
      <w:proofErr w:type="spellStart"/>
      <w:r w:rsidRPr="00BD103F">
        <w:t>currTime</w:t>
      </w:r>
      <w:proofErr w:type="spellEnd"/>
      <w:r w:rsidRPr="00BD103F">
        <w:t xml:space="preserve"> + </w:t>
      </w:r>
      <w:proofErr w:type="spellStart"/>
      <w:r w:rsidRPr="00BD103F">
        <w:t>timeToCall</w:t>
      </w:r>
      <w:proofErr w:type="spellEnd"/>
      <w:r w:rsidRPr="00BD103F">
        <w:t xml:space="preserve">); }, </w:t>
      </w:r>
    </w:p>
    <w:p w14:paraId="39370A3F" w14:textId="77777777" w:rsidR="00BD103F" w:rsidRPr="00BD103F" w:rsidRDefault="00BD103F" w:rsidP="00B03963">
      <w:pPr>
        <w:pStyle w:val="code"/>
      </w:pPr>
      <w:r w:rsidRPr="00BD103F">
        <w:t xml:space="preserve">              </w:t>
      </w:r>
      <w:proofErr w:type="spellStart"/>
      <w:r w:rsidRPr="00BD103F">
        <w:t>timeToCall</w:t>
      </w:r>
      <w:proofErr w:type="spellEnd"/>
      <w:r w:rsidRPr="00BD103F">
        <w:t>);</w:t>
      </w:r>
    </w:p>
    <w:p w14:paraId="0F90D893" w14:textId="77777777" w:rsidR="00BD103F" w:rsidRPr="00BD103F" w:rsidRDefault="00BD103F" w:rsidP="00B03963">
      <w:pPr>
        <w:pStyle w:val="code"/>
      </w:pPr>
      <w:r w:rsidRPr="00BD103F">
        <w:t xml:space="preserve">            </w:t>
      </w:r>
      <w:proofErr w:type="spellStart"/>
      <w:r w:rsidRPr="00BD103F">
        <w:t>lastTime</w:t>
      </w:r>
      <w:proofErr w:type="spellEnd"/>
      <w:r w:rsidRPr="00BD103F">
        <w:t xml:space="preserve"> = </w:t>
      </w:r>
      <w:proofErr w:type="spellStart"/>
      <w:r w:rsidRPr="00BD103F">
        <w:t>currTime</w:t>
      </w:r>
      <w:proofErr w:type="spellEnd"/>
      <w:r w:rsidRPr="00BD103F">
        <w:t xml:space="preserve"> + </w:t>
      </w:r>
      <w:proofErr w:type="spellStart"/>
      <w:r w:rsidRPr="00BD103F">
        <w:t>timeToCall</w:t>
      </w:r>
      <w:proofErr w:type="spellEnd"/>
      <w:r w:rsidRPr="00BD103F">
        <w:t>;</w:t>
      </w:r>
    </w:p>
    <w:p w14:paraId="42D13008" w14:textId="77777777" w:rsidR="00BD103F" w:rsidRPr="00BD103F" w:rsidRDefault="00BD103F" w:rsidP="00B03963">
      <w:pPr>
        <w:pStyle w:val="code"/>
      </w:pPr>
      <w:r w:rsidRPr="00BD103F">
        <w:t xml:space="preserve">            return id;</w:t>
      </w:r>
    </w:p>
    <w:p w14:paraId="6E2C7852" w14:textId="77777777" w:rsidR="00BD103F" w:rsidRPr="00BD103F" w:rsidRDefault="00BD103F" w:rsidP="00B03963">
      <w:pPr>
        <w:pStyle w:val="code"/>
      </w:pPr>
      <w:r w:rsidRPr="00BD103F">
        <w:t xml:space="preserve">        };</w:t>
      </w:r>
    </w:p>
    <w:p w14:paraId="3B10E4B0" w14:textId="77777777" w:rsidR="00BD103F" w:rsidRPr="00BD103F" w:rsidRDefault="00BD103F" w:rsidP="00B03963">
      <w:pPr>
        <w:pStyle w:val="code"/>
      </w:pPr>
      <w:r w:rsidRPr="00BD103F">
        <w:t xml:space="preserve"> </w:t>
      </w:r>
    </w:p>
    <w:p w14:paraId="12221A5E" w14:textId="77777777" w:rsidR="00BD103F" w:rsidRPr="00BD103F" w:rsidRDefault="00BD103F" w:rsidP="00B03963">
      <w:pPr>
        <w:pStyle w:val="code"/>
      </w:pPr>
      <w:r w:rsidRPr="00BD103F">
        <w:t xml:space="preserve">    if (!</w:t>
      </w:r>
      <w:proofErr w:type="spellStart"/>
      <w:r w:rsidRPr="00BD103F">
        <w:t>window.cancelAnimationFrame</w:t>
      </w:r>
      <w:proofErr w:type="spellEnd"/>
      <w:r w:rsidRPr="00BD103F">
        <w:t>)</w:t>
      </w:r>
    </w:p>
    <w:p w14:paraId="415A473D" w14:textId="77777777" w:rsidR="00BD103F" w:rsidRPr="00BD103F" w:rsidRDefault="00BD103F" w:rsidP="00B03963">
      <w:pPr>
        <w:pStyle w:val="code"/>
      </w:pPr>
      <w:r w:rsidRPr="00BD103F">
        <w:t xml:space="preserve">        </w:t>
      </w:r>
      <w:proofErr w:type="spellStart"/>
      <w:r w:rsidRPr="00BD103F">
        <w:t>window.cancelAnimationFrame</w:t>
      </w:r>
      <w:proofErr w:type="spellEnd"/>
      <w:r w:rsidRPr="00BD103F">
        <w:t xml:space="preserve"> = function(id) {</w:t>
      </w:r>
    </w:p>
    <w:p w14:paraId="3F6BC6C0" w14:textId="77777777" w:rsidR="00BD103F" w:rsidRPr="00BD103F" w:rsidRDefault="00BD103F" w:rsidP="00B03963">
      <w:pPr>
        <w:pStyle w:val="code"/>
      </w:pPr>
      <w:r w:rsidRPr="00BD103F">
        <w:t xml:space="preserve">            </w:t>
      </w:r>
      <w:proofErr w:type="spellStart"/>
      <w:r w:rsidRPr="00BD103F">
        <w:t>clearTimeout</w:t>
      </w:r>
      <w:proofErr w:type="spellEnd"/>
      <w:r w:rsidRPr="00BD103F">
        <w:t>(id);</w:t>
      </w:r>
    </w:p>
    <w:p w14:paraId="24B49A8E" w14:textId="77777777" w:rsidR="00BD103F" w:rsidRPr="00BD103F" w:rsidRDefault="00BD103F" w:rsidP="00B03963">
      <w:pPr>
        <w:pStyle w:val="code"/>
      </w:pPr>
      <w:r w:rsidRPr="00BD103F">
        <w:t xml:space="preserve">        };</w:t>
      </w:r>
    </w:p>
    <w:p w14:paraId="3F99F527" w14:textId="77777777" w:rsidR="00BD103F" w:rsidRDefault="00BD103F" w:rsidP="00B03963">
      <w:pPr>
        <w:pStyle w:val="code"/>
      </w:pPr>
      <w:r w:rsidRPr="00BD103F">
        <w:t>}());</w:t>
      </w:r>
    </w:p>
    <w:p w14:paraId="586BCBE1" w14:textId="507EFA90" w:rsidR="006D5A70" w:rsidRDefault="006D5A70" w:rsidP="00B03963">
      <w:pPr>
        <w:pStyle w:val="code"/>
      </w:pPr>
    </w:p>
    <w:p w14:paraId="287FFF43" w14:textId="77777777" w:rsidR="006D5A70" w:rsidRDefault="006D5A70">
      <w:r>
        <w:br w:type="page"/>
      </w:r>
    </w:p>
    <w:p w14:paraId="6E7D96C2" w14:textId="1815110E" w:rsidR="00DC3322" w:rsidRDefault="00DC3322" w:rsidP="00DC3322">
      <w:pPr>
        <w:pStyle w:val="Heading2"/>
      </w:pPr>
      <w:bookmarkStart w:id="57" w:name="_Toc424546712"/>
      <w:r>
        <w:lastRenderedPageBreak/>
        <w:t xml:space="preserve">Web Worker </w:t>
      </w:r>
      <w:proofErr w:type="spellStart"/>
      <w:r>
        <w:t>polyfill</w:t>
      </w:r>
      <w:bookmarkEnd w:id="57"/>
      <w:proofErr w:type="spellEnd"/>
    </w:p>
    <w:p w14:paraId="59BB525F" w14:textId="77777777" w:rsidR="00DC3322" w:rsidRDefault="00DC3322" w:rsidP="00DC3322">
      <w:pPr>
        <w:rPr>
          <w:rFonts w:eastAsia="Times New Roman"/>
        </w:rPr>
      </w:pPr>
      <w:r w:rsidRPr="00BD103F">
        <w:t xml:space="preserve">Credit by </w:t>
      </w:r>
      <w:r>
        <w:rPr>
          <w:rFonts w:ascii="Helvetica Neue" w:eastAsia="Times New Roman" w:hAnsi="Helvetica Neue"/>
          <w:color w:val="333333"/>
          <w:shd w:val="clear" w:color="auto" w:fill="FFFFFF"/>
        </w:rPr>
        <w:t xml:space="preserve">Timothy </w:t>
      </w:r>
      <w:proofErr w:type="spellStart"/>
      <w:r>
        <w:rPr>
          <w:rFonts w:ascii="Helvetica Neue" w:eastAsia="Times New Roman" w:hAnsi="Helvetica Neue"/>
          <w:color w:val="333333"/>
          <w:shd w:val="clear" w:color="auto" w:fill="FFFFFF"/>
        </w:rPr>
        <w:t>Chien</w:t>
      </w:r>
      <w:proofErr w:type="spellEnd"/>
    </w:p>
    <w:p w14:paraId="0CC8A899" w14:textId="6E374768" w:rsidR="00DC3322" w:rsidRPr="00BD103F" w:rsidRDefault="00DC3322" w:rsidP="00DC3322"/>
    <w:p w14:paraId="55758250" w14:textId="45EAAE68" w:rsidR="00DC3322" w:rsidRDefault="00DC3322" w:rsidP="00DC3322">
      <w:pPr>
        <w:rPr>
          <w:rFonts w:ascii="Consolas" w:hAnsi="Consolas"/>
          <w:sz w:val="16"/>
        </w:rPr>
      </w:pPr>
      <w:r w:rsidRPr="00DC3322">
        <w:rPr>
          <w:rFonts w:ascii="Consolas" w:hAnsi="Consolas"/>
          <w:sz w:val="16"/>
        </w:rPr>
        <w:t>https://github.com/timdream/simworker</w:t>
      </w:r>
    </w:p>
    <w:p w14:paraId="372DE8FC" w14:textId="77777777" w:rsidR="00DC3322" w:rsidRDefault="00DC3322" w:rsidP="00DC3322"/>
    <w:p w14:paraId="22CE8D57" w14:textId="77777777" w:rsidR="00DC3322" w:rsidRPr="00DC3322" w:rsidRDefault="00DC3322" w:rsidP="00DC3322">
      <w:pPr>
        <w:pStyle w:val="code"/>
      </w:pPr>
      <w:r w:rsidRPr="00DC3322">
        <w:t xml:space="preserve">"use </w:t>
      </w:r>
      <w:proofErr w:type="spellStart"/>
      <w:r w:rsidRPr="00DC3322">
        <w:t>stricts</w:t>
      </w:r>
      <w:proofErr w:type="spellEnd"/>
      <w:r w:rsidRPr="00DC3322">
        <w:t>";</w:t>
      </w:r>
    </w:p>
    <w:p w14:paraId="6910FA46" w14:textId="77777777" w:rsidR="00DC3322" w:rsidRPr="00DC3322" w:rsidRDefault="00DC3322" w:rsidP="00DC3322">
      <w:pPr>
        <w:pStyle w:val="code"/>
      </w:pPr>
    </w:p>
    <w:p w14:paraId="4B5E4E0F" w14:textId="77777777" w:rsidR="00DC3322" w:rsidRPr="00DC3322" w:rsidRDefault="00DC3322" w:rsidP="00DC3322">
      <w:pPr>
        <w:pStyle w:val="code"/>
      </w:pPr>
      <w:r w:rsidRPr="00DC3322">
        <w:t>if (!</w:t>
      </w:r>
      <w:proofErr w:type="spellStart"/>
      <w:r w:rsidRPr="00DC3322">
        <w:t>window.Worker</w:t>
      </w:r>
      <w:proofErr w:type="spellEnd"/>
      <w:r w:rsidRPr="00DC3322">
        <w:t xml:space="preserve"> || </w:t>
      </w:r>
      <w:proofErr w:type="spellStart"/>
      <w:r w:rsidRPr="00DC3322">
        <w:t>window.forceIframeWorker</w:t>
      </w:r>
      <w:proofErr w:type="spellEnd"/>
      <w:r w:rsidRPr="00DC3322">
        <w:t>) {</w:t>
      </w:r>
    </w:p>
    <w:p w14:paraId="7BE56E3C" w14:textId="77777777" w:rsidR="00DC3322" w:rsidRPr="00DC3322" w:rsidRDefault="00DC3322" w:rsidP="00DC3322">
      <w:pPr>
        <w:pStyle w:val="code"/>
      </w:pPr>
      <w:r w:rsidRPr="00DC3322">
        <w:tab/>
        <w:t>if (</w:t>
      </w:r>
      <w:proofErr w:type="spellStart"/>
      <w:r w:rsidRPr="00DC3322">
        <w:t>window.Worker</w:t>
      </w:r>
      <w:proofErr w:type="spellEnd"/>
      <w:r w:rsidRPr="00DC3322">
        <w:t xml:space="preserve">) </w:t>
      </w:r>
      <w:proofErr w:type="spellStart"/>
      <w:r w:rsidRPr="00DC3322">
        <w:t>window.nativeWorker</w:t>
      </w:r>
      <w:proofErr w:type="spellEnd"/>
      <w:r w:rsidRPr="00DC3322">
        <w:t xml:space="preserve"> = </w:t>
      </w:r>
      <w:proofErr w:type="spellStart"/>
      <w:r w:rsidRPr="00DC3322">
        <w:t>window.Worker</w:t>
      </w:r>
      <w:proofErr w:type="spellEnd"/>
      <w:r w:rsidRPr="00DC3322">
        <w:t>;</w:t>
      </w:r>
    </w:p>
    <w:p w14:paraId="2BC2FD5E" w14:textId="77777777" w:rsidR="00DC3322" w:rsidRPr="00DC3322" w:rsidRDefault="00DC3322" w:rsidP="00DC3322">
      <w:pPr>
        <w:pStyle w:val="code"/>
      </w:pPr>
      <w:r w:rsidRPr="00DC3322">
        <w:tab/>
      </w:r>
      <w:proofErr w:type="spellStart"/>
      <w:r w:rsidRPr="00DC3322">
        <w:t>window.Worker</w:t>
      </w:r>
      <w:proofErr w:type="spellEnd"/>
      <w:r w:rsidRPr="00DC3322">
        <w:t xml:space="preserve"> = function (script) {</w:t>
      </w:r>
    </w:p>
    <w:p w14:paraId="727EC581" w14:textId="77777777" w:rsidR="00DC3322" w:rsidRPr="00DC3322" w:rsidRDefault="00DC3322" w:rsidP="00DC3322">
      <w:pPr>
        <w:pStyle w:val="code"/>
      </w:pPr>
      <w:r w:rsidRPr="00DC3322">
        <w:tab/>
      </w:r>
      <w:r w:rsidRPr="00DC3322">
        <w:tab/>
      </w:r>
      <w:proofErr w:type="spellStart"/>
      <w:r w:rsidRPr="00DC3322">
        <w:t>var</w:t>
      </w:r>
      <w:proofErr w:type="spellEnd"/>
      <w:r w:rsidRPr="00DC3322">
        <w:t xml:space="preserve"> worker = this;</w:t>
      </w:r>
    </w:p>
    <w:p w14:paraId="046BD536" w14:textId="77777777" w:rsidR="00DC3322" w:rsidRPr="00DC3322" w:rsidRDefault="00DC3322" w:rsidP="00DC3322">
      <w:pPr>
        <w:pStyle w:val="code"/>
      </w:pPr>
    </w:p>
    <w:p w14:paraId="37DF2919" w14:textId="77777777" w:rsidR="00DC3322" w:rsidRPr="00DC3322" w:rsidRDefault="00DC3322" w:rsidP="00DC3322">
      <w:pPr>
        <w:pStyle w:val="code"/>
      </w:pPr>
      <w:r w:rsidRPr="00DC3322">
        <w:tab/>
      </w:r>
      <w:r w:rsidRPr="00DC3322">
        <w:tab/>
        <w:t xml:space="preserve">// prepare and inject </w:t>
      </w:r>
      <w:proofErr w:type="spellStart"/>
      <w:r w:rsidRPr="00DC3322">
        <w:t>iframe</w:t>
      </w:r>
      <w:proofErr w:type="spellEnd"/>
    </w:p>
    <w:p w14:paraId="07386B91" w14:textId="77777777" w:rsidR="00DC3322" w:rsidRPr="00DC3322" w:rsidRDefault="00DC3322" w:rsidP="00DC3322">
      <w:pPr>
        <w:pStyle w:val="code"/>
      </w:pPr>
      <w:r w:rsidRPr="00DC3322">
        <w:tab/>
      </w:r>
      <w:r w:rsidRPr="00DC3322">
        <w:tab/>
        <w:t>worker._</w:t>
      </w:r>
      <w:proofErr w:type="spellStart"/>
      <w:r w:rsidRPr="00DC3322">
        <w:t>iframeEl</w:t>
      </w:r>
      <w:proofErr w:type="spellEnd"/>
      <w:r w:rsidRPr="00DC3322">
        <w:t xml:space="preserve"> = </w:t>
      </w:r>
      <w:proofErr w:type="spellStart"/>
      <w:r w:rsidRPr="00DC3322">
        <w:t>document.createElement</w:t>
      </w:r>
      <w:proofErr w:type="spellEnd"/>
      <w:r w:rsidRPr="00DC3322">
        <w:t>('</w:t>
      </w:r>
      <w:proofErr w:type="spellStart"/>
      <w:r w:rsidRPr="00DC3322">
        <w:t>iframe</w:t>
      </w:r>
      <w:proofErr w:type="spellEnd"/>
      <w:r w:rsidRPr="00DC3322">
        <w:t>');</w:t>
      </w:r>
    </w:p>
    <w:p w14:paraId="1A835818" w14:textId="77777777" w:rsidR="00DC3322" w:rsidRPr="00DC3322" w:rsidRDefault="00DC3322" w:rsidP="00DC3322">
      <w:pPr>
        <w:pStyle w:val="code"/>
      </w:pPr>
      <w:r w:rsidRPr="00DC3322">
        <w:tab/>
      </w:r>
      <w:r w:rsidRPr="00DC3322">
        <w:tab/>
        <w:t>worker._</w:t>
      </w:r>
      <w:proofErr w:type="spellStart"/>
      <w:r w:rsidRPr="00DC3322">
        <w:t>iframeEl.style.visibility</w:t>
      </w:r>
      <w:proofErr w:type="spellEnd"/>
      <w:r w:rsidRPr="00DC3322">
        <w:t xml:space="preserve"> = 'hidden';</w:t>
      </w:r>
    </w:p>
    <w:p w14:paraId="3BD74FF5" w14:textId="77777777" w:rsidR="00DC3322" w:rsidRPr="00DC3322" w:rsidRDefault="00DC3322" w:rsidP="00DC3322">
      <w:pPr>
        <w:pStyle w:val="code"/>
      </w:pPr>
      <w:r w:rsidRPr="00DC3322">
        <w:tab/>
      </w:r>
      <w:r w:rsidRPr="00DC3322">
        <w:tab/>
        <w:t>worker._</w:t>
      </w:r>
      <w:proofErr w:type="spellStart"/>
      <w:r w:rsidRPr="00DC3322">
        <w:t>iframeEl.style.width</w:t>
      </w:r>
      <w:proofErr w:type="spellEnd"/>
      <w:r w:rsidRPr="00DC3322">
        <w:t xml:space="preserve"> = '1px';</w:t>
      </w:r>
    </w:p>
    <w:p w14:paraId="4E234F88" w14:textId="77777777" w:rsidR="00DC3322" w:rsidRPr="00DC3322" w:rsidRDefault="00DC3322" w:rsidP="00DC3322">
      <w:pPr>
        <w:pStyle w:val="code"/>
      </w:pPr>
      <w:r w:rsidRPr="00DC3322">
        <w:tab/>
      </w:r>
      <w:r w:rsidRPr="00DC3322">
        <w:tab/>
        <w:t>worker._</w:t>
      </w:r>
      <w:proofErr w:type="spellStart"/>
      <w:r w:rsidRPr="00DC3322">
        <w:t>iframeEl.style.height</w:t>
      </w:r>
      <w:proofErr w:type="spellEnd"/>
      <w:r w:rsidRPr="00DC3322">
        <w:t xml:space="preserve"> = '1px';</w:t>
      </w:r>
    </w:p>
    <w:p w14:paraId="3BAEF2F7" w14:textId="77777777" w:rsidR="00DC3322" w:rsidRPr="00DC3322" w:rsidRDefault="00DC3322" w:rsidP="00DC3322">
      <w:pPr>
        <w:pStyle w:val="code"/>
      </w:pPr>
      <w:r w:rsidRPr="00DC3322">
        <w:tab/>
      </w:r>
      <w:r w:rsidRPr="00DC3322">
        <w:tab/>
        <w:t>worker._</w:t>
      </w:r>
      <w:proofErr w:type="spellStart"/>
      <w:r w:rsidRPr="00DC3322">
        <w:t>iframeEl.onload</w:t>
      </w:r>
      <w:proofErr w:type="spellEnd"/>
      <w:r w:rsidRPr="00DC3322">
        <w:t xml:space="preserve"> = worker._</w:t>
      </w:r>
      <w:proofErr w:type="spellStart"/>
      <w:r w:rsidRPr="00DC3322">
        <w:t>iframeEl.onreadystatechange</w:t>
      </w:r>
      <w:proofErr w:type="spellEnd"/>
      <w:r w:rsidRPr="00DC3322">
        <w:t xml:space="preserve"> = function () {</w:t>
      </w:r>
    </w:p>
    <w:p w14:paraId="41ABD069" w14:textId="77777777" w:rsidR="00DC3322" w:rsidRPr="00DC3322" w:rsidRDefault="00DC3322" w:rsidP="00DC3322">
      <w:pPr>
        <w:pStyle w:val="code"/>
      </w:pPr>
      <w:r w:rsidRPr="00DC3322">
        <w:tab/>
      </w:r>
      <w:r w:rsidRPr="00DC3322">
        <w:tab/>
      </w:r>
      <w:r w:rsidRPr="00DC3322">
        <w:tab/>
        <w:t>if (</w:t>
      </w:r>
      <w:proofErr w:type="spellStart"/>
      <w:r w:rsidRPr="00DC3322">
        <w:t>this.readyState</w:t>
      </w:r>
      <w:proofErr w:type="spellEnd"/>
      <w:r w:rsidRPr="00DC3322">
        <w:t xml:space="preserve"> &amp;&amp; </w:t>
      </w:r>
      <w:proofErr w:type="spellStart"/>
      <w:r w:rsidRPr="00DC3322">
        <w:t>this.readyState</w:t>
      </w:r>
      <w:proofErr w:type="spellEnd"/>
      <w:r w:rsidRPr="00DC3322">
        <w:t xml:space="preserve"> !== "loaded" &amp;&amp; </w:t>
      </w:r>
      <w:proofErr w:type="spellStart"/>
      <w:r w:rsidRPr="00DC3322">
        <w:t>this.readyState</w:t>
      </w:r>
      <w:proofErr w:type="spellEnd"/>
      <w:r w:rsidRPr="00DC3322">
        <w:t xml:space="preserve"> !== "complete") return;</w:t>
      </w:r>
    </w:p>
    <w:p w14:paraId="77672E73" w14:textId="77777777" w:rsidR="00DC3322" w:rsidRPr="00DC3322" w:rsidRDefault="00DC3322" w:rsidP="00DC3322">
      <w:pPr>
        <w:pStyle w:val="code"/>
      </w:pPr>
      <w:r w:rsidRPr="00DC3322">
        <w:tab/>
      </w:r>
      <w:r w:rsidRPr="00DC3322">
        <w:tab/>
      </w:r>
      <w:r w:rsidRPr="00DC3322">
        <w:tab/>
        <w:t>worker._</w:t>
      </w:r>
      <w:proofErr w:type="spellStart"/>
      <w:r w:rsidRPr="00DC3322">
        <w:t>iframeEl.onload</w:t>
      </w:r>
      <w:proofErr w:type="spellEnd"/>
      <w:r w:rsidRPr="00DC3322">
        <w:t xml:space="preserve"> = worker._</w:t>
      </w:r>
      <w:proofErr w:type="spellStart"/>
      <w:r w:rsidRPr="00DC3322">
        <w:t>iframeEl.onreadystatechange</w:t>
      </w:r>
      <w:proofErr w:type="spellEnd"/>
      <w:r w:rsidRPr="00DC3322">
        <w:t xml:space="preserve"> = null;</w:t>
      </w:r>
    </w:p>
    <w:p w14:paraId="4C6DD79B" w14:textId="77777777" w:rsidR="00DC3322" w:rsidRPr="00DC3322" w:rsidRDefault="00DC3322" w:rsidP="00DC3322">
      <w:pPr>
        <w:pStyle w:val="code"/>
      </w:pPr>
      <w:r w:rsidRPr="00DC3322">
        <w:tab/>
      </w:r>
      <w:r w:rsidRPr="00DC3322">
        <w:tab/>
      </w:r>
      <w:r w:rsidRPr="00DC3322">
        <w:tab/>
      </w:r>
      <w:proofErr w:type="spellStart"/>
      <w:r w:rsidRPr="00DC3322">
        <w:t>var</w:t>
      </w:r>
      <w:proofErr w:type="spellEnd"/>
      <w:r w:rsidRPr="00DC3322">
        <w:t xml:space="preserve"> w = </w:t>
      </w:r>
      <w:proofErr w:type="spellStart"/>
      <w:r w:rsidRPr="00DC3322">
        <w:t>this.contentWindow</w:t>
      </w:r>
      <w:proofErr w:type="spellEnd"/>
      <w:r w:rsidRPr="00DC3322">
        <w:t>,</w:t>
      </w:r>
    </w:p>
    <w:p w14:paraId="2CF52974" w14:textId="77777777" w:rsidR="00DC3322" w:rsidRPr="00DC3322" w:rsidRDefault="00DC3322" w:rsidP="00DC3322">
      <w:pPr>
        <w:pStyle w:val="code"/>
      </w:pPr>
      <w:r w:rsidRPr="00DC3322">
        <w:tab/>
      </w:r>
      <w:r w:rsidRPr="00DC3322">
        <w:tab/>
      </w:r>
      <w:r w:rsidRPr="00DC3322">
        <w:tab/>
        <w:t xml:space="preserve">doc = </w:t>
      </w:r>
      <w:proofErr w:type="spellStart"/>
      <w:r w:rsidRPr="00DC3322">
        <w:t>this.contentWindow.document</w:t>
      </w:r>
      <w:proofErr w:type="spellEnd"/>
      <w:r w:rsidRPr="00DC3322">
        <w:t>;</w:t>
      </w:r>
    </w:p>
    <w:p w14:paraId="5444204E" w14:textId="77777777" w:rsidR="00DC3322" w:rsidRPr="00DC3322" w:rsidRDefault="00DC3322" w:rsidP="00DC3322">
      <w:pPr>
        <w:pStyle w:val="code"/>
      </w:pPr>
      <w:r w:rsidRPr="00DC3322">
        <w:tab/>
      </w:r>
      <w:r w:rsidRPr="00DC3322">
        <w:tab/>
      </w:r>
      <w:r w:rsidRPr="00DC3322">
        <w:tab/>
      </w:r>
    </w:p>
    <w:p w14:paraId="54983005" w14:textId="77777777" w:rsidR="00DC3322" w:rsidRPr="00DC3322" w:rsidRDefault="00DC3322" w:rsidP="00DC3322">
      <w:pPr>
        <w:pStyle w:val="code"/>
      </w:pPr>
      <w:r w:rsidRPr="00DC3322">
        <w:tab/>
      </w:r>
      <w:r w:rsidRPr="00DC3322">
        <w:tab/>
      </w:r>
      <w:r w:rsidRPr="00DC3322">
        <w:tab/>
        <w:t xml:space="preserve">function </w:t>
      </w:r>
      <w:proofErr w:type="spellStart"/>
      <w:r w:rsidRPr="00DC3322">
        <w:t>injectScript</w:t>
      </w:r>
      <w:proofErr w:type="spellEnd"/>
      <w:r w:rsidRPr="00DC3322">
        <w:t xml:space="preserve">(script, </w:t>
      </w:r>
      <w:proofErr w:type="spellStart"/>
      <w:r w:rsidRPr="00DC3322">
        <w:t>callback</w:t>
      </w:r>
      <w:proofErr w:type="spellEnd"/>
      <w:r w:rsidRPr="00DC3322">
        <w:t>) {</w:t>
      </w:r>
    </w:p>
    <w:p w14:paraId="6D7707EE" w14:textId="77777777" w:rsidR="00DC3322" w:rsidRPr="00DC3322" w:rsidRDefault="00DC3322" w:rsidP="00DC3322">
      <w:pPr>
        <w:pStyle w:val="code"/>
      </w:pPr>
      <w:r w:rsidRPr="00DC3322">
        <w:tab/>
      </w:r>
      <w:r w:rsidRPr="00DC3322">
        <w:tab/>
      </w:r>
      <w:r w:rsidRPr="00DC3322">
        <w:tab/>
      </w:r>
      <w:r w:rsidRPr="00DC3322">
        <w:tab/>
      </w:r>
      <w:proofErr w:type="spellStart"/>
      <w:r w:rsidRPr="00DC3322">
        <w:t>var</w:t>
      </w:r>
      <w:proofErr w:type="spellEnd"/>
      <w:r w:rsidRPr="00DC3322">
        <w:t xml:space="preserve"> </w:t>
      </w:r>
      <w:proofErr w:type="spellStart"/>
      <w:r w:rsidRPr="00DC3322">
        <w:t>scriptEl</w:t>
      </w:r>
      <w:proofErr w:type="spellEnd"/>
      <w:r w:rsidRPr="00DC3322">
        <w:t xml:space="preserve"> = </w:t>
      </w:r>
      <w:proofErr w:type="spellStart"/>
      <w:r w:rsidRPr="00DC3322">
        <w:t>doc.createElement</w:t>
      </w:r>
      <w:proofErr w:type="spellEnd"/>
      <w:r w:rsidRPr="00DC3322">
        <w:t>('script');</w:t>
      </w:r>
    </w:p>
    <w:p w14:paraId="0A7826AE" w14:textId="77777777" w:rsidR="00DC3322" w:rsidRPr="00DC3322" w:rsidRDefault="00DC3322" w:rsidP="00DC3322">
      <w:pPr>
        <w:pStyle w:val="code"/>
      </w:pPr>
      <w:r w:rsidRPr="00DC3322">
        <w:tab/>
      </w:r>
      <w:r w:rsidRPr="00DC3322">
        <w:tab/>
      </w:r>
      <w:r w:rsidRPr="00DC3322">
        <w:tab/>
      </w:r>
      <w:r w:rsidRPr="00DC3322">
        <w:tab/>
      </w:r>
      <w:proofErr w:type="spellStart"/>
      <w:r w:rsidRPr="00DC3322">
        <w:t>scriptEl.src</w:t>
      </w:r>
      <w:proofErr w:type="spellEnd"/>
      <w:r w:rsidRPr="00DC3322">
        <w:t xml:space="preserve"> = script;</w:t>
      </w:r>
    </w:p>
    <w:p w14:paraId="3E70A65F" w14:textId="77777777" w:rsidR="00DC3322" w:rsidRPr="00DC3322" w:rsidRDefault="00DC3322" w:rsidP="00DC3322">
      <w:pPr>
        <w:pStyle w:val="code"/>
      </w:pPr>
      <w:r w:rsidRPr="00DC3322">
        <w:tab/>
      </w:r>
      <w:r w:rsidRPr="00DC3322">
        <w:tab/>
      </w:r>
      <w:r w:rsidRPr="00DC3322">
        <w:tab/>
      </w:r>
      <w:r w:rsidRPr="00DC3322">
        <w:tab/>
      </w:r>
      <w:proofErr w:type="spellStart"/>
      <w:r w:rsidRPr="00DC3322">
        <w:t>scriptEl.type</w:t>
      </w:r>
      <w:proofErr w:type="spellEnd"/>
      <w:r w:rsidRPr="00DC3322">
        <w:t xml:space="preserve"> = 'text/</w:t>
      </w:r>
      <w:proofErr w:type="spellStart"/>
      <w:r w:rsidRPr="00DC3322">
        <w:t>javascript</w:t>
      </w:r>
      <w:proofErr w:type="spellEnd"/>
      <w:r w:rsidRPr="00DC3322">
        <w:t>';</w:t>
      </w:r>
    </w:p>
    <w:p w14:paraId="02AB5718" w14:textId="77777777" w:rsidR="00DC3322" w:rsidRPr="00DC3322" w:rsidRDefault="00DC3322" w:rsidP="00DC3322">
      <w:pPr>
        <w:pStyle w:val="code"/>
      </w:pPr>
      <w:r w:rsidRPr="00DC3322">
        <w:tab/>
      </w:r>
      <w:r w:rsidRPr="00DC3322">
        <w:tab/>
      </w:r>
      <w:r w:rsidRPr="00DC3322">
        <w:tab/>
      </w:r>
      <w:r w:rsidRPr="00DC3322">
        <w:tab/>
      </w:r>
      <w:proofErr w:type="spellStart"/>
      <w:r w:rsidRPr="00DC3322">
        <w:t>scriptEl.onload</w:t>
      </w:r>
      <w:proofErr w:type="spellEnd"/>
      <w:r w:rsidRPr="00DC3322">
        <w:t xml:space="preserve"> = </w:t>
      </w:r>
      <w:proofErr w:type="spellStart"/>
      <w:r w:rsidRPr="00DC3322">
        <w:t>scriptEl.onreadystatechange</w:t>
      </w:r>
      <w:proofErr w:type="spellEnd"/>
      <w:r w:rsidRPr="00DC3322">
        <w:t xml:space="preserve"> = function () {</w:t>
      </w:r>
    </w:p>
    <w:p w14:paraId="0238D943" w14:textId="77777777" w:rsidR="00DC3322" w:rsidRPr="00DC3322" w:rsidRDefault="00DC3322" w:rsidP="00DC3322">
      <w:pPr>
        <w:pStyle w:val="code"/>
      </w:pPr>
      <w:r w:rsidRPr="00DC3322">
        <w:tab/>
      </w:r>
      <w:r w:rsidRPr="00DC3322">
        <w:tab/>
      </w:r>
      <w:r w:rsidRPr="00DC3322">
        <w:tab/>
      </w:r>
      <w:r w:rsidRPr="00DC3322">
        <w:tab/>
      </w:r>
      <w:r w:rsidRPr="00DC3322">
        <w:tab/>
        <w:t>if (</w:t>
      </w:r>
      <w:proofErr w:type="spellStart"/>
      <w:r w:rsidRPr="00DC3322">
        <w:t>scriptEl.readyState</w:t>
      </w:r>
      <w:proofErr w:type="spellEnd"/>
      <w:r w:rsidRPr="00DC3322">
        <w:t xml:space="preserve"> &amp;&amp; </w:t>
      </w:r>
      <w:proofErr w:type="spellStart"/>
      <w:r w:rsidRPr="00DC3322">
        <w:t>scriptEl.readyState</w:t>
      </w:r>
      <w:proofErr w:type="spellEnd"/>
      <w:r w:rsidRPr="00DC3322">
        <w:t xml:space="preserve"> !== "loaded" &amp;&amp; </w:t>
      </w:r>
      <w:proofErr w:type="spellStart"/>
      <w:r w:rsidRPr="00DC3322">
        <w:t>scriptEl.readyState</w:t>
      </w:r>
      <w:proofErr w:type="spellEnd"/>
      <w:r w:rsidRPr="00DC3322">
        <w:t xml:space="preserve"> !== "complete") return;</w:t>
      </w:r>
    </w:p>
    <w:p w14:paraId="59F392E4" w14:textId="77777777" w:rsidR="00DC3322" w:rsidRPr="00DC3322" w:rsidRDefault="00DC3322" w:rsidP="00DC3322">
      <w:pPr>
        <w:pStyle w:val="code"/>
      </w:pPr>
      <w:r w:rsidRPr="00DC3322">
        <w:tab/>
      </w:r>
      <w:r w:rsidRPr="00DC3322">
        <w:tab/>
      </w:r>
      <w:r w:rsidRPr="00DC3322">
        <w:tab/>
      </w:r>
      <w:r w:rsidRPr="00DC3322">
        <w:tab/>
      </w:r>
      <w:r w:rsidRPr="00DC3322">
        <w:tab/>
      </w:r>
      <w:proofErr w:type="spellStart"/>
      <w:r w:rsidRPr="00DC3322">
        <w:t>scriptEl.onload</w:t>
      </w:r>
      <w:proofErr w:type="spellEnd"/>
      <w:r w:rsidRPr="00DC3322">
        <w:t xml:space="preserve"> = </w:t>
      </w:r>
      <w:proofErr w:type="spellStart"/>
      <w:r w:rsidRPr="00DC3322">
        <w:t>scriptEl.onreadystatechange</w:t>
      </w:r>
      <w:proofErr w:type="spellEnd"/>
      <w:r w:rsidRPr="00DC3322">
        <w:t xml:space="preserve"> = null;</w:t>
      </w:r>
    </w:p>
    <w:p w14:paraId="70572477" w14:textId="77777777" w:rsidR="00DC3322" w:rsidRPr="00DC3322" w:rsidRDefault="00DC3322" w:rsidP="00DC3322">
      <w:pPr>
        <w:pStyle w:val="code"/>
      </w:pPr>
      <w:r w:rsidRPr="00DC3322">
        <w:tab/>
      </w:r>
      <w:r w:rsidRPr="00DC3322">
        <w:tab/>
      </w:r>
      <w:r w:rsidRPr="00DC3322">
        <w:tab/>
      </w:r>
      <w:r w:rsidRPr="00DC3322">
        <w:tab/>
      </w:r>
      <w:r w:rsidRPr="00DC3322">
        <w:tab/>
      </w:r>
      <w:proofErr w:type="spellStart"/>
      <w:r w:rsidRPr="00DC3322">
        <w:t>doc.body.removeChild</w:t>
      </w:r>
      <w:proofErr w:type="spellEnd"/>
      <w:r w:rsidRPr="00DC3322">
        <w:t>(</w:t>
      </w:r>
      <w:proofErr w:type="spellStart"/>
      <w:r w:rsidRPr="00DC3322">
        <w:t>scriptEl</w:t>
      </w:r>
      <w:proofErr w:type="spellEnd"/>
      <w:r w:rsidRPr="00DC3322">
        <w:t>);</w:t>
      </w:r>
    </w:p>
    <w:p w14:paraId="5A1ED427" w14:textId="77777777" w:rsidR="00DC3322" w:rsidRPr="00DC3322" w:rsidRDefault="00DC3322" w:rsidP="00DC3322">
      <w:pPr>
        <w:pStyle w:val="code"/>
      </w:pPr>
      <w:r w:rsidRPr="00DC3322">
        <w:tab/>
      </w:r>
      <w:r w:rsidRPr="00DC3322">
        <w:tab/>
      </w:r>
      <w:r w:rsidRPr="00DC3322">
        <w:tab/>
      </w:r>
      <w:r w:rsidRPr="00DC3322">
        <w:tab/>
      </w:r>
      <w:r w:rsidRPr="00DC3322">
        <w:tab/>
      </w:r>
      <w:proofErr w:type="spellStart"/>
      <w:r w:rsidRPr="00DC3322">
        <w:t>scriptEl</w:t>
      </w:r>
      <w:proofErr w:type="spellEnd"/>
      <w:r w:rsidRPr="00DC3322">
        <w:t xml:space="preserve"> = null;</w:t>
      </w:r>
    </w:p>
    <w:p w14:paraId="6BBDBDCC" w14:textId="77777777" w:rsidR="00DC3322" w:rsidRPr="00DC3322" w:rsidRDefault="00DC3322" w:rsidP="00DC3322">
      <w:pPr>
        <w:pStyle w:val="code"/>
      </w:pPr>
      <w:r w:rsidRPr="00DC3322">
        <w:tab/>
      </w:r>
      <w:r w:rsidRPr="00DC3322">
        <w:tab/>
      </w:r>
      <w:r w:rsidRPr="00DC3322">
        <w:tab/>
      </w:r>
      <w:r w:rsidRPr="00DC3322">
        <w:tab/>
      </w:r>
      <w:r w:rsidRPr="00DC3322">
        <w:tab/>
        <w:t>if (</w:t>
      </w:r>
      <w:proofErr w:type="spellStart"/>
      <w:r w:rsidRPr="00DC3322">
        <w:t>callback</w:t>
      </w:r>
      <w:proofErr w:type="spellEnd"/>
      <w:r w:rsidRPr="00DC3322">
        <w:t>) {</w:t>
      </w:r>
    </w:p>
    <w:p w14:paraId="69272EF2" w14:textId="77777777" w:rsidR="00DC3322" w:rsidRPr="00DC3322" w:rsidRDefault="00DC3322" w:rsidP="00DC3322">
      <w:pPr>
        <w:pStyle w:val="code"/>
      </w:pPr>
      <w:r w:rsidRPr="00DC3322">
        <w:tab/>
      </w:r>
      <w:r w:rsidRPr="00DC3322">
        <w:tab/>
      </w:r>
      <w:r w:rsidRPr="00DC3322">
        <w:tab/>
      </w:r>
      <w:r w:rsidRPr="00DC3322">
        <w:tab/>
      </w:r>
      <w:r w:rsidRPr="00DC3322">
        <w:tab/>
      </w:r>
      <w:r w:rsidRPr="00DC3322">
        <w:tab/>
      </w:r>
      <w:proofErr w:type="spellStart"/>
      <w:r w:rsidRPr="00DC3322">
        <w:t>callback</w:t>
      </w:r>
      <w:proofErr w:type="spellEnd"/>
      <w:r w:rsidRPr="00DC3322">
        <w:t>();</w:t>
      </w:r>
    </w:p>
    <w:p w14:paraId="1F40F33A" w14:textId="77777777" w:rsidR="00DC3322" w:rsidRPr="00DC3322" w:rsidRDefault="00DC3322" w:rsidP="00DC3322">
      <w:pPr>
        <w:pStyle w:val="code"/>
      </w:pPr>
      <w:r w:rsidRPr="00DC3322">
        <w:tab/>
      </w:r>
      <w:r w:rsidRPr="00DC3322">
        <w:tab/>
      </w:r>
      <w:r w:rsidRPr="00DC3322">
        <w:tab/>
      </w:r>
      <w:r w:rsidRPr="00DC3322">
        <w:tab/>
      </w:r>
      <w:r w:rsidRPr="00DC3322">
        <w:tab/>
        <w:t>}</w:t>
      </w:r>
    </w:p>
    <w:p w14:paraId="19BFAE79" w14:textId="77777777" w:rsidR="00DC3322" w:rsidRPr="00DC3322" w:rsidRDefault="00DC3322" w:rsidP="00DC3322">
      <w:pPr>
        <w:pStyle w:val="code"/>
      </w:pPr>
      <w:r w:rsidRPr="00DC3322">
        <w:tab/>
      </w:r>
      <w:r w:rsidRPr="00DC3322">
        <w:tab/>
      </w:r>
      <w:r w:rsidRPr="00DC3322">
        <w:tab/>
      </w:r>
      <w:r w:rsidRPr="00DC3322">
        <w:tab/>
        <w:t>};</w:t>
      </w:r>
    </w:p>
    <w:p w14:paraId="6995067C" w14:textId="77777777" w:rsidR="00DC3322" w:rsidRPr="00DC3322" w:rsidRDefault="00DC3322" w:rsidP="00DC3322">
      <w:pPr>
        <w:pStyle w:val="code"/>
      </w:pPr>
      <w:r w:rsidRPr="00DC3322">
        <w:tab/>
      </w:r>
      <w:r w:rsidRPr="00DC3322">
        <w:tab/>
      </w:r>
      <w:r w:rsidRPr="00DC3322">
        <w:tab/>
      </w:r>
      <w:r w:rsidRPr="00DC3322">
        <w:tab/>
      </w:r>
      <w:proofErr w:type="spellStart"/>
      <w:r w:rsidRPr="00DC3322">
        <w:t>doc.body.appendChild</w:t>
      </w:r>
      <w:proofErr w:type="spellEnd"/>
      <w:r w:rsidRPr="00DC3322">
        <w:t>(</w:t>
      </w:r>
      <w:proofErr w:type="spellStart"/>
      <w:r w:rsidRPr="00DC3322">
        <w:t>scriptEl</w:t>
      </w:r>
      <w:proofErr w:type="spellEnd"/>
      <w:r w:rsidRPr="00DC3322">
        <w:t>);</w:t>
      </w:r>
    </w:p>
    <w:p w14:paraId="1526BB89" w14:textId="77777777" w:rsidR="00DC3322" w:rsidRPr="00DC3322" w:rsidRDefault="00DC3322" w:rsidP="00DC3322">
      <w:pPr>
        <w:pStyle w:val="code"/>
      </w:pPr>
      <w:r w:rsidRPr="00DC3322">
        <w:tab/>
      </w:r>
      <w:r w:rsidRPr="00DC3322">
        <w:tab/>
      </w:r>
      <w:r w:rsidRPr="00DC3322">
        <w:tab/>
        <w:t>}</w:t>
      </w:r>
    </w:p>
    <w:p w14:paraId="09F52D3F" w14:textId="77777777" w:rsidR="00DC3322" w:rsidRPr="00DC3322" w:rsidRDefault="00DC3322" w:rsidP="00DC3322">
      <w:pPr>
        <w:pStyle w:val="code"/>
      </w:pPr>
    </w:p>
    <w:p w14:paraId="1DD57F63" w14:textId="77777777" w:rsidR="00DC3322" w:rsidRPr="00DC3322" w:rsidRDefault="00DC3322" w:rsidP="00DC3322">
      <w:pPr>
        <w:pStyle w:val="code"/>
      </w:pPr>
      <w:r w:rsidRPr="00DC3322">
        <w:tab/>
      </w:r>
      <w:r w:rsidRPr="00DC3322">
        <w:tab/>
      </w:r>
      <w:r w:rsidRPr="00DC3322">
        <w:tab/>
        <w:t>// Some interfaces within the Worker scope.</w:t>
      </w:r>
    </w:p>
    <w:p w14:paraId="2284C6F8" w14:textId="77777777" w:rsidR="00DC3322" w:rsidRPr="00DC3322" w:rsidRDefault="00DC3322" w:rsidP="00DC3322">
      <w:pPr>
        <w:pStyle w:val="code"/>
      </w:pPr>
      <w:r w:rsidRPr="00DC3322">
        <w:tab/>
      </w:r>
      <w:r w:rsidRPr="00DC3322">
        <w:tab/>
      </w:r>
      <w:r w:rsidRPr="00DC3322">
        <w:tab/>
      </w:r>
    </w:p>
    <w:p w14:paraId="5AD1CEF1" w14:textId="77777777" w:rsidR="00DC3322" w:rsidRPr="00DC3322" w:rsidRDefault="00DC3322" w:rsidP="00DC3322">
      <w:pPr>
        <w:pStyle w:val="code"/>
      </w:pPr>
      <w:r w:rsidRPr="00DC3322">
        <w:tab/>
      </w:r>
      <w:r w:rsidRPr="00DC3322">
        <w:tab/>
      </w:r>
      <w:r w:rsidRPr="00DC3322">
        <w:tab/>
      </w:r>
      <w:proofErr w:type="spellStart"/>
      <w:r w:rsidRPr="00DC3322">
        <w:t>w.Worker</w:t>
      </w:r>
      <w:proofErr w:type="spellEnd"/>
      <w:r w:rsidRPr="00DC3322">
        <w:t xml:space="preserve"> = </w:t>
      </w:r>
      <w:proofErr w:type="spellStart"/>
      <w:r w:rsidRPr="00DC3322">
        <w:t>window.Worker</w:t>
      </w:r>
      <w:proofErr w:type="spellEnd"/>
      <w:r w:rsidRPr="00DC3322">
        <w:t>; // yes, worker could spawn another worker!</w:t>
      </w:r>
    </w:p>
    <w:p w14:paraId="3DFCCBE4" w14:textId="77777777" w:rsidR="00DC3322" w:rsidRPr="00DC3322" w:rsidRDefault="00DC3322" w:rsidP="00DC3322">
      <w:pPr>
        <w:pStyle w:val="code"/>
      </w:pPr>
      <w:r w:rsidRPr="00DC3322">
        <w:tab/>
      </w:r>
      <w:r w:rsidRPr="00DC3322">
        <w:tab/>
      </w:r>
      <w:r w:rsidRPr="00DC3322">
        <w:tab/>
      </w:r>
      <w:proofErr w:type="spellStart"/>
      <w:r w:rsidRPr="00DC3322">
        <w:t>w.onmessage</w:t>
      </w:r>
      <w:proofErr w:type="spellEnd"/>
      <w:r w:rsidRPr="00DC3322">
        <w:t xml:space="preserve"> = function (</w:t>
      </w:r>
      <w:proofErr w:type="spellStart"/>
      <w:r w:rsidRPr="00DC3322">
        <w:t>ev</w:t>
      </w:r>
      <w:proofErr w:type="spellEnd"/>
      <w:r w:rsidRPr="00DC3322">
        <w:t>) {}; // placeholder function</w:t>
      </w:r>
    </w:p>
    <w:p w14:paraId="2626C997" w14:textId="77777777" w:rsidR="00DC3322" w:rsidRPr="00DC3322" w:rsidRDefault="00DC3322" w:rsidP="00DC3322">
      <w:pPr>
        <w:pStyle w:val="code"/>
      </w:pPr>
      <w:r w:rsidRPr="00DC3322">
        <w:tab/>
      </w:r>
      <w:r w:rsidRPr="00DC3322">
        <w:tab/>
      </w:r>
      <w:r w:rsidRPr="00DC3322">
        <w:tab/>
      </w:r>
      <w:proofErr w:type="spellStart"/>
      <w:r w:rsidRPr="00DC3322">
        <w:t>var</w:t>
      </w:r>
      <w:proofErr w:type="spellEnd"/>
      <w:r w:rsidRPr="00DC3322">
        <w:t xml:space="preserve"> </w:t>
      </w:r>
      <w:proofErr w:type="spellStart"/>
      <w:r w:rsidRPr="00DC3322">
        <w:t>postMessage</w:t>
      </w:r>
      <w:proofErr w:type="spellEnd"/>
      <w:r w:rsidRPr="00DC3322">
        <w:t xml:space="preserve"> = function (data) {</w:t>
      </w:r>
    </w:p>
    <w:p w14:paraId="39105E94" w14:textId="77777777" w:rsidR="00DC3322" w:rsidRPr="00DC3322" w:rsidRDefault="00DC3322" w:rsidP="00DC3322">
      <w:pPr>
        <w:pStyle w:val="code"/>
      </w:pPr>
      <w:r w:rsidRPr="00DC3322">
        <w:tab/>
      </w:r>
      <w:r w:rsidRPr="00DC3322">
        <w:tab/>
      </w:r>
      <w:r w:rsidRPr="00DC3322">
        <w:tab/>
      </w:r>
      <w:r w:rsidRPr="00DC3322">
        <w:tab/>
        <w:t>if (</w:t>
      </w:r>
      <w:proofErr w:type="spellStart"/>
      <w:r w:rsidRPr="00DC3322">
        <w:t>typeof</w:t>
      </w:r>
      <w:proofErr w:type="spellEnd"/>
      <w:r w:rsidRPr="00DC3322">
        <w:t xml:space="preserve"> </w:t>
      </w:r>
      <w:proofErr w:type="spellStart"/>
      <w:r w:rsidRPr="00DC3322">
        <w:t>worker.onmessage</w:t>
      </w:r>
      <w:proofErr w:type="spellEnd"/>
      <w:r w:rsidRPr="00DC3322">
        <w:t xml:space="preserve"> === 'function') {</w:t>
      </w:r>
    </w:p>
    <w:p w14:paraId="44091A7F" w14:textId="77777777" w:rsidR="00DC3322" w:rsidRPr="00DC3322" w:rsidRDefault="00DC3322" w:rsidP="00DC3322">
      <w:pPr>
        <w:pStyle w:val="code"/>
      </w:pPr>
      <w:r w:rsidRPr="00DC3322">
        <w:tab/>
      </w:r>
      <w:r w:rsidRPr="00DC3322">
        <w:tab/>
      </w:r>
      <w:r w:rsidRPr="00DC3322">
        <w:tab/>
      </w:r>
      <w:r w:rsidRPr="00DC3322">
        <w:tab/>
      </w:r>
      <w:r w:rsidRPr="00DC3322">
        <w:tab/>
      </w:r>
      <w:proofErr w:type="spellStart"/>
      <w:r w:rsidRPr="00DC3322">
        <w:t>worker.onmessage.call</w:t>
      </w:r>
      <w:proofErr w:type="spellEnd"/>
      <w:r w:rsidRPr="00DC3322">
        <w:t>(</w:t>
      </w:r>
    </w:p>
    <w:p w14:paraId="2C4A65F6" w14:textId="77777777" w:rsidR="00DC3322" w:rsidRPr="00DC3322" w:rsidRDefault="00DC3322" w:rsidP="00DC3322">
      <w:pPr>
        <w:pStyle w:val="code"/>
      </w:pPr>
      <w:r w:rsidRPr="00DC3322">
        <w:tab/>
      </w:r>
      <w:r w:rsidRPr="00DC3322">
        <w:tab/>
      </w:r>
      <w:r w:rsidRPr="00DC3322">
        <w:tab/>
      </w:r>
      <w:r w:rsidRPr="00DC3322">
        <w:tab/>
      </w:r>
      <w:r w:rsidRPr="00DC3322">
        <w:tab/>
      </w:r>
      <w:r w:rsidRPr="00DC3322">
        <w:tab/>
        <w:t>worker,</w:t>
      </w:r>
    </w:p>
    <w:p w14:paraId="3D365074" w14:textId="77777777" w:rsidR="00DC3322" w:rsidRPr="00DC3322" w:rsidRDefault="00DC3322" w:rsidP="00DC3322">
      <w:pPr>
        <w:pStyle w:val="code"/>
      </w:pPr>
      <w:r w:rsidRPr="00DC3322">
        <w:tab/>
      </w:r>
      <w:r w:rsidRPr="00DC3322">
        <w:tab/>
      </w:r>
      <w:r w:rsidRPr="00DC3322">
        <w:tab/>
      </w:r>
      <w:r w:rsidRPr="00DC3322">
        <w:tab/>
      </w:r>
      <w:r w:rsidRPr="00DC3322">
        <w:tab/>
      </w:r>
      <w:r w:rsidRPr="00DC3322">
        <w:tab/>
        <w:t>{</w:t>
      </w:r>
    </w:p>
    <w:p w14:paraId="67B953EC" w14:textId="77777777" w:rsidR="00DC3322" w:rsidRPr="00DC3322" w:rsidRDefault="00DC3322" w:rsidP="00DC3322">
      <w:pPr>
        <w:pStyle w:val="code"/>
      </w:pPr>
      <w:r w:rsidRPr="00DC3322">
        <w:tab/>
      </w:r>
      <w:r w:rsidRPr="00DC3322">
        <w:tab/>
      </w:r>
      <w:r w:rsidRPr="00DC3322">
        <w:tab/>
      </w:r>
      <w:r w:rsidRPr="00DC3322">
        <w:tab/>
      </w:r>
      <w:r w:rsidRPr="00DC3322">
        <w:tab/>
      </w:r>
      <w:r w:rsidRPr="00DC3322">
        <w:tab/>
      </w:r>
      <w:r w:rsidRPr="00DC3322">
        <w:tab/>
      </w:r>
      <w:proofErr w:type="spellStart"/>
      <w:r w:rsidRPr="00DC3322">
        <w:t>currentTarget</w:t>
      </w:r>
      <w:proofErr w:type="spellEnd"/>
      <w:r w:rsidRPr="00DC3322">
        <w:t>: worker,</w:t>
      </w:r>
    </w:p>
    <w:p w14:paraId="4BD56026" w14:textId="77777777" w:rsidR="00DC3322" w:rsidRPr="00DC3322" w:rsidRDefault="00DC3322" w:rsidP="00DC3322">
      <w:pPr>
        <w:pStyle w:val="code"/>
      </w:pPr>
      <w:r w:rsidRPr="00DC3322">
        <w:tab/>
      </w:r>
      <w:r w:rsidRPr="00DC3322">
        <w:tab/>
      </w:r>
      <w:r w:rsidRPr="00DC3322">
        <w:tab/>
      </w:r>
      <w:r w:rsidRPr="00DC3322">
        <w:tab/>
      </w:r>
      <w:r w:rsidRPr="00DC3322">
        <w:tab/>
      </w:r>
      <w:r w:rsidRPr="00DC3322">
        <w:tab/>
      </w:r>
      <w:r w:rsidRPr="00DC3322">
        <w:tab/>
      </w:r>
      <w:proofErr w:type="spellStart"/>
      <w:r w:rsidRPr="00DC3322">
        <w:t>timeStamp</w:t>
      </w:r>
      <w:proofErr w:type="spellEnd"/>
      <w:r w:rsidRPr="00DC3322">
        <w:t>: (new Date()).</w:t>
      </w:r>
      <w:proofErr w:type="spellStart"/>
      <w:r w:rsidRPr="00DC3322">
        <w:t>getTime</w:t>
      </w:r>
      <w:proofErr w:type="spellEnd"/>
      <w:r w:rsidRPr="00DC3322">
        <w:t>(),</w:t>
      </w:r>
    </w:p>
    <w:p w14:paraId="53D65C5C" w14:textId="77777777" w:rsidR="00DC3322" w:rsidRPr="00DC3322" w:rsidRDefault="00DC3322" w:rsidP="00DC3322">
      <w:pPr>
        <w:pStyle w:val="code"/>
      </w:pPr>
      <w:r w:rsidRPr="00DC3322">
        <w:tab/>
      </w:r>
      <w:r w:rsidRPr="00DC3322">
        <w:tab/>
      </w:r>
      <w:r w:rsidRPr="00DC3322">
        <w:tab/>
      </w:r>
      <w:r w:rsidRPr="00DC3322">
        <w:tab/>
      </w:r>
      <w:r w:rsidRPr="00DC3322">
        <w:tab/>
      </w:r>
      <w:r w:rsidRPr="00DC3322">
        <w:tab/>
      </w:r>
      <w:r w:rsidRPr="00DC3322">
        <w:tab/>
      </w:r>
      <w:proofErr w:type="spellStart"/>
      <w:r w:rsidRPr="00DC3322">
        <w:t>srcElement</w:t>
      </w:r>
      <w:proofErr w:type="spellEnd"/>
      <w:r w:rsidRPr="00DC3322">
        <w:t>: worker,</w:t>
      </w:r>
    </w:p>
    <w:p w14:paraId="61A204FE" w14:textId="77777777" w:rsidR="00DC3322" w:rsidRPr="00DC3322" w:rsidRDefault="00DC3322" w:rsidP="00DC3322">
      <w:pPr>
        <w:pStyle w:val="code"/>
      </w:pPr>
      <w:r w:rsidRPr="00DC3322">
        <w:tab/>
      </w:r>
      <w:r w:rsidRPr="00DC3322">
        <w:tab/>
      </w:r>
      <w:r w:rsidRPr="00DC3322">
        <w:tab/>
      </w:r>
      <w:r w:rsidRPr="00DC3322">
        <w:tab/>
      </w:r>
      <w:r w:rsidRPr="00DC3322">
        <w:tab/>
      </w:r>
      <w:r w:rsidRPr="00DC3322">
        <w:tab/>
      </w:r>
      <w:r w:rsidRPr="00DC3322">
        <w:tab/>
        <w:t>target: worker,</w:t>
      </w:r>
    </w:p>
    <w:p w14:paraId="1FA680BB" w14:textId="77777777" w:rsidR="00DC3322" w:rsidRPr="00DC3322" w:rsidRDefault="00DC3322" w:rsidP="00DC3322">
      <w:pPr>
        <w:pStyle w:val="code"/>
      </w:pPr>
      <w:r w:rsidRPr="00DC3322">
        <w:tab/>
      </w:r>
      <w:r w:rsidRPr="00DC3322">
        <w:tab/>
      </w:r>
      <w:r w:rsidRPr="00DC3322">
        <w:tab/>
      </w:r>
      <w:r w:rsidRPr="00DC3322">
        <w:tab/>
      </w:r>
      <w:r w:rsidRPr="00DC3322">
        <w:tab/>
      </w:r>
      <w:r w:rsidRPr="00DC3322">
        <w:tab/>
      </w:r>
      <w:r w:rsidRPr="00DC3322">
        <w:tab/>
        <w:t>data: data</w:t>
      </w:r>
    </w:p>
    <w:p w14:paraId="51A55475" w14:textId="77777777" w:rsidR="00DC3322" w:rsidRPr="00DC3322" w:rsidRDefault="00DC3322" w:rsidP="00DC3322">
      <w:pPr>
        <w:pStyle w:val="code"/>
      </w:pPr>
      <w:r w:rsidRPr="00DC3322">
        <w:tab/>
      </w:r>
      <w:r w:rsidRPr="00DC3322">
        <w:tab/>
      </w:r>
      <w:r w:rsidRPr="00DC3322">
        <w:tab/>
      </w:r>
      <w:r w:rsidRPr="00DC3322">
        <w:tab/>
      </w:r>
      <w:r w:rsidRPr="00DC3322">
        <w:tab/>
      </w:r>
      <w:r w:rsidRPr="00DC3322">
        <w:tab/>
        <w:t>}</w:t>
      </w:r>
    </w:p>
    <w:p w14:paraId="4EA5F421" w14:textId="77777777" w:rsidR="00DC3322" w:rsidRPr="00DC3322" w:rsidRDefault="00DC3322" w:rsidP="00DC3322">
      <w:pPr>
        <w:pStyle w:val="code"/>
      </w:pPr>
      <w:r w:rsidRPr="00DC3322">
        <w:tab/>
      </w:r>
      <w:r w:rsidRPr="00DC3322">
        <w:tab/>
      </w:r>
      <w:r w:rsidRPr="00DC3322">
        <w:tab/>
      </w:r>
      <w:r w:rsidRPr="00DC3322">
        <w:tab/>
      </w:r>
      <w:r w:rsidRPr="00DC3322">
        <w:tab/>
        <w:t>);</w:t>
      </w:r>
    </w:p>
    <w:p w14:paraId="4F9377D8" w14:textId="77777777" w:rsidR="00DC3322" w:rsidRPr="00DC3322" w:rsidRDefault="00DC3322" w:rsidP="00DC3322">
      <w:pPr>
        <w:pStyle w:val="code"/>
      </w:pPr>
      <w:r w:rsidRPr="00DC3322">
        <w:tab/>
      </w:r>
      <w:r w:rsidRPr="00DC3322">
        <w:tab/>
      </w:r>
      <w:r w:rsidRPr="00DC3322">
        <w:tab/>
      </w:r>
      <w:r w:rsidRPr="00DC3322">
        <w:tab/>
        <w:t>}</w:t>
      </w:r>
    </w:p>
    <w:p w14:paraId="67697BD9" w14:textId="77777777" w:rsidR="00DC3322" w:rsidRPr="00DC3322" w:rsidRDefault="00DC3322" w:rsidP="00DC3322">
      <w:pPr>
        <w:pStyle w:val="code"/>
      </w:pPr>
      <w:r w:rsidRPr="00DC3322">
        <w:tab/>
      </w:r>
      <w:r w:rsidRPr="00DC3322">
        <w:tab/>
      </w:r>
      <w:r w:rsidRPr="00DC3322">
        <w:tab/>
        <w:t>};</w:t>
      </w:r>
    </w:p>
    <w:p w14:paraId="54C120A1" w14:textId="77777777" w:rsidR="00DC3322" w:rsidRPr="00DC3322" w:rsidRDefault="00DC3322" w:rsidP="00DC3322">
      <w:pPr>
        <w:pStyle w:val="code"/>
      </w:pPr>
      <w:r w:rsidRPr="00DC3322">
        <w:tab/>
      </w:r>
      <w:r w:rsidRPr="00DC3322">
        <w:tab/>
      </w:r>
      <w:r w:rsidRPr="00DC3322">
        <w:tab/>
      </w:r>
      <w:proofErr w:type="spellStart"/>
      <w:r w:rsidRPr="00DC3322">
        <w:t>w.postMessage</w:t>
      </w:r>
      <w:proofErr w:type="spellEnd"/>
      <w:r w:rsidRPr="00DC3322">
        <w:t xml:space="preserve"> = </w:t>
      </w:r>
      <w:proofErr w:type="spellStart"/>
      <w:r w:rsidRPr="00DC3322">
        <w:t>w.workerPostMessage</w:t>
      </w:r>
      <w:proofErr w:type="spellEnd"/>
      <w:r w:rsidRPr="00DC3322">
        <w:t xml:space="preserve"> = </w:t>
      </w:r>
      <w:proofErr w:type="spellStart"/>
      <w:r w:rsidRPr="00DC3322">
        <w:t>postMessage</w:t>
      </w:r>
      <w:proofErr w:type="spellEnd"/>
      <w:r w:rsidRPr="00DC3322">
        <w:t>;</w:t>
      </w:r>
    </w:p>
    <w:p w14:paraId="100D9071" w14:textId="77777777" w:rsidR="00DC3322" w:rsidRPr="00DC3322" w:rsidRDefault="00DC3322" w:rsidP="00DC3322">
      <w:pPr>
        <w:pStyle w:val="code"/>
      </w:pPr>
      <w:r w:rsidRPr="00DC3322">
        <w:tab/>
      </w:r>
      <w:r w:rsidRPr="00DC3322">
        <w:tab/>
      </w:r>
      <w:r w:rsidRPr="00DC3322">
        <w:tab/>
        <w:t>if (</w:t>
      </w:r>
      <w:proofErr w:type="spellStart"/>
      <w:r w:rsidRPr="00DC3322">
        <w:t>w.postMessage</w:t>
      </w:r>
      <w:proofErr w:type="spellEnd"/>
      <w:r w:rsidRPr="00DC3322">
        <w:t xml:space="preserve"> !== </w:t>
      </w:r>
      <w:proofErr w:type="spellStart"/>
      <w:r w:rsidRPr="00DC3322">
        <w:t>postMessage</w:t>
      </w:r>
      <w:proofErr w:type="spellEnd"/>
      <w:r w:rsidRPr="00DC3322">
        <w:t>) {</w:t>
      </w:r>
    </w:p>
    <w:p w14:paraId="736AEB41" w14:textId="77777777" w:rsidR="00DC3322" w:rsidRPr="00DC3322" w:rsidRDefault="00DC3322" w:rsidP="00DC3322">
      <w:pPr>
        <w:pStyle w:val="code"/>
      </w:pPr>
      <w:r w:rsidRPr="00DC3322">
        <w:tab/>
      </w:r>
      <w:r w:rsidRPr="00DC3322">
        <w:tab/>
      </w:r>
      <w:r w:rsidRPr="00DC3322">
        <w:tab/>
      </w:r>
      <w:r w:rsidRPr="00DC3322">
        <w:tab/>
        <w:t xml:space="preserve">// IE doesn't allow overwriting </w:t>
      </w:r>
      <w:proofErr w:type="spellStart"/>
      <w:r w:rsidRPr="00DC3322">
        <w:t>postMessage</w:t>
      </w:r>
      <w:proofErr w:type="spellEnd"/>
    </w:p>
    <w:p w14:paraId="67D02342" w14:textId="77777777" w:rsidR="00DC3322" w:rsidRPr="00DC3322" w:rsidRDefault="00DC3322" w:rsidP="00DC3322">
      <w:pPr>
        <w:pStyle w:val="code"/>
      </w:pPr>
      <w:r w:rsidRPr="00DC3322">
        <w:tab/>
      </w:r>
      <w:r w:rsidRPr="00DC3322">
        <w:tab/>
      </w:r>
      <w:r w:rsidRPr="00DC3322">
        <w:tab/>
        <w:t>}</w:t>
      </w:r>
    </w:p>
    <w:p w14:paraId="36E5848D" w14:textId="77777777" w:rsidR="00DC3322" w:rsidRPr="00DC3322" w:rsidRDefault="00DC3322" w:rsidP="00DC3322">
      <w:pPr>
        <w:pStyle w:val="code"/>
      </w:pPr>
      <w:r w:rsidRPr="00DC3322">
        <w:tab/>
      </w:r>
      <w:r w:rsidRPr="00DC3322">
        <w:tab/>
      </w:r>
      <w:r w:rsidRPr="00DC3322">
        <w:tab/>
      </w:r>
      <w:proofErr w:type="spellStart"/>
      <w:r w:rsidRPr="00DC3322">
        <w:t>w.close</w:t>
      </w:r>
      <w:proofErr w:type="spellEnd"/>
      <w:r w:rsidRPr="00DC3322">
        <w:t xml:space="preserve"> = function () {</w:t>
      </w:r>
    </w:p>
    <w:p w14:paraId="1E1AEC71" w14:textId="77777777" w:rsidR="00DC3322" w:rsidRPr="00DC3322" w:rsidRDefault="00DC3322" w:rsidP="00DC3322">
      <w:pPr>
        <w:pStyle w:val="code"/>
      </w:pPr>
      <w:r w:rsidRPr="00DC3322">
        <w:tab/>
      </w:r>
      <w:r w:rsidRPr="00DC3322">
        <w:tab/>
      </w:r>
      <w:r w:rsidRPr="00DC3322">
        <w:tab/>
      </w:r>
      <w:r w:rsidRPr="00DC3322">
        <w:tab/>
      </w:r>
      <w:proofErr w:type="spellStart"/>
      <w:r w:rsidRPr="00DC3322">
        <w:t>worker.terminate</w:t>
      </w:r>
      <w:proofErr w:type="spellEnd"/>
      <w:r w:rsidRPr="00DC3322">
        <w:t>();</w:t>
      </w:r>
    </w:p>
    <w:p w14:paraId="09ED6F04" w14:textId="77777777" w:rsidR="00DC3322" w:rsidRPr="00DC3322" w:rsidRDefault="00DC3322" w:rsidP="00DC3322">
      <w:pPr>
        <w:pStyle w:val="code"/>
      </w:pPr>
      <w:r w:rsidRPr="00DC3322">
        <w:lastRenderedPageBreak/>
        <w:tab/>
      </w:r>
      <w:r w:rsidRPr="00DC3322">
        <w:tab/>
      </w:r>
      <w:r w:rsidRPr="00DC3322">
        <w:tab/>
        <w:t>};</w:t>
      </w:r>
    </w:p>
    <w:p w14:paraId="74C89643" w14:textId="77777777" w:rsidR="00DC3322" w:rsidRPr="00DC3322" w:rsidRDefault="00DC3322" w:rsidP="00DC3322">
      <w:pPr>
        <w:pStyle w:val="code"/>
      </w:pPr>
      <w:r w:rsidRPr="00DC3322">
        <w:tab/>
      </w:r>
      <w:r w:rsidRPr="00DC3322">
        <w:tab/>
      </w:r>
      <w:r w:rsidRPr="00DC3322">
        <w:tab/>
      </w:r>
      <w:proofErr w:type="spellStart"/>
      <w:r w:rsidRPr="00DC3322">
        <w:t>w.importScripts</w:t>
      </w:r>
      <w:proofErr w:type="spellEnd"/>
      <w:r w:rsidRPr="00DC3322">
        <w:t xml:space="preserve"> = function () {</w:t>
      </w:r>
    </w:p>
    <w:p w14:paraId="4E396FD1" w14:textId="77777777" w:rsidR="00DC3322" w:rsidRPr="00DC3322" w:rsidRDefault="00DC3322" w:rsidP="00DC3322">
      <w:pPr>
        <w:pStyle w:val="code"/>
      </w:pPr>
      <w:r w:rsidRPr="00DC3322">
        <w:tab/>
      </w:r>
      <w:r w:rsidRPr="00DC3322">
        <w:tab/>
      </w:r>
      <w:r w:rsidRPr="00DC3322">
        <w:tab/>
      </w:r>
      <w:r w:rsidRPr="00DC3322">
        <w:tab/>
        <w:t>for (</w:t>
      </w:r>
      <w:proofErr w:type="spellStart"/>
      <w:r w:rsidRPr="00DC3322">
        <w:t>var</w:t>
      </w:r>
      <w:proofErr w:type="spellEnd"/>
      <w:r w:rsidRPr="00DC3322">
        <w:t xml:space="preserve"> </w:t>
      </w:r>
      <w:proofErr w:type="spellStart"/>
      <w:r w:rsidRPr="00DC3322">
        <w:t>i</w:t>
      </w:r>
      <w:proofErr w:type="spellEnd"/>
      <w:r w:rsidRPr="00DC3322">
        <w:t xml:space="preserve"> = 0; </w:t>
      </w:r>
      <w:proofErr w:type="spellStart"/>
      <w:r w:rsidRPr="00DC3322">
        <w:t>i</w:t>
      </w:r>
      <w:proofErr w:type="spellEnd"/>
      <w:r w:rsidRPr="00DC3322">
        <w:t xml:space="preserve"> &lt; </w:t>
      </w:r>
      <w:proofErr w:type="spellStart"/>
      <w:r w:rsidRPr="00DC3322">
        <w:t>arguments.length</w:t>
      </w:r>
      <w:proofErr w:type="spellEnd"/>
      <w:r w:rsidRPr="00DC3322">
        <w:t xml:space="preserve">; </w:t>
      </w:r>
      <w:proofErr w:type="spellStart"/>
      <w:r w:rsidRPr="00DC3322">
        <w:t>i</w:t>
      </w:r>
      <w:proofErr w:type="spellEnd"/>
      <w:r w:rsidRPr="00DC3322">
        <w:t>++) {</w:t>
      </w:r>
    </w:p>
    <w:p w14:paraId="0C8378ED" w14:textId="77777777" w:rsidR="00DC3322" w:rsidRPr="00DC3322" w:rsidRDefault="00DC3322" w:rsidP="00DC3322">
      <w:pPr>
        <w:pStyle w:val="code"/>
      </w:pPr>
      <w:r w:rsidRPr="00DC3322">
        <w:tab/>
      </w:r>
      <w:r w:rsidRPr="00DC3322">
        <w:tab/>
      </w:r>
      <w:r w:rsidRPr="00DC3322">
        <w:tab/>
      </w:r>
      <w:r w:rsidRPr="00DC3322">
        <w:tab/>
      </w:r>
      <w:r w:rsidRPr="00DC3322">
        <w:tab/>
      </w:r>
      <w:proofErr w:type="spellStart"/>
      <w:r w:rsidRPr="00DC3322">
        <w:t>injectScript</w:t>
      </w:r>
      <w:proofErr w:type="spellEnd"/>
      <w:r w:rsidRPr="00DC3322">
        <w:t>(</w:t>
      </w:r>
      <w:proofErr w:type="spellStart"/>
      <w:r w:rsidRPr="00DC3322">
        <w:t>window.Worker.baseURI</w:t>
      </w:r>
      <w:proofErr w:type="spellEnd"/>
      <w:r w:rsidRPr="00DC3322">
        <w:t xml:space="preserve"> + arguments[</w:t>
      </w:r>
      <w:proofErr w:type="spellStart"/>
      <w:r w:rsidRPr="00DC3322">
        <w:t>i</w:t>
      </w:r>
      <w:proofErr w:type="spellEnd"/>
      <w:r w:rsidRPr="00DC3322">
        <w:t>]);</w:t>
      </w:r>
    </w:p>
    <w:p w14:paraId="2AC2C0F7" w14:textId="77777777" w:rsidR="00DC3322" w:rsidRPr="00DC3322" w:rsidRDefault="00DC3322" w:rsidP="00DC3322">
      <w:pPr>
        <w:pStyle w:val="code"/>
      </w:pPr>
      <w:r w:rsidRPr="00DC3322">
        <w:tab/>
      </w:r>
      <w:r w:rsidRPr="00DC3322">
        <w:tab/>
      </w:r>
      <w:r w:rsidRPr="00DC3322">
        <w:tab/>
      </w:r>
      <w:r w:rsidRPr="00DC3322">
        <w:tab/>
        <w:t>}</w:t>
      </w:r>
    </w:p>
    <w:p w14:paraId="0C71854C" w14:textId="77777777" w:rsidR="00DC3322" w:rsidRPr="00DC3322" w:rsidRDefault="00DC3322" w:rsidP="00DC3322">
      <w:pPr>
        <w:pStyle w:val="code"/>
      </w:pPr>
      <w:r w:rsidRPr="00DC3322">
        <w:tab/>
      </w:r>
      <w:r w:rsidRPr="00DC3322">
        <w:tab/>
      </w:r>
      <w:r w:rsidRPr="00DC3322">
        <w:tab/>
        <w:t>}</w:t>
      </w:r>
    </w:p>
    <w:p w14:paraId="7A13659C" w14:textId="77777777" w:rsidR="00DC3322" w:rsidRPr="00DC3322" w:rsidRDefault="00DC3322" w:rsidP="00DC3322">
      <w:pPr>
        <w:pStyle w:val="code"/>
      </w:pPr>
    </w:p>
    <w:p w14:paraId="552E09EE" w14:textId="77777777" w:rsidR="00DC3322" w:rsidRPr="00DC3322" w:rsidRDefault="00DC3322" w:rsidP="00DC3322">
      <w:pPr>
        <w:pStyle w:val="code"/>
      </w:pPr>
      <w:r w:rsidRPr="00DC3322">
        <w:tab/>
      </w:r>
      <w:r w:rsidRPr="00DC3322">
        <w:tab/>
      </w:r>
      <w:r w:rsidRPr="00DC3322">
        <w:tab/>
        <w:t xml:space="preserve">// inject worker script into </w:t>
      </w:r>
      <w:proofErr w:type="spellStart"/>
      <w:r w:rsidRPr="00DC3322">
        <w:t>iframe</w:t>
      </w:r>
      <w:proofErr w:type="spellEnd"/>
      <w:r w:rsidRPr="00DC3322">
        <w:tab/>
      </w:r>
      <w:r w:rsidRPr="00DC3322">
        <w:tab/>
      </w:r>
      <w:r w:rsidRPr="00DC3322">
        <w:tab/>
      </w:r>
    </w:p>
    <w:p w14:paraId="623FDDD4" w14:textId="77777777" w:rsidR="00DC3322" w:rsidRPr="00DC3322" w:rsidRDefault="00DC3322" w:rsidP="00DC3322">
      <w:pPr>
        <w:pStyle w:val="code"/>
      </w:pPr>
      <w:r w:rsidRPr="00DC3322">
        <w:tab/>
      </w:r>
      <w:r w:rsidRPr="00DC3322">
        <w:tab/>
      </w:r>
      <w:r w:rsidRPr="00DC3322">
        <w:tab/>
      </w:r>
      <w:proofErr w:type="spellStart"/>
      <w:r w:rsidRPr="00DC3322">
        <w:t>injectScript</w:t>
      </w:r>
      <w:proofErr w:type="spellEnd"/>
      <w:r w:rsidRPr="00DC3322">
        <w:t>(</w:t>
      </w:r>
      <w:proofErr w:type="spellStart"/>
      <w:r w:rsidRPr="00DC3322">
        <w:t>window.Worker.baseURI</w:t>
      </w:r>
      <w:proofErr w:type="spellEnd"/>
      <w:r w:rsidRPr="00DC3322">
        <w:t xml:space="preserve"> + script, function () {</w:t>
      </w:r>
    </w:p>
    <w:p w14:paraId="472DFD36" w14:textId="77777777" w:rsidR="00DC3322" w:rsidRPr="00DC3322" w:rsidRDefault="00DC3322" w:rsidP="00DC3322">
      <w:pPr>
        <w:pStyle w:val="code"/>
      </w:pPr>
      <w:r w:rsidRPr="00DC3322">
        <w:tab/>
      </w:r>
      <w:r w:rsidRPr="00DC3322">
        <w:tab/>
      </w:r>
      <w:r w:rsidRPr="00DC3322">
        <w:tab/>
      </w:r>
      <w:r w:rsidRPr="00DC3322">
        <w:tab/>
        <w:t>worker._</w:t>
      </w:r>
      <w:proofErr w:type="spellStart"/>
      <w:r w:rsidRPr="00DC3322">
        <w:t>quere.push</w:t>
      </w:r>
      <w:proofErr w:type="spellEnd"/>
      <w:r w:rsidRPr="00DC3322">
        <w:t xml:space="preserve"> = function (</w:t>
      </w:r>
      <w:proofErr w:type="spellStart"/>
      <w:r w:rsidRPr="00DC3322">
        <w:t>callback</w:t>
      </w:r>
      <w:proofErr w:type="spellEnd"/>
      <w:r w:rsidRPr="00DC3322">
        <w:t>) {</w:t>
      </w:r>
    </w:p>
    <w:p w14:paraId="4A57C95F" w14:textId="77777777" w:rsidR="00DC3322" w:rsidRPr="00DC3322" w:rsidRDefault="00DC3322" w:rsidP="00DC3322">
      <w:pPr>
        <w:pStyle w:val="code"/>
      </w:pPr>
      <w:r w:rsidRPr="00DC3322">
        <w:tab/>
      </w:r>
      <w:r w:rsidRPr="00DC3322">
        <w:tab/>
      </w:r>
      <w:r w:rsidRPr="00DC3322">
        <w:tab/>
      </w:r>
      <w:r w:rsidRPr="00DC3322">
        <w:tab/>
      </w:r>
      <w:r w:rsidRPr="00DC3322">
        <w:tab/>
        <w:t>if (!</w:t>
      </w:r>
      <w:proofErr w:type="spellStart"/>
      <w:r w:rsidRPr="00DC3322">
        <w:t>worker._unloaded</w:t>
      </w:r>
      <w:proofErr w:type="spellEnd"/>
      <w:r w:rsidRPr="00DC3322">
        <w:t>) {</w:t>
      </w:r>
    </w:p>
    <w:p w14:paraId="24D529AA" w14:textId="77777777" w:rsidR="00DC3322" w:rsidRPr="00DC3322" w:rsidRDefault="00DC3322" w:rsidP="00DC3322">
      <w:pPr>
        <w:pStyle w:val="code"/>
      </w:pPr>
      <w:r w:rsidRPr="00DC3322">
        <w:tab/>
      </w:r>
      <w:r w:rsidRPr="00DC3322">
        <w:tab/>
      </w:r>
      <w:r w:rsidRPr="00DC3322">
        <w:tab/>
      </w:r>
      <w:r w:rsidRPr="00DC3322">
        <w:tab/>
      </w:r>
      <w:r w:rsidRPr="00DC3322">
        <w:tab/>
      </w:r>
      <w:r w:rsidRPr="00DC3322">
        <w:tab/>
      </w:r>
      <w:proofErr w:type="spellStart"/>
      <w:r w:rsidRPr="00DC3322">
        <w:t>callback</w:t>
      </w:r>
      <w:proofErr w:type="spellEnd"/>
      <w:r w:rsidRPr="00DC3322">
        <w:t>();</w:t>
      </w:r>
    </w:p>
    <w:p w14:paraId="20AC24AB" w14:textId="77777777" w:rsidR="00DC3322" w:rsidRPr="00DC3322" w:rsidRDefault="00DC3322" w:rsidP="00DC3322">
      <w:pPr>
        <w:pStyle w:val="code"/>
      </w:pPr>
      <w:r w:rsidRPr="00DC3322">
        <w:tab/>
      </w:r>
      <w:r w:rsidRPr="00DC3322">
        <w:tab/>
      </w:r>
      <w:r w:rsidRPr="00DC3322">
        <w:tab/>
      </w:r>
      <w:r w:rsidRPr="00DC3322">
        <w:tab/>
      </w:r>
      <w:r w:rsidRPr="00DC3322">
        <w:tab/>
        <w:t>}</w:t>
      </w:r>
    </w:p>
    <w:p w14:paraId="070779A9" w14:textId="77777777" w:rsidR="00DC3322" w:rsidRPr="00DC3322" w:rsidRDefault="00DC3322" w:rsidP="00DC3322">
      <w:pPr>
        <w:pStyle w:val="code"/>
      </w:pPr>
      <w:r w:rsidRPr="00DC3322">
        <w:tab/>
      </w:r>
      <w:r w:rsidRPr="00DC3322">
        <w:tab/>
      </w:r>
      <w:r w:rsidRPr="00DC3322">
        <w:tab/>
      </w:r>
      <w:r w:rsidRPr="00DC3322">
        <w:tab/>
        <w:t>};</w:t>
      </w:r>
    </w:p>
    <w:p w14:paraId="44D2EB16" w14:textId="77777777" w:rsidR="00DC3322" w:rsidRPr="00DC3322" w:rsidRDefault="00DC3322" w:rsidP="00DC3322">
      <w:pPr>
        <w:pStyle w:val="code"/>
      </w:pPr>
      <w:r w:rsidRPr="00DC3322">
        <w:tab/>
      </w:r>
      <w:r w:rsidRPr="00DC3322">
        <w:tab/>
      </w:r>
      <w:r w:rsidRPr="00DC3322">
        <w:tab/>
      </w:r>
      <w:r w:rsidRPr="00DC3322">
        <w:tab/>
        <w:t>if (!</w:t>
      </w:r>
      <w:proofErr w:type="spellStart"/>
      <w:r w:rsidRPr="00DC3322">
        <w:t>worker._unloaded</w:t>
      </w:r>
      <w:proofErr w:type="spellEnd"/>
      <w:r w:rsidRPr="00DC3322">
        <w:t>) {</w:t>
      </w:r>
    </w:p>
    <w:p w14:paraId="6A9188A6" w14:textId="77777777" w:rsidR="00DC3322" w:rsidRPr="00DC3322" w:rsidRDefault="00DC3322" w:rsidP="00DC3322">
      <w:pPr>
        <w:pStyle w:val="code"/>
      </w:pPr>
      <w:r w:rsidRPr="00DC3322">
        <w:tab/>
      </w:r>
      <w:r w:rsidRPr="00DC3322">
        <w:tab/>
      </w:r>
      <w:r w:rsidRPr="00DC3322">
        <w:tab/>
      </w:r>
      <w:r w:rsidRPr="00DC3322">
        <w:tab/>
      </w:r>
      <w:r w:rsidRPr="00DC3322">
        <w:tab/>
        <w:t>while (worker._</w:t>
      </w:r>
      <w:proofErr w:type="spellStart"/>
      <w:r w:rsidRPr="00DC3322">
        <w:t>quere.length</w:t>
      </w:r>
      <w:proofErr w:type="spellEnd"/>
      <w:r w:rsidRPr="00DC3322">
        <w:t>) {</w:t>
      </w:r>
    </w:p>
    <w:p w14:paraId="6C344A74" w14:textId="77777777" w:rsidR="00DC3322" w:rsidRPr="00DC3322" w:rsidRDefault="00DC3322" w:rsidP="00DC3322">
      <w:pPr>
        <w:pStyle w:val="code"/>
      </w:pPr>
      <w:r w:rsidRPr="00DC3322">
        <w:tab/>
      </w:r>
      <w:r w:rsidRPr="00DC3322">
        <w:tab/>
      </w:r>
      <w:r w:rsidRPr="00DC3322">
        <w:tab/>
      </w:r>
      <w:r w:rsidRPr="00DC3322">
        <w:tab/>
      </w:r>
      <w:r w:rsidRPr="00DC3322">
        <w:tab/>
      </w:r>
      <w:r w:rsidRPr="00DC3322">
        <w:tab/>
        <w:t>(worker._</w:t>
      </w:r>
      <w:proofErr w:type="spellStart"/>
      <w:r w:rsidRPr="00DC3322">
        <w:t>quere.shift</w:t>
      </w:r>
      <w:proofErr w:type="spellEnd"/>
      <w:r w:rsidRPr="00DC3322">
        <w:t>())();</w:t>
      </w:r>
    </w:p>
    <w:p w14:paraId="2D19318A" w14:textId="77777777" w:rsidR="00DC3322" w:rsidRPr="00DC3322" w:rsidRDefault="00DC3322" w:rsidP="00DC3322">
      <w:pPr>
        <w:pStyle w:val="code"/>
      </w:pPr>
      <w:r w:rsidRPr="00DC3322">
        <w:tab/>
      </w:r>
      <w:r w:rsidRPr="00DC3322">
        <w:tab/>
      </w:r>
      <w:r w:rsidRPr="00DC3322">
        <w:tab/>
      </w:r>
      <w:r w:rsidRPr="00DC3322">
        <w:tab/>
      </w:r>
      <w:r w:rsidRPr="00DC3322">
        <w:tab/>
        <w:t>}</w:t>
      </w:r>
    </w:p>
    <w:p w14:paraId="3A8E361A" w14:textId="77777777" w:rsidR="00DC3322" w:rsidRPr="00DC3322" w:rsidRDefault="00DC3322" w:rsidP="00DC3322">
      <w:pPr>
        <w:pStyle w:val="code"/>
      </w:pPr>
      <w:r w:rsidRPr="00DC3322">
        <w:tab/>
      </w:r>
      <w:r w:rsidRPr="00DC3322">
        <w:tab/>
      </w:r>
      <w:r w:rsidRPr="00DC3322">
        <w:tab/>
      </w:r>
      <w:r w:rsidRPr="00DC3322">
        <w:tab/>
        <w:t>}</w:t>
      </w:r>
    </w:p>
    <w:p w14:paraId="7CBE5B68" w14:textId="77777777" w:rsidR="00DC3322" w:rsidRPr="00DC3322" w:rsidRDefault="00DC3322" w:rsidP="00DC3322">
      <w:pPr>
        <w:pStyle w:val="code"/>
      </w:pPr>
      <w:r w:rsidRPr="00DC3322">
        <w:tab/>
      </w:r>
      <w:r w:rsidRPr="00DC3322">
        <w:tab/>
      </w:r>
      <w:r w:rsidRPr="00DC3322">
        <w:tab/>
        <w:t>});</w:t>
      </w:r>
    </w:p>
    <w:p w14:paraId="2DC5AE6D" w14:textId="77777777" w:rsidR="00DC3322" w:rsidRPr="00DC3322" w:rsidRDefault="00DC3322" w:rsidP="00DC3322">
      <w:pPr>
        <w:pStyle w:val="code"/>
      </w:pPr>
      <w:r w:rsidRPr="00DC3322">
        <w:tab/>
      </w:r>
      <w:r w:rsidRPr="00DC3322">
        <w:tab/>
        <w:t>};</w:t>
      </w:r>
    </w:p>
    <w:p w14:paraId="13C15900" w14:textId="77777777" w:rsidR="00DC3322" w:rsidRPr="00DC3322" w:rsidRDefault="00DC3322" w:rsidP="00DC3322">
      <w:pPr>
        <w:pStyle w:val="code"/>
      </w:pPr>
      <w:r w:rsidRPr="00DC3322">
        <w:tab/>
      </w:r>
      <w:r w:rsidRPr="00DC3322">
        <w:tab/>
        <w:t>this._</w:t>
      </w:r>
      <w:proofErr w:type="spellStart"/>
      <w:r w:rsidRPr="00DC3322">
        <w:t>iframeEl.src</w:t>
      </w:r>
      <w:proofErr w:type="spellEnd"/>
      <w:r w:rsidRPr="00DC3322">
        <w:t xml:space="preserve"> = </w:t>
      </w:r>
      <w:proofErr w:type="spellStart"/>
      <w:r w:rsidRPr="00DC3322">
        <w:t>window.Worker.iframeURI</w:t>
      </w:r>
      <w:proofErr w:type="spellEnd"/>
      <w:r w:rsidRPr="00DC3322">
        <w:t>;</w:t>
      </w:r>
    </w:p>
    <w:p w14:paraId="7B8020D3" w14:textId="77777777" w:rsidR="00DC3322" w:rsidRPr="00DC3322" w:rsidRDefault="00DC3322" w:rsidP="00DC3322">
      <w:pPr>
        <w:pStyle w:val="code"/>
      </w:pPr>
      <w:r w:rsidRPr="00DC3322">
        <w:tab/>
      </w:r>
      <w:r w:rsidRPr="00DC3322">
        <w:tab/>
        <w:t>(</w:t>
      </w:r>
      <w:proofErr w:type="spellStart"/>
      <w:r w:rsidRPr="00DC3322">
        <w:t>document.getElementsByTagName</w:t>
      </w:r>
      <w:proofErr w:type="spellEnd"/>
      <w:r w:rsidRPr="00DC3322">
        <w:t xml:space="preserve">('head')[0] || </w:t>
      </w:r>
      <w:proofErr w:type="spellStart"/>
      <w:r w:rsidRPr="00DC3322">
        <w:t>document.body</w:t>
      </w:r>
      <w:proofErr w:type="spellEnd"/>
      <w:r w:rsidRPr="00DC3322">
        <w:t>).</w:t>
      </w:r>
      <w:proofErr w:type="spellStart"/>
      <w:r w:rsidRPr="00DC3322">
        <w:t>appendChild</w:t>
      </w:r>
      <w:proofErr w:type="spellEnd"/>
      <w:r w:rsidRPr="00DC3322">
        <w:t>(this._</w:t>
      </w:r>
      <w:proofErr w:type="spellStart"/>
      <w:r w:rsidRPr="00DC3322">
        <w:t>iframeEl</w:t>
      </w:r>
      <w:proofErr w:type="spellEnd"/>
      <w:r w:rsidRPr="00DC3322">
        <w:t>);</w:t>
      </w:r>
    </w:p>
    <w:p w14:paraId="7D7837F5" w14:textId="77777777" w:rsidR="00DC3322" w:rsidRPr="00DC3322" w:rsidRDefault="00DC3322" w:rsidP="00DC3322">
      <w:pPr>
        <w:pStyle w:val="code"/>
      </w:pPr>
      <w:r w:rsidRPr="00DC3322">
        <w:tab/>
      </w:r>
      <w:r w:rsidRPr="00DC3322">
        <w:tab/>
      </w:r>
    </w:p>
    <w:p w14:paraId="0807B535" w14:textId="77777777" w:rsidR="00DC3322" w:rsidRPr="00DC3322" w:rsidRDefault="00DC3322" w:rsidP="00DC3322">
      <w:pPr>
        <w:pStyle w:val="code"/>
      </w:pPr>
      <w:r w:rsidRPr="00DC3322">
        <w:tab/>
      </w:r>
      <w:r w:rsidRPr="00DC3322">
        <w:tab/>
        <w:t>worker._</w:t>
      </w:r>
      <w:proofErr w:type="spellStart"/>
      <w:r w:rsidRPr="00DC3322">
        <w:t>quere</w:t>
      </w:r>
      <w:proofErr w:type="spellEnd"/>
      <w:r w:rsidRPr="00DC3322">
        <w:t xml:space="preserve"> = [];</w:t>
      </w:r>
    </w:p>
    <w:p w14:paraId="2ABF67D4" w14:textId="77777777" w:rsidR="00DC3322" w:rsidRPr="00DC3322" w:rsidRDefault="00DC3322" w:rsidP="00DC3322">
      <w:pPr>
        <w:pStyle w:val="code"/>
      </w:pPr>
      <w:r w:rsidRPr="00DC3322">
        <w:tab/>
      </w:r>
      <w:r w:rsidRPr="00DC3322">
        <w:tab/>
      </w:r>
      <w:proofErr w:type="spellStart"/>
      <w:r w:rsidRPr="00DC3322">
        <w:t>worker._unloaded</w:t>
      </w:r>
      <w:proofErr w:type="spellEnd"/>
      <w:r w:rsidRPr="00DC3322">
        <w:t xml:space="preserve"> = false;</w:t>
      </w:r>
    </w:p>
    <w:p w14:paraId="0BFF04FD" w14:textId="77777777" w:rsidR="00DC3322" w:rsidRPr="00DC3322" w:rsidRDefault="00DC3322" w:rsidP="00DC3322">
      <w:pPr>
        <w:pStyle w:val="code"/>
      </w:pPr>
      <w:r w:rsidRPr="00DC3322">
        <w:tab/>
        <w:t>};</w:t>
      </w:r>
    </w:p>
    <w:p w14:paraId="516F10A3" w14:textId="77777777" w:rsidR="00DC3322" w:rsidRPr="00DC3322" w:rsidRDefault="00DC3322" w:rsidP="00DC3322">
      <w:pPr>
        <w:pStyle w:val="code"/>
      </w:pPr>
      <w:r w:rsidRPr="00DC3322">
        <w:tab/>
      </w:r>
      <w:proofErr w:type="spellStart"/>
      <w:r w:rsidRPr="00DC3322">
        <w:t>window.Worker.prototype.postMessage</w:t>
      </w:r>
      <w:proofErr w:type="spellEnd"/>
      <w:r w:rsidRPr="00DC3322">
        <w:t xml:space="preserve"> = function (</w:t>
      </w:r>
      <w:proofErr w:type="spellStart"/>
      <w:r w:rsidRPr="00DC3322">
        <w:t>obj</w:t>
      </w:r>
      <w:proofErr w:type="spellEnd"/>
      <w:r w:rsidRPr="00DC3322">
        <w:t>) {</w:t>
      </w:r>
    </w:p>
    <w:p w14:paraId="2CDE15EE" w14:textId="77777777" w:rsidR="00DC3322" w:rsidRPr="00DC3322" w:rsidRDefault="00DC3322" w:rsidP="00DC3322">
      <w:pPr>
        <w:pStyle w:val="code"/>
      </w:pPr>
      <w:r w:rsidRPr="00DC3322">
        <w:tab/>
      </w:r>
      <w:r w:rsidRPr="00DC3322">
        <w:tab/>
      </w:r>
      <w:proofErr w:type="spellStart"/>
      <w:r w:rsidRPr="00DC3322">
        <w:t>var</w:t>
      </w:r>
      <w:proofErr w:type="spellEnd"/>
      <w:r w:rsidRPr="00DC3322">
        <w:t xml:space="preserve"> worker = this;</w:t>
      </w:r>
    </w:p>
    <w:p w14:paraId="5EFC27B2" w14:textId="77777777" w:rsidR="00DC3322" w:rsidRPr="00DC3322" w:rsidRDefault="00DC3322" w:rsidP="00DC3322">
      <w:pPr>
        <w:pStyle w:val="code"/>
      </w:pPr>
      <w:r w:rsidRPr="00DC3322">
        <w:tab/>
      </w:r>
      <w:r w:rsidRPr="00DC3322">
        <w:tab/>
        <w:t>setTimeout(</w:t>
      </w:r>
    </w:p>
    <w:p w14:paraId="0A8BC882" w14:textId="77777777" w:rsidR="00DC3322" w:rsidRPr="00DC3322" w:rsidRDefault="00DC3322" w:rsidP="00DC3322">
      <w:pPr>
        <w:pStyle w:val="code"/>
      </w:pPr>
      <w:r w:rsidRPr="00DC3322">
        <w:tab/>
      </w:r>
      <w:r w:rsidRPr="00DC3322">
        <w:tab/>
      </w:r>
      <w:r w:rsidRPr="00DC3322">
        <w:tab/>
        <w:t>function () {</w:t>
      </w:r>
    </w:p>
    <w:p w14:paraId="2F97EBD5" w14:textId="77777777" w:rsidR="00DC3322" w:rsidRPr="00DC3322" w:rsidRDefault="00DC3322" w:rsidP="00DC3322">
      <w:pPr>
        <w:pStyle w:val="code"/>
      </w:pPr>
      <w:r w:rsidRPr="00DC3322">
        <w:tab/>
      </w:r>
      <w:r w:rsidRPr="00DC3322">
        <w:tab/>
      </w:r>
      <w:r w:rsidRPr="00DC3322">
        <w:tab/>
      </w:r>
      <w:r w:rsidRPr="00DC3322">
        <w:tab/>
        <w:t>worker._</w:t>
      </w:r>
      <w:proofErr w:type="spellStart"/>
      <w:r w:rsidRPr="00DC3322">
        <w:t>quere.push</w:t>
      </w:r>
      <w:proofErr w:type="spellEnd"/>
      <w:r w:rsidRPr="00DC3322">
        <w:t>(</w:t>
      </w:r>
    </w:p>
    <w:p w14:paraId="723F2497" w14:textId="77777777" w:rsidR="00DC3322" w:rsidRPr="00DC3322" w:rsidRDefault="00DC3322" w:rsidP="00DC3322">
      <w:pPr>
        <w:pStyle w:val="code"/>
      </w:pPr>
      <w:r w:rsidRPr="00DC3322">
        <w:tab/>
      </w:r>
      <w:r w:rsidRPr="00DC3322">
        <w:tab/>
      </w:r>
      <w:r w:rsidRPr="00DC3322">
        <w:tab/>
      </w:r>
      <w:r w:rsidRPr="00DC3322">
        <w:tab/>
      </w:r>
      <w:r w:rsidRPr="00DC3322">
        <w:tab/>
        <w:t>function () {</w:t>
      </w:r>
    </w:p>
    <w:p w14:paraId="7B6BA95E" w14:textId="77777777" w:rsidR="00DC3322" w:rsidRPr="00DC3322" w:rsidRDefault="00DC3322" w:rsidP="00DC3322">
      <w:pPr>
        <w:pStyle w:val="code"/>
      </w:pPr>
      <w:r w:rsidRPr="00DC3322">
        <w:tab/>
      </w:r>
      <w:r w:rsidRPr="00DC3322">
        <w:tab/>
      </w:r>
      <w:r w:rsidRPr="00DC3322">
        <w:tab/>
      </w:r>
      <w:r w:rsidRPr="00DC3322">
        <w:tab/>
      </w:r>
      <w:r w:rsidRPr="00DC3322">
        <w:tab/>
      </w:r>
      <w:r w:rsidRPr="00DC3322">
        <w:tab/>
        <w:t>// IE8 throws an error if we call worker._</w:t>
      </w:r>
      <w:proofErr w:type="spellStart"/>
      <w:r w:rsidRPr="00DC3322">
        <w:t>iframeEl.contentWindow.onmessage</w:t>
      </w:r>
      <w:proofErr w:type="spellEnd"/>
      <w:r w:rsidRPr="00DC3322">
        <w:t>() directly</w:t>
      </w:r>
    </w:p>
    <w:p w14:paraId="6C4D665E" w14:textId="77777777" w:rsidR="00DC3322" w:rsidRPr="00DC3322" w:rsidRDefault="00DC3322" w:rsidP="00DC3322">
      <w:pPr>
        <w:pStyle w:val="code"/>
      </w:pPr>
      <w:r w:rsidRPr="00DC3322">
        <w:tab/>
      </w:r>
      <w:r w:rsidRPr="00DC3322">
        <w:tab/>
      </w:r>
      <w:r w:rsidRPr="00DC3322">
        <w:tab/>
      </w:r>
      <w:r w:rsidRPr="00DC3322">
        <w:tab/>
      </w:r>
      <w:r w:rsidRPr="00DC3322">
        <w:tab/>
      </w:r>
      <w:r w:rsidRPr="00DC3322">
        <w:tab/>
      </w:r>
      <w:proofErr w:type="spellStart"/>
      <w:r w:rsidRPr="00DC3322">
        <w:t>var</w:t>
      </w:r>
      <w:proofErr w:type="spellEnd"/>
      <w:r w:rsidRPr="00DC3322">
        <w:t xml:space="preserve"> win = worker._</w:t>
      </w:r>
      <w:proofErr w:type="spellStart"/>
      <w:r w:rsidRPr="00DC3322">
        <w:t>iframeEl.contentWindow</w:t>
      </w:r>
      <w:proofErr w:type="spellEnd"/>
      <w:r w:rsidRPr="00DC3322">
        <w:t xml:space="preserve">, </w:t>
      </w:r>
      <w:proofErr w:type="spellStart"/>
      <w:r w:rsidRPr="00DC3322">
        <w:t>onmessage</w:t>
      </w:r>
      <w:proofErr w:type="spellEnd"/>
      <w:r w:rsidRPr="00DC3322">
        <w:t xml:space="preserve"> = </w:t>
      </w:r>
      <w:proofErr w:type="spellStart"/>
      <w:r w:rsidRPr="00DC3322">
        <w:t>win.onmessage</w:t>
      </w:r>
      <w:proofErr w:type="spellEnd"/>
      <w:r w:rsidRPr="00DC3322">
        <w:t>;</w:t>
      </w:r>
    </w:p>
    <w:p w14:paraId="705D21A7" w14:textId="77777777" w:rsidR="00DC3322" w:rsidRPr="00DC3322" w:rsidRDefault="00DC3322" w:rsidP="00DC3322">
      <w:pPr>
        <w:pStyle w:val="code"/>
      </w:pPr>
      <w:r w:rsidRPr="00DC3322">
        <w:tab/>
      </w:r>
      <w:r w:rsidRPr="00DC3322">
        <w:tab/>
      </w:r>
      <w:r w:rsidRPr="00DC3322">
        <w:tab/>
      </w:r>
      <w:r w:rsidRPr="00DC3322">
        <w:tab/>
      </w:r>
      <w:r w:rsidRPr="00DC3322">
        <w:tab/>
      </w:r>
      <w:r w:rsidRPr="00DC3322">
        <w:tab/>
      </w:r>
      <w:proofErr w:type="spellStart"/>
      <w:r w:rsidRPr="00DC3322">
        <w:t>onmessage.call</w:t>
      </w:r>
      <w:proofErr w:type="spellEnd"/>
      <w:r w:rsidRPr="00DC3322">
        <w:t>(win, {</w:t>
      </w:r>
      <w:proofErr w:type="spellStart"/>
      <w:r w:rsidRPr="00DC3322">
        <w:t>data:obj</w:t>
      </w:r>
      <w:proofErr w:type="spellEnd"/>
      <w:r w:rsidRPr="00DC3322">
        <w:t>});</w:t>
      </w:r>
    </w:p>
    <w:p w14:paraId="3FE0E719" w14:textId="77777777" w:rsidR="00DC3322" w:rsidRPr="00DC3322" w:rsidRDefault="00DC3322" w:rsidP="00DC3322">
      <w:pPr>
        <w:pStyle w:val="code"/>
      </w:pPr>
      <w:r w:rsidRPr="00DC3322">
        <w:tab/>
      </w:r>
      <w:r w:rsidRPr="00DC3322">
        <w:tab/>
      </w:r>
      <w:r w:rsidRPr="00DC3322">
        <w:tab/>
      </w:r>
      <w:r w:rsidRPr="00DC3322">
        <w:tab/>
      </w:r>
      <w:r w:rsidRPr="00DC3322">
        <w:tab/>
        <w:t>}</w:t>
      </w:r>
    </w:p>
    <w:p w14:paraId="320E856C" w14:textId="77777777" w:rsidR="00DC3322" w:rsidRPr="00DC3322" w:rsidRDefault="00DC3322" w:rsidP="00DC3322">
      <w:pPr>
        <w:pStyle w:val="code"/>
      </w:pPr>
      <w:r w:rsidRPr="00DC3322">
        <w:tab/>
      </w:r>
      <w:r w:rsidRPr="00DC3322">
        <w:tab/>
      </w:r>
      <w:r w:rsidRPr="00DC3322">
        <w:tab/>
      </w:r>
      <w:r w:rsidRPr="00DC3322">
        <w:tab/>
        <w:t>);</w:t>
      </w:r>
    </w:p>
    <w:p w14:paraId="722143D1" w14:textId="77777777" w:rsidR="00DC3322" w:rsidRPr="00DC3322" w:rsidRDefault="00DC3322" w:rsidP="00DC3322">
      <w:pPr>
        <w:pStyle w:val="code"/>
      </w:pPr>
      <w:r w:rsidRPr="00DC3322">
        <w:tab/>
      </w:r>
      <w:r w:rsidRPr="00DC3322">
        <w:tab/>
      </w:r>
      <w:r w:rsidRPr="00DC3322">
        <w:tab/>
        <w:t>},</w:t>
      </w:r>
    </w:p>
    <w:p w14:paraId="0133A2FD" w14:textId="77777777" w:rsidR="00DC3322" w:rsidRPr="00DC3322" w:rsidRDefault="00DC3322" w:rsidP="00DC3322">
      <w:pPr>
        <w:pStyle w:val="code"/>
      </w:pPr>
      <w:r w:rsidRPr="00DC3322">
        <w:tab/>
      </w:r>
      <w:r w:rsidRPr="00DC3322">
        <w:tab/>
      </w:r>
      <w:r w:rsidRPr="00DC3322">
        <w:tab/>
        <w:t>0</w:t>
      </w:r>
    </w:p>
    <w:p w14:paraId="35007357" w14:textId="77777777" w:rsidR="00DC3322" w:rsidRPr="00DC3322" w:rsidRDefault="00DC3322" w:rsidP="00DC3322">
      <w:pPr>
        <w:pStyle w:val="code"/>
      </w:pPr>
      <w:r w:rsidRPr="00DC3322">
        <w:tab/>
      </w:r>
      <w:r w:rsidRPr="00DC3322">
        <w:tab/>
        <w:t>);</w:t>
      </w:r>
    </w:p>
    <w:p w14:paraId="6D55A99E" w14:textId="77777777" w:rsidR="00DC3322" w:rsidRPr="00DC3322" w:rsidRDefault="00DC3322" w:rsidP="00DC3322">
      <w:pPr>
        <w:pStyle w:val="code"/>
      </w:pPr>
      <w:r w:rsidRPr="00DC3322">
        <w:tab/>
        <w:t>};</w:t>
      </w:r>
    </w:p>
    <w:p w14:paraId="0A591603" w14:textId="77777777" w:rsidR="00DC3322" w:rsidRPr="00DC3322" w:rsidRDefault="00DC3322" w:rsidP="00DC3322">
      <w:pPr>
        <w:pStyle w:val="code"/>
      </w:pPr>
      <w:r w:rsidRPr="00DC3322">
        <w:tab/>
      </w:r>
      <w:proofErr w:type="spellStart"/>
      <w:r w:rsidRPr="00DC3322">
        <w:t>window.Worker.prototype.terminate</w:t>
      </w:r>
      <w:proofErr w:type="spellEnd"/>
      <w:r w:rsidRPr="00DC3322">
        <w:t xml:space="preserve"> = function () {</w:t>
      </w:r>
    </w:p>
    <w:p w14:paraId="16AE39D9" w14:textId="77777777" w:rsidR="00DC3322" w:rsidRPr="00DC3322" w:rsidRDefault="00DC3322" w:rsidP="00DC3322">
      <w:pPr>
        <w:pStyle w:val="code"/>
      </w:pPr>
      <w:r w:rsidRPr="00DC3322">
        <w:tab/>
      </w:r>
      <w:r w:rsidRPr="00DC3322">
        <w:tab/>
        <w:t>if (!</w:t>
      </w:r>
      <w:proofErr w:type="spellStart"/>
      <w:r w:rsidRPr="00DC3322">
        <w:t>this._unloaded</w:t>
      </w:r>
      <w:proofErr w:type="spellEnd"/>
      <w:r w:rsidRPr="00DC3322">
        <w:t>) {</w:t>
      </w:r>
    </w:p>
    <w:p w14:paraId="34EDFB9F" w14:textId="77777777" w:rsidR="00DC3322" w:rsidRPr="00DC3322" w:rsidRDefault="00DC3322" w:rsidP="00DC3322">
      <w:pPr>
        <w:pStyle w:val="code"/>
      </w:pPr>
      <w:r w:rsidRPr="00DC3322">
        <w:tab/>
      </w:r>
      <w:r w:rsidRPr="00DC3322">
        <w:tab/>
      </w:r>
      <w:r w:rsidRPr="00DC3322">
        <w:tab/>
        <w:t>(</w:t>
      </w:r>
      <w:proofErr w:type="spellStart"/>
      <w:r w:rsidRPr="00DC3322">
        <w:t>document.getElementsByTagName</w:t>
      </w:r>
      <w:proofErr w:type="spellEnd"/>
      <w:r w:rsidRPr="00DC3322">
        <w:t xml:space="preserve">('head')[0] || </w:t>
      </w:r>
      <w:proofErr w:type="spellStart"/>
      <w:r w:rsidRPr="00DC3322">
        <w:t>document.body</w:t>
      </w:r>
      <w:proofErr w:type="spellEnd"/>
      <w:r w:rsidRPr="00DC3322">
        <w:t>).</w:t>
      </w:r>
      <w:proofErr w:type="spellStart"/>
      <w:r w:rsidRPr="00DC3322">
        <w:t>removeChild</w:t>
      </w:r>
      <w:proofErr w:type="spellEnd"/>
      <w:r w:rsidRPr="00DC3322">
        <w:t>(this._</w:t>
      </w:r>
      <w:proofErr w:type="spellStart"/>
      <w:r w:rsidRPr="00DC3322">
        <w:t>iframeEl</w:t>
      </w:r>
      <w:proofErr w:type="spellEnd"/>
      <w:r w:rsidRPr="00DC3322">
        <w:t>);</w:t>
      </w:r>
    </w:p>
    <w:p w14:paraId="28DAC8AC" w14:textId="77777777" w:rsidR="00DC3322" w:rsidRPr="00DC3322" w:rsidRDefault="00DC3322" w:rsidP="00DC3322">
      <w:pPr>
        <w:pStyle w:val="code"/>
      </w:pPr>
      <w:r w:rsidRPr="00DC3322">
        <w:tab/>
      </w:r>
      <w:r w:rsidRPr="00DC3322">
        <w:tab/>
        <w:t>}</w:t>
      </w:r>
    </w:p>
    <w:p w14:paraId="6C513404" w14:textId="77777777" w:rsidR="00DC3322" w:rsidRPr="00DC3322" w:rsidRDefault="00DC3322" w:rsidP="00DC3322">
      <w:pPr>
        <w:pStyle w:val="code"/>
      </w:pPr>
      <w:r w:rsidRPr="00DC3322">
        <w:tab/>
      </w:r>
      <w:r w:rsidRPr="00DC3322">
        <w:tab/>
        <w:t>this._</w:t>
      </w:r>
      <w:proofErr w:type="spellStart"/>
      <w:r w:rsidRPr="00DC3322">
        <w:t>iframeEl</w:t>
      </w:r>
      <w:proofErr w:type="spellEnd"/>
      <w:r w:rsidRPr="00DC3322">
        <w:t xml:space="preserve"> = null;</w:t>
      </w:r>
    </w:p>
    <w:p w14:paraId="02456CE0" w14:textId="77777777" w:rsidR="00DC3322" w:rsidRPr="00DC3322" w:rsidRDefault="00DC3322" w:rsidP="00DC3322">
      <w:pPr>
        <w:pStyle w:val="code"/>
      </w:pPr>
      <w:r w:rsidRPr="00DC3322">
        <w:tab/>
      </w:r>
      <w:r w:rsidRPr="00DC3322">
        <w:tab/>
      </w:r>
      <w:proofErr w:type="spellStart"/>
      <w:r w:rsidRPr="00DC3322">
        <w:t>this._unloaded</w:t>
      </w:r>
      <w:proofErr w:type="spellEnd"/>
      <w:r w:rsidRPr="00DC3322">
        <w:t xml:space="preserve"> = true;</w:t>
      </w:r>
    </w:p>
    <w:p w14:paraId="3C6E84BF" w14:textId="77777777" w:rsidR="00DC3322" w:rsidRPr="00DC3322" w:rsidRDefault="00DC3322" w:rsidP="00DC3322">
      <w:pPr>
        <w:pStyle w:val="code"/>
      </w:pPr>
      <w:r w:rsidRPr="00DC3322">
        <w:tab/>
        <w:t>};</w:t>
      </w:r>
    </w:p>
    <w:p w14:paraId="76E77624" w14:textId="77777777" w:rsidR="00DC3322" w:rsidRPr="00DC3322" w:rsidRDefault="00DC3322" w:rsidP="00DC3322">
      <w:pPr>
        <w:pStyle w:val="code"/>
      </w:pPr>
      <w:r w:rsidRPr="00DC3322">
        <w:tab/>
      </w:r>
      <w:proofErr w:type="spellStart"/>
      <w:r w:rsidRPr="00DC3322">
        <w:t>window.Worker.prototype.addEventListener</w:t>
      </w:r>
      <w:proofErr w:type="spellEnd"/>
      <w:r w:rsidRPr="00DC3322">
        <w:t xml:space="preserve"> = function () {</w:t>
      </w:r>
    </w:p>
    <w:p w14:paraId="28AC435B" w14:textId="77777777" w:rsidR="00DC3322" w:rsidRPr="00DC3322" w:rsidRDefault="00DC3322" w:rsidP="00DC3322">
      <w:pPr>
        <w:pStyle w:val="code"/>
      </w:pPr>
      <w:r w:rsidRPr="00DC3322">
        <w:tab/>
        <w:t>};</w:t>
      </w:r>
    </w:p>
    <w:p w14:paraId="73A0D2B2" w14:textId="77777777" w:rsidR="00DC3322" w:rsidRPr="00DC3322" w:rsidRDefault="00DC3322" w:rsidP="00DC3322">
      <w:pPr>
        <w:pStyle w:val="code"/>
      </w:pPr>
      <w:r w:rsidRPr="00DC3322">
        <w:tab/>
      </w:r>
      <w:proofErr w:type="spellStart"/>
      <w:r w:rsidRPr="00DC3322">
        <w:t>window.Worker.prototype.removeEventListener</w:t>
      </w:r>
      <w:proofErr w:type="spellEnd"/>
      <w:r w:rsidRPr="00DC3322">
        <w:t xml:space="preserve"> = function () {</w:t>
      </w:r>
    </w:p>
    <w:p w14:paraId="7BBFF24B" w14:textId="77777777" w:rsidR="00DC3322" w:rsidRPr="00DC3322" w:rsidRDefault="00DC3322" w:rsidP="00DC3322">
      <w:pPr>
        <w:pStyle w:val="code"/>
      </w:pPr>
      <w:r w:rsidRPr="00DC3322">
        <w:tab/>
        <w:t>};</w:t>
      </w:r>
    </w:p>
    <w:p w14:paraId="0DBF1C5D" w14:textId="77777777" w:rsidR="00DC3322" w:rsidRPr="00DC3322" w:rsidRDefault="00DC3322" w:rsidP="00DC3322">
      <w:pPr>
        <w:pStyle w:val="code"/>
      </w:pPr>
      <w:r w:rsidRPr="00DC3322">
        <w:tab/>
      </w:r>
    </w:p>
    <w:p w14:paraId="77AFCBA9" w14:textId="77777777" w:rsidR="00DC3322" w:rsidRPr="00DC3322" w:rsidRDefault="00DC3322" w:rsidP="00DC3322">
      <w:pPr>
        <w:pStyle w:val="code"/>
      </w:pPr>
      <w:r w:rsidRPr="00DC3322">
        <w:tab/>
      </w:r>
      <w:proofErr w:type="spellStart"/>
      <w:r w:rsidRPr="00DC3322">
        <w:t>window.Worker.notNative</w:t>
      </w:r>
      <w:proofErr w:type="spellEnd"/>
      <w:r w:rsidRPr="00DC3322">
        <w:t xml:space="preserve"> = true;</w:t>
      </w:r>
    </w:p>
    <w:p w14:paraId="2E251539" w14:textId="77777777" w:rsidR="00DC3322" w:rsidRPr="00DC3322" w:rsidRDefault="00DC3322" w:rsidP="00DC3322">
      <w:pPr>
        <w:pStyle w:val="code"/>
      </w:pPr>
      <w:r w:rsidRPr="00DC3322">
        <w:tab/>
      </w:r>
      <w:proofErr w:type="spellStart"/>
      <w:r w:rsidRPr="00DC3322">
        <w:t>window.Worker.iframeURI</w:t>
      </w:r>
      <w:proofErr w:type="spellEnd"/>
      <w:r w:rsidRPr="00DC3322">
        <w:t xml:space="preserve"> = './worker.iframe.html';</w:t>
      </w:r>
    </w:p>
    <w:p w14:paraId="5FABE4E0" w14:textId="77777777" w:rsidR="00DC3322" w:rsidRPr="00DC3322" w:rsidRDefault="00DC3322" w:rsidP="00DC3322">
      <w:pPr>
        <w:pStyle w:val="code"/>
      </w:pPr>
      <w:r w:rsidRPr="00DC3322">
        <w:tab/>
      </w:r>
      <w:proofErr w:type="spellStart"/>
      <w:r w:rsidRPr="00DC3322">
        <w:t>window.Worker.baseURI</w:t>
      </w:r>
      <w:proofErr w:type="spellEnd"/>
      <w:r w:rsidRPr="00DC3322">
        <w:t xml:space="preserve"> = '';</w:t>
      </w:r>
    </w:p>
    <w:p w14:paraId="607855EA" w14:textId="77777777" w:rsidR="00DC3322" w:rsidRPr="00DC3322" w:rsidRDefault="00DC3322" w:rsidP="00DC3322">
      <w:pPr>
        <w:pStyle w:val="code"/>
      </w:pPr>
      <w:r w:rsidRPr="00DC3322">
        <w:t>}</w:t>
      </w:r>
    </w:p>
    <w:p w14:paraId="57319D74" w14:textId="77777777" w:rsidR="00DC3322" w:rsidRPr="00DC3322" w:rsidRDefault="00DC3322" w:rsidP="00DC3322"/>
    <w:p w14:paraId="1D4A1EEE" w14:textId="77777777" w:rsidR="00DC3322" w:rsidRDefault="00DC3322">
      <w:pPr>
        <w:rPr>
          <w:rFonts w:asciiTheme="majorHAnsi" w:eastAsiaTheme="majorEastAsia" w:hAnsiTheme="majorHAnsi" w:cstheme="majorBidi"/>
          <w:color w:val="2E74B5" w:themeColor="accent1" w:themeShade="BF"/>
          <w:sz w:val="26"/>
          <w:szCs w:val="26"/>
        </w:rPr>
      </w:pPr>
      <w:r>
        <w:br w:type="page"/>
      </w:r>
    </w:p>
    <w:p w14:paraId="009F4CB7" w14:textId="0384EB78" w:rsidR="006D5A70" w:rsidRDefault="006D5A70" w:rsidP="00A62E2C">
      <w:pPr>
        <w:pStyle w:val="Heading2"/>
      </w:pPr>
      <w:bookmarkStart w:id="58" w:name="_Toc424546713"/>
      <w:r>
        <w:lastRenderedPageBreak/>
        <w:t>Basic API of the Framework</w:t>
      </w:r>
      <w:bookmarkEnd w:id="58"/>
    </w:p>
    <w:p w14:paraId="7A4EC9F7" w14:textId="77777777" w:rsidR="006D5A70" w:rsidRDefault="006D5A70" w:rsidP="006D5A70">
      <w:r>
        <w:t xml:space="preserve">Initialize the framework with an empty </w:t>
      </w:r>
      <w:proofErr w:type="spellStart"/>
      <w:r>
        <w:t>dom</w:t>
      </w:r>
      <w:proofErr w:type="spellEnd"/>
      <w:r>
        <w:t xml:space="preserve"> element such as a &lt;div&gt; tag.</w:t>
      </w:r>
    </w:p>
    <w:p w14:paraId="3BA6FF7E" w14:textId="77777777" w:rsidR="006D5A70" w:rsidRPr="00241242" w:rsidRDefault="006D5A70" w:rsidP="006D5A70">
      <w:pPr>
        <w:pStyle w:val="code"/>
      </w:pPr>
      <w:proofErr w:type="spellStart"/>
      <w:r>
        <w:t>Var</w:t>
      </w:r>
      <w:proofErr w:type="spellEnd"/>
      <w:r>
        <w:t xml:space="preserve"> </w:t>
      </w:r>
      <w:proofErr w:type="spellStart"/>
      <w:r>
        <w:t>fw</w:t>
      </w:r>
      <w:proofErr w:type="spellEnd"/>
      <w:r>
        <w:t xml:space="preserve"> = new Framework(“</w:t>
      </w:r>
      <w:proofErr w:type="spellStart"/>
      <w:r>
        <w:t>domID</w:t>
      </w:r>
      <w:proofErr w:type="spellEnd"/>
      <w:r>
        <w:t>”);</w:t>
      </w:r>
    </w:p>
    <w:p w14:paraId="10A46669" w14:textId="77777777" w:rsidR="006D5A70" w:rsidRDefault="006D5A70" w:rsidP="006D5A70">
      <w:r>
        <w:t>Adding a new layer</w:t>
      </w:r>
    </w:p>
    <w:p w14:paraId="0DF97143" w14:textId="77777777" w:rsidR="006D5A70" w:rsidRDefault="006D5A70" w:rsidP="006D5A70">
      <w:pPr>
        <w:pStyle w:val="code"/>
      </w:pPr>
      <w:proofErr w:type="spellStart"/>
      <w:r>
        <w:t>Var</w:t>
      </w:r>
      <w:proofErr w:type="spellEnd"/>
      <w:r>
        <w:t xml:space="preserve"> layer = </w:t>
      </w:r>
      <w:proofErr w:type="spellStart"/>
      <w:r>
        <w:t>fw.createLayer</w:t>
      </w:r>
      <w:proofErr w:type="spellEnd"/>
      <w:r>
        <w:t>(“</w:t>
      </w:r>
      <w:proofErr w:type="spellStart"/>
      <w:r>
        <w:t>layerName</w:t>
      </w:r>
      <w:proofErr w:type="spellEnd"/>
      <w:r>
        <w:t>”);</w:t>
      </w:r>
    </w:p>
    <w:p w14:paraId="357AC3C6" w14:textId="77777777" w:rsidR="006D5A70" w:rsidRDefault="006D5A70" w:rsidP="006D5A70">
      <w:r>
        <w:t>Adding a model</w:t>
      </w:r>
    </w:p>
    <w:p w14:paraId="41B551C1" w14:textId="77777777" w:rsidR="006D5A70" w:rsidRDefault="006D5A70" w:rsidP="006D5A70">
      <w:pPr>
        <w:pStyle w:val="code"/>
      </w:pPr>
      <w:proofErr w:type="spellStart"/>
      <w:r>
        <w:t>var</w:t>
      </w:r>
      <w:proofErr w:type="spellEnd"/>
      <w:r>
        <w:t xml:space="preserve"> model = </w:t>
      </w:r>
      <w:proofErr w:type="spellStart"/>
      <w:r>
        <w:t>layer.addModel</w:t>
      </w:r>
      <w:proofErr w:type="spellEnd"/>
      <w:r>
        <w:t>({</w:t>
      </w:r>
    </w:p>
    <w:p w14:paraId="640E363F" w14:textId="77777777" w:rsidR="006D5A70" w:rsidRDefault="006D5A70" w:rsidP="006D5A70">
      <w:pPr>
        <w:pStyle w:val="code"/>
      </w:pPr>
      <w:r>
        <w:tab/>
      </w:r>
      <w:proofErr w:type="spellStart"/>
      <w:r>
        <w:t>type:”image</w:t>
      </w:r>
      <w:proofErr w:type="spellEnd"/>
      <w:r>
        <w:t>”,</w:t>
      </w:r>
    </w:p>
    <w:p w14:paraId="104406A0" w14:textId="77777777" w:rsidR="006D5A70" w:rsidRDefault="006D5A70" w:rsidP="006D5A70">
      <w:pPr>
        <w:pStyle w:val="code"/>
      </w:pPr>
      <w:r>
        <w:tab/>
      </w:r>
      <w:proofErr w:type="spellStart"/>
      <w:r w:rsidRPr="00556331">
        <w:t>url</w:t>
      </w:r>
      <w:proofErr w:type="spellEnd"/>
      <w:r w:rsidRPr="00556331">
        <w:t>:”img/pic.png</w:t>
      </w:r>
      <w:r>
        <w:t>”,</w:t>
      </w:r>
    </w:p>
    <w:p w14:paraId="1CBEE5A5" w14:textId="77777777" w:rsidR="006D5A70" w:rsidRDefault="006D5A70" w:rsidP="006D5A70">
      <w:pPr>
        <w:pStyle w:val="code"/>
      </w:pPr>
      <w:r>
        <w:tab/>
        <w:t>x: 100,</w:t>
      </w:r>
    </w:p>
    <w:p w14:paraId="627CA349" w14:textId="77777777" w:rsidR="006D5A70" w:rsidRDefault="006D5A70" w:rsidP="006D5A70">
      <w:pPr>
        <w:pStyle w:val="code"/>
      </w:pPr>
      <w:r>
        <w:tab/>
        <w:t>y: 200</w:t>
      </w:r>
    </w:p>
    <w:p w14:paraId="62911823" w14:textId="77777777" w:rsidR="006D5A70" w:rsidRPr="00241242" w:rsidRDefault="006D5A70" w:rsidP="006D5A70">
      <w:pPr>
        <w:pStyle w:val="code"/>
      </w:pPr>
      <w:r>
        <w:t>});</w:t>
      </w:r>
    </w:p>
    <w:p w14:paraId="7357D0C7" w14:textId="77777777" w:rsidR="006D5A70" w:rsidRDefault="006D5A70" w:rsidP="006D5A70">
      <w:r>
        <w:t>Animate a model</w:t>
      </w:r>
    </w:p>
    <w:p w14:paraId="0AF148E0" w14:textId="77777777" w:rsidR="006D5A70" w:rsidRDefault="006D5A70" w:rsidP="006D5A70">
      <w:pPr>
        <w:pStyle w:val="code"/>
      </w:pPr>
      <w:proofErr w:type="spellStart"/>
      <w:r>
        <w:t>model.addAnimation</w:t>
      </w:r>
      <w:proofErr w:type="spellEnd"/>
      <w:r>
        <w:t>({</w:t>
      </w:r>
    </w:p>
    <w:p w14:paraId="6585601C" w14:textId="77777777" w:rsidR="006D5A70" w:rsidRDefault="006D5A70" w:rsidP="006D5A70">
      <w:pPr>
        <w:pStyle w:val="code"/>
      </w:pPr>
      <w:r>
        <w:tab/>
        <w:t>x: 200,</w:t>
      </w:r>
    </w:p>
    <w:p w14:paraId="48C50EDA" w14:textId="77777777" w:rsidR="006D5A70" w:rsidRDefault="006D5A70" w:rsidP="006D5A70">
      <w:pPr>
        <w:pStyle w:val="code"/>
      </w:pPr>
      <w:r>
        <w:tab/>
        <w:t>y:300,</w:t>
      </w:r>
    </w:p>
    <w:p w14:paraId="4AD7A4A0" w14:textId="77777777" w:rsidR="006D5A70" w:rsidRDefault="006D5A70" w:rsidP="006D5A70">
      <w:pPr>
        <w:pStyle w:val="code"/>
      </w:pPr>
      <w:r>
        <w:tab/>
        <w:t>duration: 100,</w:t>
      </w:r>
    </w:p>
    <w:p w14:paraId="4DD36963" w14:textId="77777777" w:rsidR="006D5A70" w:rsidRDefault="006D5A70" w:rsidP="006D5A70">
      <w:pPr>
        <w:pStyle w:val="code"/>
      </w:pPr>
      <w:r>
        <w:tab/>
        <w:t>easing: “linear”</w:t>
      </w:r>
    </w:p>
    <w:p w14:paraId="427EDDF2" w14:textId="77777777" w:rsidR="006D5A70" w:rsidRDefault="006D5A70" w:rsidP="006D5A70">
      <w:pPr>
        <w:pStyle w:val="code"/>
      </w:pPr>
      <w:r>
        <w:t>});</w:t>
      </w:r>
    </w:p>
    <w:p w14:paraId="181564BC" w14:textId="77777777" w:rsidR="006D5A70" w:rsidRDefault="006D5A70" w:rsidP="006D5A70">
      <w:r>
        <w:t>Set zIndex of model</w:t>
      </w:r>
    </w:p>
    <w:p w14:paraId="07C62F48" w14:textId="77777777" w:rsidR="006D5A70" w:rsidRDefault="006D5A70" w:rsidP="006D5A70">
      <w:pPr>
        <w:pStyle w:val="code"/>
      </w:pPr>
      <w:proofErr w:type="spellStart"/>
      <w:r>
        <w:t>model.setZIndex</w:t>
      </w:r>
      <w:proofErr w:type="spellEnd"/>
      <w:r>
        <w:t>(1);</w:t>
      </w:r>
    </w:p>
    <w:p w14:paraId="59108C5C" w14:textId="77777777" w:rsidR="006D5A70" w:rsidRDefault="006D5A70" w:rsidP="006D5A70">
      <w:r>
        <w:t>Remove a model</w:t>
      </w:r>
    </w:p>
    <w:p w14:paraId="6AE58FE5" w14:textId="77777777" w:rsidR="006D5A70" w:rsidRDefault="006D5A70" w:rsidP="006D5A70">
      <w:pPr>
        <w:pStyle w:val="code"/>
      </w:pPr>
      <w:proofErr w:type="spellStart"/>
      <w:r>
        <w:t>layer.removeModel</w:t>
      </w:r>
      <w:proofErr w:type="spellEnd"/>
      <w:r>
        <w:t>(“</w:t>
      </w:r>
      <w:proofErr w:type="spellStart"/>
      <w:r>
        <w:t>modelName</w:t>
      </w:r>
      <w:proofErr w:type="spellEnd"/>
      <w:r>
        <w:t>”);</w:t>
      </w:r>
    </w:p>
    <w:p w14:paraId="03CE224E" w14:textId="77777777" w:rsidR="006D5A70" w:rsidRDefault="006D5A70" w:rsidP="006D5A70">
      <w:pPr>
        <w:pStyle w:val="code"/>
      </w:pPr>
    </w:p>
    <w:p w14:paraId="1606C336" w14:textId="77777777" w:rsidR="006D5A70" w:rsidRDefault="006D5A70" w:rsidP="006D5A70">
      <w:r>
        <w:t>Remove a layer</w:t>
      </w:r>
    </w:p>
    <w:p w14:paraId="1C7B9CED" w14:textId="77777777" w:rsidR="006D5A70" w:rsidRPr="00CE1C61" w:rsidRDefault="006D5A70" w:rsidP="006D5A70">
      <w:pPr>
        <w:pStyle w:val="code"/>
      </w:pPr>
      <w:proofErr w:type="spellStart"/>
      <w:r>
        <w:t>fw.deleteLayer</w:t>
      </w:r>
      <w:proofErr w:type="spellEnd"/>
      <w:r>
        <w:t>(“</w:t>
      </w:r>
      <w:proofErr w:type="spellStart"/>
      <w:r>
        <w:t>layerName</w:t>
      </w:r>
      <w:proofErr w:type="spellEnd"/>
      <w:r>
        <w:t>”);</w:t>
      </w:r>
    </w:p>
    <w:p w14:paraId="3887E593" w14:textId="77777777" w:rsidR="006D5A70" w:rsidRPr="00BD103F" w:rsidRDefault="006D5A70" w:rsidP="00B03963">
      <w:pPr>
        <w:pStyle w:val="code"/>
      </w:pPr>
    </w:p>
    <w:sectPr w:rsidR="006D5A70" w:rsidRPr="00BD103F" w:rsidSect="007B370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0132EA" w14:textId="77777777" w:rsidR="009035DE" w:rsidRDefault="009035DE" w:rsidP="002155FA">
      <w:r>
        <w:separator/>
      </w:r>
    </w:p>
  </w:endnote>
  <w:endnote w:type="continuationSeparator" w:id="0">
    <w:p w14:paraId="792948A9" w14:textId="77777777" w:rsidR="009035DE" w:rsidRDefault="009035DE" w:rsidP="002155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E47E67" w14:textId="77777777" w:rsidR="009035DE" w:rsidRDefault="009035DE" w:rsidP="002155FA">
      <w:r>
        <w:separator/>
      </w:r>
    </w:p>
  </w:footnote>
  <w:footnote w:type="continuationSeparator" w:id="0">
    <w:p w14:paraId="3A3E4189" w14:textId="77777777" w:rsidR="009035DE" w:rsidRDefault="009035DE" w:rsidP="002155F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00000066">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000000CA">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720" w:hanging="360"/>
      </w:pPr>
    </w:lvl>
    <w:lvl w:ilvl="1" w:tplc="0000012E">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decimal"/>
      <w:lvlText w:val="%1."/>
      <w:lvlJc w:val="left"/>
      <w:pPr>
        <w:ind w:left="720" w:hanging="360"/>
      </w:pPr>
    </w:lvl>
    <w:lvl w:ilvl="1" w:tplc="0000019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decimal"/>
      <w:lvlText w:val="%1."/>
      <w:lvlJc w:val="left"/>
      <w:pPr>
        <w:ind w:left="720" w:hanging="360"/>
      </w:pPr>
    </w:lvl>
    <w:lvl w:ilvl="1" w:tplc="000001F6">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decimal"/>
      <w:lvlText w:val="%1."/>
      <w:lvlJc w:val="left"/>
      <w:pPr>
        <w:ind w:left="720" w:hanging="360"/>
      </w:pPr>
    </w:lvl>
    <w:lvl w:ilvl="1" w:tplc="0000025A">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decimal"/>
      <w:lvlText w:val="%1."/>
      <w:lvlJc w:val="left"/>
      <w:pPr>
        <w:ind w:left="720" w:hanging="360"/>
      </w:pPr>
    </w:lvl>
    <w:lvl w:ilvl="1" w:tplc="000002BE">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00000386">
      <w:start w:val="1"/>
      <w:numFmt w:val="bullet"/>
      <w:lvlText w:val=""/>
      <w:lvlJc w:val="left"/>
      <w:pPr>
        <w:ind w:left="1440" w:hanging="360"/>
      </w:pPr>
    </w:lvl>
    <w:lvl w:ilvl="2" w:tplc="00000387">
      <w:start w:val="1"/>
      <w:numFmt w:val="bullet"/>
      <w:lvlText w:val=""/>
      <w:lvlJc w:val="left"/>
      <w:pPr>
        <w:ind w:left="2160" w:hanging="360"/>
      </w:pPr>
    </w:lvl>
    <w:lvl w:ilvl="3" w:tplc="00000388">
      <w:start w:val="1"/>
      <w:numFmt w:val="bullet"/>
      <w:lvlText w:val=""/>
      <w:lvlJc w:val="left"/>
      <w:pPr>
        <w:ind w:left="2880" w:hanging="360"/>
      </w:pPr>
    </w:lvl>
    <w:lvl w:ilvl="4" w:tplc="00000389">
      <w:start w:val="1"/>
      <w:numFmt w:val="bullet"/>
      <w:lvlText w:val=""/>
      <w:lvlJc w:val="left"/>
      <w:pPr>
        <w:ind w:left="3600" w:hanging="360"/>
      </w:pPr>
    </w:lvl>
    <w:lvl w:ilvl="5" w:tplc="0000038A">
      <w:start w:val="1"/>
      <w:numFmt w:val="bullet"/>
      <w:lvlText w:val=""/>
      <w:lvlJc w:val="left"/>
      <w:pPr>
        <w:ind w:left="4320" w:hanging="360"/>
      </w:pPr>
    </w:lvl>
    <w:lvl w:ilvl="6" w:tplc="0000038B">
      <w:start w:val="1"/>
      <w:numFmt w:val="bullet"/>
      <w:lvlText w:val=""/>
      <w:lvlJc w:val="left"/>
      <w:pPr>
        <w:ind w:left="5040" w:hanging="360"/>
      </w:pPr>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decimal"/>
      <w:lvlText w:val="%1."/>
      <w:lvlJc w:val="left"/>
      <w:pPr>
        <w:ind w:left="720" w:hanging="360"/>
      </w:pPr>
    </w:lvl>
    <w:lvl w:ilvl="1" w:tplc="000003EA">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decimal"/>
      <w:lvlText w:val="%1."/>
      <w:lvlJc w:val="left"/>
      <w:pPr>
        <w:ind w:left="720" w:hanging="360"/>
      </w:pPr>
    </w:lvl>
    <w:lvl w:ilvl="1" w:tplc="0000044E">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decimal"/>
      <w:lvlText w:val="%1."/>
      <w:lvlJc w:val="left"/>
      <w:pPr>
        <w:ind w:left="720" w:hanging="360"/>
      </w:pPr>
    </w:lvl>
    <w:lvl w:ilvl="1" w:tplc="000004B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1"/>
      <w:numFmt w:val="decimal"/>
      <w:lvlText w:val="%1."/>
      <w:lvlJc w:val="left"/>
      <w:pPr>
        <w:ind w:left="720" w:hanging="360"/>
      </w:pPr>
    </w:lvl>
    <w:lvl w:ilvl="1" w:tplc="00000516">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579">
      <w:start w:val="1"/>
      <w:numFmt w:val="decimal"/>
      <w:lvlText w:val="%1."/>
      <w:lvlJc w:val="left"/>
      <w:pPr>
        <w:ind w:left="720" w:hanging="360"/>
      </w:pPr>
    </w:lvl>
    <w:lvl w:ilvl="1" w:tplc="0000057A">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10"/>
    <w:multiLevelType w:val="hybridMultilevel"/>
    <w:tmpl w:val="00000010"/>
    <w:lvl w:ilvl="0" w:tplc="000005DD">
      <w:start w:val="1"/>
      <w:numFmt w:val="decimal"/>
      <w:lvlText w:val="%1."/>
      <w:lvlJc w:val="left"/>
      <w:pPr>
        <w:ind w:left="720" w:hanging="360"/>
      </w:pPr>
    </w:lvl>
    <w:lvl w:ilvl="1" w:tplc="000005DE">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011"/>
    <w:multiLevelType w:val="hybridMultilevel"/>
    <w:tmpl w:val="00000011"/>
    <w:lvl w:ilvl="0" w:tplc="00000641">
      <w:start w:val="1"/>
      <w:numFmt w:val="decimal"/>
      <w:lvlText w:val="%1."/>
      <w:lvlJc w:val="left"/>
      <w:pPr>
        <w:ind w:left="720" w:hanging="360"/>
      </w:pPr>
    </w:lvl>
    <w:lvl w:ilvl="1" w:tplc="0000064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012"/>
    <w:multiLevelType w:val="hybridMultilevel"/>
    <w:tmpl w:val="00000012"/>
    <w:lvl w:ilvl="0" w:tplc="000006A5">
      <w:start w:val="1"/>
      <w:numFmt w:val="decimal"/>
      <w:lvlText w:val="%1."/>
      <w:lvlJc w:val="left"/>
      <w:pPr>
        <w:ind w:left="720" w:hanging="360"/>
      </w:pPr>
    </w:lvl>
    <w:lvl w:ilvl="1" w:tplc="000006A6">
      <w:start w:val="1"/>
      <w:numFmt w:val="decimal"/>
      <w:lvlText w:val="%2."/>
      <w:lvlJc w:val="left"/>
      <w:pPr>
        <w:ind w:left="1440" w:hanging="360"/>
      </w:pPr>
    </w:lvl>
    <w:lvl w:ilvl="2" w:tplc="000006A7">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0013"/>
    <w:multiLevelType w:val="hybridMultilevel"/>
    <w:tmpl w:val="00000013"/>
    <w:lvl w:ilvl="0" w:tplc="00000709">
      <w:start w:val="1"/>
      <w:numFmt w:val="decimal"/>
      <w:lvlText w:val="%1."/>
      <w:lvlJc w:val="left"/>
      <w:pPr>
        <w:ind w:left="720" w:hanging="360"/>
      </w:pPr>
    </w:lvl>
    <w:lvl w:ilvl="1" w:tplc="0000070A">
      <w:start w:val="1"/>
      <w:numFmt w:val="decimal"/>
      <w:lvlText w:val="%2."/>
      <w:lvlJc w:val="left"/>
      <w:pPr>
        <w:ind w:left="1440" w:hanging="360"/>
      </w:pPr>
    </w:lvl>
    <w:lvl w:ilvl="2" w:tplc="0000070B">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0014"/>
    <w:multiLevelType w:val="hybridMultilevel"/>
    <w:tmpl w:val="00000014"/>
    <w:lvl w:ilvl="0" w:tplc="0000076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0015"/>
    <w:multiLevelType w:val="hybridMultilevel"/>
    <w:tmpl w:val="00000015"/>
    <w:lvl w:ilvl="0" w:tplc="000007D1">
      <w:start w:val="1"/>
      <w:numFmt w:val="decimal"/>
      <w:lvlText w:val="%1."/>
      <w:lvlJc w:val="left"/>
      <w:pPr>
        <w:ind w:left="720" w:hanging="360"/>
      </w:pPr>
    </w:lvl>
    <w:lvl w:ilvl="1" w:tplc="000007D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0016"/>
    <w:multiLevelType w:val="hybridMultilevel"/>
    <w:tmpl w:val="00000016"/>
    <w:lvl w:ilvl="0" w:tplc="00000835">
      <w:start w:val="1"/>
      <w:numFmt w:val="decimal"/>
      <w:lvlText w:val="%1."/>
      <w:lvlJc w:val="left"/>
      <w:pPr>
        <w:ind w:left="720" w:hanging="360"/>
      </w:pPr>
    </w:lvl>
    <w:lvl w:ilvl="1" w:tplc="00000836">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0017"/>
    <w:multiLevelType w:val="hybridMultilevel"/>
    <w:tmpl w:val="00000017"/>
    <w:lvl w:ilvl="0" w:tplc="00000899">
      <w:start w:val="1"/>
      <w:numFmt w:val="decimal"/>
      <w:lvlText w:val="%1."/>
      <w:lvlJc w:val="left"/>
      <w:pPr>
        <w:ind w:left="720" w:hanging="360"/>
      </w:pPr>
    </w:lvl>
    <w:lvl w:ilvl="1" w:tplc="0000089A">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0018"/>
    <w:multiLevelType w:val="hybridMultilevel"/>
    <w:tmpl w:val="00000018"/>
    <w:lvl w:ilvl="0" w:tplc="000008FD">
      <w:start w:val="1"/>
      <w:numFmt w:val="decimal"/>
      <w:lvlText w:val="%1."/>
      <w:lvlJc w:val="left"/>
      <w:pPr>
        <w:ind w:left="720" w:hanging="360"/>
      </w:pPr>
    </w:lvl>
    <w:lvl w:ilvl="1" w:tplc="000008FE">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0019"/>
    <w:multiLevelType w:val="hybridMultilevel"/>
    <w:tmpl w:val="00000019"/>
    <w:lvl w:ilvl="0" w:tplc="00000961">
      <w:start w:val="1"/>
      <w:numFmt w:val="decimal"/>
      <w:lvlText w:val="%1."/>
      <w:lvlJc w:val="left"/>
      <w:pPr>
        <w:ind w:left="720" w:hanging="360"/>
      </w:pPr>
    </w:lvl>
    <w:lvl w:ilvl="1" w:tplc="0000096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001A"/>
    <w:multiLevelType w:val="hybridMultilevel"/>
    <w:tmpl w:val="0000001A"/>
    <w:lvl w:ilvl="0" w:tplc="000009C5">
      <w:start w:val="1"/>
      <w:numFmt w:val="decimal"/>
      <w:lvlText w:val="%1."/>
      <w:lvlJc w:val="left"/>
      <w:pPr>
        <w:ind w:left="720" w:hanging="360"/>
      </w:pPr>
    </w:lvl>
    <w:lvl w:ilvl="1" w:tplc="000009C6">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001B"/>
    <w:multiLevelType w:val="hybridMultilevel"/>
    <w:tmpl w:val="0000001B"/>
    <w:lvl w:ilvl="0" w:tplc="00000A2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001C"/>
    <w:multiLevelType w:val="hybridMultilevel"/>
    <w:tmpl w:val="0000001C"/>
    <w:lvl w:ilvl="0" w:tplc="00000A8D">
      <w:start w:val="1"/>
      <w:numFmt w:val="decimal"/>
      <w:lvlText w:val="%1."/>
      <w:lvlJc w:val="left"/>
      <w:pPr>
        <w:ind w:left="720" w:hanging="360"/>
      </w:pPr>
    </w:lvl>
    <w:lvl w:ilvl="1" w:tplc="00000A8E">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001D"/>
    <w:multiLevelType w:val="hybridMultilevel"/>
    <w:tmpl w:val="0000001D"/>
    <w:lvl w:ilvl="0" w:tplc="00000AF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000001E"/>
    <w:multiLevelType w:val="hybridMultilevel"/>
    <w:tmpl w:val="0000001E"/>
    <w:lvl w:ilvl="0" w:tplc="00000B55">
      <w:start w:val="1"/>
      <w:numFmt w:val="decimal"/>
      <w:lvlText w:val="%1."/>
      <w:lvlJc w:val="left"/>
      <w:pPr>
        <w:ind w:left="720" w:hanging="360"/>
      </w:pPr>
    </w:lvl>
    <w:lvl w:ilvl="1" w:tplc="00000B56">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0000001F"/>
    <w:multiLevelType w:val="hybridMultilevel"/>
    <w:tmpl w:val="0000001F"/>
    <w:lvl w:ilvl="0" w:tplc="00000BB9">
      <w:start w:val="1"/>
      <w:numFmt w:val="decimal"/>
      <w:lvlText w:val="%1."/>
      <w:lvlJc w:val="left"/>
      <w:pPr>
        <w:ind w:left="720" w:hanging="360"/>
      </w:pPr>
    </w:lvl>
    <w:lvl w:ilvl="1" w:tplc="00000BBA">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1E2B1733"/>
    <w:multiLevelType w:val="hybridMultilevel"/>
    <w:tmpl w:val="7B24A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4F84B0D"/>
    <w:multiLevelType w:val="hybridMultilevel"/>
    <w:tmpl w:val="0EFE9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7014D64"/>
    <w:multiLevelType w:val="hybridMultilevel"/>
    <w:tmpl w:val="5DF60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4635139"/>
    <w:multiLevelType w:val="hybridMultilevel"/>
    <w:tmpl w:val="95CE82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4DB4545"/>
    <w:multiLevelType w:val="hybridMultilevel"/>
    <w:tmpl w:val="F3D619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3"/>
  </w:num>
  <w:num w:numId="34">
    <w:abstractNumId w:val="34"/>
  </w:num>
  <w:num w:numId="35">
    <w:abstractNumId w:val="32"/>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activeWritingStyle w:appName="MSWord" w:lang="en-US" w:vendorID="64" w:dllVersion="131078"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03F"/>
    <w:rsid w:val="00044F19"/>
    <w:rsid w:val="000D77B9"/>
    <w:rsid w:val="000E235D"/>
    <w:rsid w:val="001318DC"/>
    <w:rsid w:val="00161614"/>
    <w:rsid w:val="0017759A"/>
    <w:rsid w:val="001B70EC"/>
    <w:rsid w:val="001D1266"/>
    <w:rsid w:val="001F06BC"/>
    <w:rsid w:val="001F17B4"/>
    <w:rsid w:val="002155FA"/>
    <w:rsid w:val="00241242"/>
    <w:rsid w:val="00264DF1"/>
    <w:rsid w:val="00267112"/>
    <w:rsid w:val="00276A2A"/>
    <w:rsid w:val="0029481F"/>
    <w:rsid w:val="002D3F8F"/>
    <w:rsid w:val="002D5076"/>
    <w:rsid w:val="002D6824"/>
    <w:rsid w:val="00303EE3"/>
    <w:rsid w:val="00304920"/>
    <w:rsid w:val="003208AE"/>
    <w:rsid w:val="00371B63"/>
    <w:rsid w:val="003876C8"/>
    <w:rsid w:val="003937F2"/>
    <w:rsid w:val="003B48DF"/>
    <w:rsid w:val="003F0E69"/>
    <w:rsid w:val="003F30DD"/>
    <w:rsid w:val="004038BA"/>
    <w:rsid w:val="00496029"/>
    <w:rsid w:val="00497AC8"/>
    <w:rsid w:val="004A3AB8"/>
    <w:rsid w:val="004D015A"/>
    <w:rsid w:val="004D40A9"/>
    <w:rsid w:val="004E0C8E"/>
    <w:rsid w:val="004F3FAC"/>
    <w:rsid w:val="00513F82"/>
    <w:rsid w:val="00516D92"/>
    <w:rsid w:val="0052740D"/>
    <w:rsid w:val="00527A0F"/>
    <w:rsid w:val="0054247B"/>
    <w:rsid w:val="00556331"/>
    <w:rsid w:val="00565223"/>
    <w:rsid w:val="0056567C"/>
    <w:rsid w:val="005B5872"/>
    <w:rsid w:val="005C1E23"/>
    <w:rsid w:val="005D2B41"/>
    <w:rsid w:val="0063293A"/>
    <w:rsid w:val="00690343"/>
    <w:rsid w:val="006C30A6"/>
    <w:rsid w:val="006D11C6"/>
    <w:rsid w:val="006D5A70"/>
    <w:rsid w:val="006F3AD3"/>
    <w:rsid w:val="00784018"/>
    <w:rsid w:val="007B3703"/>
    <w:rsid w:val="007B773F"/>
    <w:rsid w:val="00800DD4"/>
    <w:rsid w:val="008A1A39"/>
    <w:rsid w:val="009035DE"/>
    <w:rsid w:val="00905DD6"/>
    <w:rsid w:val="00992AAF"/>
    <w:rsid w:val="009A249A"/>
    <w:rsid w:val="009C3ED2"/>
    <w:rsid w:val="009C4DA6"/>
    <w:rsid w:val="009E7028"/>
    <w:rsid w:val="009F79EA"/>
    <w:rsid w:val="00A067DD"/>
    <w:rsid w:val="00A62E2C"/>
    <w:rsid w:val="00A67E25"/>
    <w:rsid w:val="00AE761F"/>
    <w:rsid w:val="00B03963"/>
    <w:rsid w:val="00B83CF6"/>
    <w:rsid w:val="00BA46C4"/>
    <w:rsid w:val="00BC786C"/>
    <w:rsid w:val="00BD103F"/>
    <w:rsid w:val="00BE09A0"/>
    <w:rsid w:val="00C3532F"/>
    <w:rsid w:val="00C514B1"/>
    <w:rsid w:val="00CA57DE"/>
    <w:rsid w:val="00CB7783"/>
    <w:rsid w:val="00CE1C61"/>
    <w:rsid w:val="00CF2A75"/>
    <w:rsid w:val="00D02F90"/>
    <w:rsid w:val="00D156D0"/>
    <w:rsid w:val="00D41ECF"/>
    <w:rsid w:val="00D57ECE"/>
    <w:rsid w:val="00D63500"/>
    <w:rsid w:val="00D733A5"/>
    <w:rsid w:val="00DA0966"/>
    <w:rsid w:val="00DB1455"/>
    <w:rsid w:val="00DC3322"/>
    <w:rsid w:val="00DC3A0D"/>
    <w:rsid w:val="00E101F5"/>
    <w:rsid w:val="00E40371"/>
    <w:rsid w:val="00E74642"/>
    <w:rsid w:val="00E94476"/>
    <w:rsid w:val="00EA5C9B"/>
    <w:rsid w:val="00EC0B02"/>
    <w:rsid w:val="00ED2052"/>
    <w:rsid w:val="00EF1D54"/>
    <w:rsid w:val="00EF2CC9"/>
    <w:rsid w:val="00F21E0E"/>
    <w:rsid w:val="00F275C6"/>
    <w:rsid w:val="00F458D3"/>
    <w:rsid w:val="00F64FA8"/>
    <w:rsid w:val="00FC1695"/>
  </w:rsids>
  <m:mathPr>
    <m:mathFont m:val="Cambria Math"/>
    <m:brkBin m:val="before"/>
    <m:brkBinSub m:val="--"/>
    <m:smallFrac m:val="0"/>
    <m:dispDef/>
    <m:lMargin m:val="0"/>
    <m:rMargin m:val="0"/>
    <m:defJc m:val="centerGroup"/>
    <m:wrapIndent m:val="1440"/>
    <m:intLim m:val="subSup"/>
    <m:naryLim m:val="undOvr"/>
  </m:mathPr>
  <w:themeFontLang w:val="en-H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C83B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HK"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7028"/>
    <w:pPr>
      <w:spacing w:before="120" w:after="120" w:line="360" w:lineRule="auto"/>
    </w:pPr>
    <w:rPr>
      <w:rFonts w:ascii="Times New Roman" w:hAnsi="Times New Roman" w:cs="Times New Roman"/>
    </w:rPr>
  </w:style>
  <w:style w:type="paragraph" w:styleId="Heading1">
    <w:name w:val="heading 1"/>
    <w:next w:val="Title"/>
    <w:link w:val="Heading1Char"/>
    <w:autoRedefine/>
    <w:uiPriority w:val="9"/>
    <w:qFormat/>
    <w:rsid w:val="002155FA"/>
    <w:pPr>
      <w:keepNext/>
      <w:keepLines/>
      <w:spacing w:before="240" w:after="120" w:line="36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155FA"/>
    <w:pPr>
      <w:keepNext/>
      <w:keepLines/>
      <w:spacing w:before="16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103F"/>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103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10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103F"/>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BD103F"/>
    <w:rPr>
      <w:color w:val="5A5A5A" w:themeColor="text1" w:themeTint="A5"/>
      <w:spacing w:val="15"/>
      <w:sz w:val="22"/>
      <w:szCs w:val="22"/>
    </w:rPr>
  </w:style>
  <w:style w:type="character" w:customStyle="1" w:styleId="Heading1Char">
    <w:name w:val="Heading 1 Char"/>
    <w:basedOn w:val="DefaultParagraphFont"/>
    <w:link w:val="Heading1"/>
    <w:uiPriority w:val="9"/>
    <w:rsid w:val="002155F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155F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D103F"/>
    <w:rPr>
      <w:rFonts w:asciiTheme="majorHAnsi" w:eastAsiaTheme="majorEastAsia" w:hAnsiTheme="majorHAnsi" w:cstheme="majorBidi"/>
      <w:color w:val="1F4D78" w:themeColor="accent1" w:themeShade="7F"/>
    </w:rPr>
  </w:style>
  <w:style w:type="paragraph" w:customStyle="1" w:styleId="code">
    <w:name w:val="code"/>
    <w:basedOn w:val="Normal"/>
    <w:qFormat/>
    <w:rsid w:val="00264DF1"/>
    <w:pPr>
      <w:spacing w:before="0" w:after="0" w:line="240" w:lineRule="auto"/>
    </w:pPr>
    <w:rPr>
      <w:rFonts w:ascii="Consolas" w:hAnsi="Consolas"/>
      <w:sz w:val="16"/>
    </w:rPr>
  </w:style>
  <w:style w:type="paragraph" w:styleId="TOCHeading">
    <w:name w:val="TOC Heading"/>
    <w:basedOn w:val="Heading1"/>
    <w:next w:val="Normal"/>
    <w:uiPriority w:val="39"/>
    <w:unhideWhenUsed/>
    <w:qFormat/>
    <w:rsid w:val="00B03963"/>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B03963"/>
    <w:pPr>
      <w:spacing w:after="0"/>
    </w:pPr>
    <w:rPr>
      <w:b/>
      <w:caps/>
      <w:sz w:val="22"/>
      <w:szCs w:val="22"/>
    </w:rPr>
  </w:style>
  <w:style w:type="paragraph" w:styleId="TOC2">
    <w:name w:val="toc 2"/>
    <w:basedOn w:val="Normal"/>
    <w:next w:val="Normal"/>
    <w:autoRedefine/>
    <w:uiPriority w:val="39"/>
    <w:unhideWhenUsed/>
    <w:rsid w:val="00B03963"/>
    <w:pPr>
      <w:spacing w:before="0" w:after="0"/>
      <w:ind w:left="240"/>
    </w:pPr>
    <w:rPr>
      <w:smallCaps/>
      <w:sz w:val="22"/>
      <w:szCs w:val="22"/>
    </w:rPr>
  </w:style>
  <w:style w:type="paragraph" w:styleId="TOC3">
    <w:name w:val="toc 3"/>
    <w:basedOn w:val="Normal"/>
    <w:next w:val="Normal"/>
    <w:autoRedefine/>
    <w:uiPriority w:val="39"/>
    <w:unhideWhenUsed/>
    <w:rsid w:val="00B03963"/>
    <w:pPr>
      <w:spacing w:before="0" w:after="0"/>
      <w:ind w:left="480"/>
    </w:pPr>
    <w:rPr>
      <w:i/>
      <w:sz w:val="22"/>
      <w:szCs w:val="22"/>
    </w:rPr>
  </w:style>
  <w:style w:type="character" w:styleId="Hyperlink">
    <w:name w:val="Hyperlink"/>
    <w:basedOn w:val="DefaultParagraphFont"/>
    <w:uiPriority w:val="99"/>
    <w:unhideWhenUsed/>
    <w:rsid w:val="00B03963"/>
    <w:rPr>
      <w:color w:val="0563C1" w:themeColor="hyperlink"/>
      <w:u w:val="single"/>
    </w:rPr>
  </w:style>
  <w:style w:type="paragraph" w:styleId="TOC4">
    <w:name w:val="toc 4"/>
    <w:basedOn w:val="Normal"/>
    <w:next w:val="Normal"/>
    <w:autoRedefine/>
    <w:uiPriority w:val="39"/>
    <w:semiHidden/>
    <w:unhideWhenUsed/>
    <w:rsid w:val="00B03963"/>
    <w:pPr>
      <w:spacing w:before="0" w:after="0"/>
      <w:ind w:left="720"/>
    </w:pPr>
    <w:rPr>
      <w:sz w:val="18"/>
      <w:szCs w:val="18"/>
    </w:rPr>
  </w:style>
  <w:style w:type="paragraph" w:styleId="TOC5">
    <w:name w:val="toc 5"/>
    <w:basedOn w:val="Normal"/>
    <w:next w:val="Normal"/>
    <w:autoRedefine/>
    <w:uiPriority w:val="39"/>
    <w:semiHidden/>
    <w:unhideWhenUsed/>
    <w:rsid w:val="00B03963"/>
    <w:pPr>
      <w:spacing w:before="0" w:after="0"/>
      <w:ind w:left="960"/>
    </w:pPr>
    <w:rPr>
      <w:sz w:val="18"/>
      <w:szCs w:val="18"/>
    </w:rPr>
  </w:style>
  <w:style w:type="paragraph" w:styleId="TOC6">
    <w:name w:val="toc 6"/>
    <w:basedOn w:val="Normal"/>
    <w:next w:val="Normal"/>
    <w:autoRedefine/>
    <w:uiPriority w:val="39"/>
    <w:semiHidden/>
    <w:unhideWhenUsed/>
    <w:rsid w:val="00B03963"/>
    <w:pPr>
      <w:spacing w:before="0" w:after="0"/>
      <w:ind w:left="1200"/>
    </w:pPr>
    <w:rPr>
      <w:sz w:val="18"/>
      <w:szCs w:val="18"/>
    </w:rPr>
  </w:style>
  <w:style w:type="paragraph" w:styleId="TOC7">
    <w:name w:val="toc 7"/>
    <w:basedOn w:val="Normal"/>
    <w:next w:val="Normal"/>
    <w:autoRedefine/>
    <w:uiPriority w:val="39"/>
    <w:semiHidden/>
    <w:unhideWhenUsed/>
    <w:rsid w:val="00B03963"/>
    <w:pPr>
      <w:spacing w:before="0" w:after="0"/>
      <w:ind w:left="1440"/>
    </w:pPr>
    <w:rPr>
      <w:sz w:val="18"/>
      <w:szCs w:val="18"/>
    </w:rPr>
  </w:style>
  <w:style w:type="paragraph" w:styleId="TOC8">
    <w:name w:val="toc 8"/>
    <w:basedOn w:val="Normal"/>
    <w:next w:val="Normal"/>
    <w:autoRedefine/>
    <w:uiPriority w:val="39"/>
    <w:semiHidden/>
    <w:unhideWhenUsed/>
    <w:rsid w:val="00B03963"/>
    <w:pPr>
      <w:spacing w:before="0" w:after="0"/>
      <w:ind w:left="1680"/>
    </w:pPr>
    <w:rPr>
      <w:sz w:val="18"/>
      <w:szCs w:val="18"/>
    </w:rPr>
  </w:style>
  <w:style w:type="paragraph" w:styleId="TOC9">
    <w:name w:val="toc 9"/>
    <w:basedOn w:val="Normal"/>
    <w:next w:val="Normal"/>
    <w:autoRedefine/>
    <w:uiPriority w:val="39"/>
    <w:semiHidden/>
    <w:unhideWhenUsed/>
    <w:rsid w:val="00B03963"/>
    <w:pPr>
      <w:spacing w:before="0" w:after="0"/>
      <w:ind w:left="1920"/>
    </w:pPr>
    <w:rPr>
      <w:sz w:val="18"/>
      <w:szCs w:val="18"/>
    </w:rPr>
  </w:style>
  <w:style w:type="character" w:styleId="FollowedHyperlink">
    <w:name w:val="FollowedHyperlink"/>
    <w:basedOn w:val="DefaultParagraphFont"/>
    <w:uiPriority w:val="99"/>
    <w:semiHidden/>
    <w:unhideWhenUsed/>
    <w:rsid w:val="00565223"/>
    <w:rPr>
      <w:color w:val="954F72" w:themeColor="followedHyperlink"/>
      <w:u w:val="single"/>
    </w:rPr>
  </w:style>
  <w:style w:type="table" w:styleId="TableGrid">
    <w:name w:val="Table Grid"/>
    <w:basedOn w:val="TableNormal"/>
    <w:uiPriority w:val="39"/>
    <w:rsid w:val="00BA46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A46C4"/>
    <w:pPr>
      <w:ind w:left="720"/>
      <w:contextualSpacing/>
    </w:pPr>
  </w:style>
  <w:style w:type="paragraph" w:styleId="Caption">
    <w:name w:val="caption"/>
    <w:basedOn w:val="Normal"/>
    <w:next w:val="Normal"/>
    <w:uiPriority w:val="35"/>
    <w:unhideWhenUsed/>
    <w:qFormat/>
    <w:rsid w:val="004D40A9"/>
    <w:pPr>
      <w:spacing w:before="0" w:after="200" w:line="240" w:lineRule="auto"/>
    </w:pPr>
    <w:rPr>
      <w:i/>
      <w:iCs/>
      <w:color w:val="44546A" w:themeColor="text2"/>
      <w:sz w:val="18"/>
      <w:szCs w:val="18"/>
    </w:rPr>
  </w:style>
  <w:style w:type="character" w:styleId="Strong">
    <w:name w:val="Strong"/>
    <w:basedOn w:val="DefaultParagraphFont"/>
    <w:uiPriority w:val="22"/>
    <w:qFormat/>
    <w:rsid w:val="00DC3A0D"/>
    <w:rPr>
      <w:b/>
      <w:bCs/>
    </w:rPr>
  </w:style>
  <w:style w:type="character" w:styleId="SubtleEmphasis">
    <w:name w:val="Subtle Emphasis"/>
    <w:basedOn w:val="DefaultParagraphFont"/>
    <w:uiPriority w:val="19"/>
    <w:qFormat/>
    <w:rsid w:val="00241242"/>
    <w:rPr>
      <w:i/>
      <w:iCs/>
      <w:color w:val="404040" w:themeColor="text1" w:themeTint="BF"/>
    </w:rPr>
  </w:style>
  <w:style w:type="paragraph" w:styleId="Bibliography">
    <w:name w:val="Bibliography"/>
    <w:basedOn w:val="Normal"/>
    <w:next w:val="Normal"/>
    <w:uiPriority w:val="37"/>
    <w:unhideWhenUsed/>
    <w:rsid w:val="00CB7783"/>
  </w:style>
  <w:style w:type="paragraph" w:styleId="HTMLPreformatted">
    <w:name w:val="HTML Preformatted"/>
    <w:basedOn w:val="Normal"/>
    <w:link w:val="HTMLPreformattedChar"/>
    <w:uiPriority w:val="99"/>
    <w:semiHidden/>
    <w:unhideWhenUsed/>
    <w:rsid w:val="00DC3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C3322"/>
    <w:rPr>
      <w:rFonts w:ascii="Courier New" w:hAnsi="Courier New" w:cs="Courier New"/>
      <w:sz w:val="20"/>
      <w:szCs w:val="20"/>
    </w:rPr>
  </w:style>
  <w:style w:type="paragraph" w:styleId="BalloonText">
    <w:name w:val="Balloon Text"/>
    <w:basedOn w:val="Normal"/>
    <w:link w:val="BalloonTextChar"/>
    <w:uiPriority w:val="99"/>
    <w:semiHidden/>
    <w:unhideWhenUsed/>
    <w:rsid w:val="009C4DA6"/>
    <w:rPr>
      <w:rFonts w:ascii="Helvetica" w:hAnsi="Helvetica"/>
      <w:sz w:val="18"/>
      <w:szCs w:val="18"/>
    </w:rPr>
  </w:style>
  <w:style w:type="character" w:customStyle="1" w:styleId="BalloonTextChar">
    <w:name w:val="Balloon Text Char"/>
    <w:basedOn w:val="DefaultParagraphFont"/>
    <w:link w:val="BalloonText"/>
    <w:uiPriority w:val="99"/>
    <w:semiHidden/>
    <w:rsid w:val="009C4DA6"/>
    <w:rPr>
      <w:rFonts w:ascii="Helvetica" w:hAnsi="Helvetic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87953">
      <w:bodyDiv w:val="1"/>
      <w:marLeft w:val="0"/>
      <w:marRight w:val="0"/>
      <w:marTop w:val="0"/>
      <w:marBottom w:val="0"/>
      <w:divBdr>
        <w:top w:val="none" w:sz="0" w:space="0" w:color="auto"/>
        <w:left w:val="none" w:sz="0" w:space="0" w:color="auto"/>
        <w:bottom w:val="none" w:sz="0" w:space="0" w:color="auto"/>
        <w:right w:val="none" w:sz="0" w:space="0" w:color="auto"/>
      </w:divBdr>
    </w:div>
    <w:div w:id="24988704">
      <w:bodyDiv w:val="1"/>
      <w:marLeft w:val="0"/>
      <w:marRight w:val="0"/>
      <w:marTop w:val="0"/>
      <w:marBottom w:val="0"/>
      <w:divBdr>
        <w:top w:val="none" w:sz="0" w:space="0" w:color="auto"/>
        <w:left w:val="none" w:sz="0" w:space="0" w:color="auto"/>
        <w:bottom w:val="none" w:sz="0" w:space="0" w:color="auto"/>
        <w:right w:val="none" w:sz="0" w:space="0" w:color="auto"/>
      </w:divBdr>
    </w:div>
    <w:div w:id="72632016">
      <w:bodyDiv w:val="1"/>
      <w:marLeft w:val="0"/>
      <w:marRight w:val="0"/>
      <w:marTop w:val="0"/>
      <w:marBottom w:val="0"/>
      <w:divBdr>
        <w:top w:val="none" w:sz="0" w:space="0" w:color="auto"/>
        <w:left w:val="none" w:sz="0" w:space="0" w:color="auto"/>
        <w:bottom w:val="none" w:sz="0" w:space="0" w:color="auto"/>
        <w:right w:val="none" w:sz="0" w:space="0" w:color="auto"/>
      </w:divBdr>
    </w:div>
    <w:div w:id="77942546">
      <w:bodyDiv w:val="1"/>
      <w:marLeft w:val="0"/>
      <w:marRight w:val="0"/>
      <w:marTop w:val="0"/>
      <w:marBottom w:val="0"/>
      <w:divBdr>
        <w:top w:val="none" w:sz="0" w:space="0" w:color="auto"/>
        <w:left w:val="none" w:sz="0" w:space="0" w:color="auto"/>
        <w:bottom w:val="none" w:sz="0" w:space="0" w:color="auto"/>
        <w:right w:val="none" w:sz="0" w:space="0" w:color="auto"/>
      </w:divBdr>
    </w:div>
    <w:div w:id="141624669">
      <w:bodyDiv w:val="1"/>
      <w:marLeft w:val="0"/>
      <w:marRight w:val="0"/>
      <w:marTop w:val="0"/>
      <w:marBottom w:val="0"/>
      <w:divBdr>
        <w:top w:val="none" w:sz="0" w:space="0" w:color="auto"/>
        <w:left w:val="none" w:sz="0" w:space="0" w:color="auto"/>
        <w:bottom w:val="none" w:sz="0" w:space="0" w:color="auto"/>
        <w:right w:val="none" w:sz="0" w:space="0" w:color="auto"/>
      </w:divBdr>
    </w:div>
    <w:div w:id="162933682">
      <w:bodyDiv w:val="1"/>
      <w:marLeft w:val="0"/>
      <w:marRight w:val="0"/>
      <w:marTop w:val="0"/>
      <w:marBottom w:val="0"/>
      <w:divBdr>
        <w:top w:val="none" w:sz="0" w:space="0" w:color="auto"/>
        <w:left w:val="none" w:sz="0" w:space="0" w:color="auto"/>
        <w:bottom w:val="none" w:sz="0" w:space="0" w:color="auto"/>
        <w:right w:val="none" w:sz="0" w:space="0" w:color="auto"/>
      </w:divBdr>
    </w:div>
    <w:div w:id="169834400">
      <w:bodyDiv w:val="1"/>
      <w:marLeft w:val="0"/>
      <w:marRight w:val="0"/>
      <w:marTop w:val="0"/>
      <w:marBottom w:val="0"/>
      <w:divBdr>
        <w:top w:val="none" w:sz="0" w:space="0" w:color="auto"/>
        <w:left w:val="none" w:sz="0" w:space="0" w:color="auto"/>
        <w:bottom w:val="none" w:sz="0" w:space="0" w:color="auto"/>
        <w:right w:val="none" w:sz="0" w:space="0" w:color="auto"/>
      </w:divBdr>
    </w:div>
    <w:div w:id="226767228">
      <w:bodyDiv w:val="1"/>
      <w:marLeft w:val="0"/>
      <w:marRight w:val="0"/>
      <w:marTop w:val="0"/>
      <w:marBottom w:val="0"/>
      <w:divBdr>
        <w:top w:val="none" w:sz="0" w:space="0" w:color="auto"/>
        <w:left w:val="none" w:sz="0" w:space="0" w:color="auto"/>
        <w:bottom w:val="none" w:sz="0" w:space="0" w:color="auto"/>
        <w:right w:val="none" w:sz="0" w:space="0" w:color="auto"/>
      </w:divBdr>
    </w:div>
    <w:div w:id="297607264">
      <w:bodyDiv w:val="1"/>
      <w:marLeft w:val="0"/>
      <w:marRight w:val="0"/>
      <w:marTop w:val="0"/>
      <w:marBottom w:val="0"/>
      <w:divBdr>
        <w:top w:val="none" w:sz="0" w:space="0" w:color="auto"/>
        <w:left w:val="none" w:sz="0" w:space="0" w:color="auto"/>
        <w:bottom w:val="none" w:sz="0" w:space="0" w:color="auto"/>
        <w:right w:val="none" w:sz="0" w:space="0" w:color="auto"/>
      </w:divBdr>
    </w:div>
    <w:div w:id="347371867">
      <w:bodyDiv w:val="1"/>
      <w:marLeft w:val="0"/>
      <w:marRight w:val="0"/>
      <w:marTop w:val="0"/>
      <w:marBottom w:val="0"/>
      <w:divBdr>
        <w:top w:val="none" w:sz="0" w:space="0" w:color="auto"/>
        <w:left w:val="none" w:sz="0" w:space="0" w:color="auto"/>
        <w:bottom w:val="none" w:sz="0" w:space="0" w:color="auto"/>
        <w:right w:val="none" w:sz="0" w:space="0" w:color="auto"/>
      </w:divBdr>
    </w:div>
    <w:div w:id="352852420">
      <w:bodyDiv w:val="1"/>
      <w:marLeft w:val="0"/>
      <w:marRight w:val="0"/>
      <w:marTop w:val="0"/>
      <w:marBottom w:val="0"/>
      <w:divBdr>
        <w:top w:val="none" w:sz="0" w:space="0" w:color="auto"/>
        <w:left w:val="none" w:sz="0" w:space="0" w:color="auto"/>
        <w:bottom w:val="none" w:sz="0" w:space="0" w:color="auto"/>
        <w:right w:val="none" w:sz="0" w:space="0" w:color="auto"/>
      </w:divBdr>
    </w:div>
    <w:div w:id="471290705">
      <w:bodyDiv w:val="1"/>
      <w:marLeft w:val="0"/>
      <w:marRight w:val="0"/>
      <w:marTop w:val="0"/>
      <w:marBottom w:val="0"/>
      <w:divBdr>
        <w:top w:val="none" w:sz="0" w:space="0" w:color="auto"/>
        <w:left w:val="none" w:sz="0" w:space="0" w:color="auto"/>
        <w:bottom w:val="none" w:sz="0" w:space="0" w:color="auto"/>
        <w:right w:val="none" w:sz="0" w:space="0" w:color="auto"/>
      </w:divBdr>
    </w:div>
    <w:div w:id="550073058">
      <w:bodyDiv w:val="1"/>
      <w:marLeft w:val="0"/>
      <w:marRight w:val="0"/>
      <w:marTop w:val="0"/>
      <w:marBottom w:val="0"/>
      <w:divBdr>
        <w:top w:val="none" w:sz="0" w:space="0" w:color="auto"/>
        <w:left w:val="none" w:sz="0" w:space="0" w:color="auto"/>
        <w:bottom w:val="none" w:sz="0" w:space="0" w:color="auto"/>
        <w:right w:val="none" w:sz="0" w:space="0" w:color="auto"/>
      </w:divBdr>
    </w:div>
    <w:div w:id="572740986">
      <w:bodyDiv w:val="1"/>
      <w:marLeft w:val="0"/>
      <w:marRight w:val="0"/>
      <w:marTop w:val="0"/>
      <w:marBottom w:val="0"/>
      <w:divBdr>
        <w:top w:val="none" w:sz="0" w:space="0" w:color="auto"/>
        <w:left w:val="none" w:sz="0" w:space="0" w:color="auto"/>
        <w:bottom w:val="none" w:sz="0" w:space="0" w:color="auto"/>
        <w:right w:val="none" w:sz="0" w:space="0" w:color="auto"/>
      </w:divBdr>
    </w:div>
    <w:div w:id="594873126">
      <w:bodyDiv w:val="1"/>
      <w:marLeft w:val="0"/>
      <w:marRight w:val="0"/>
      <w:marTop w:val="0"/>
      <w:marBottom w:val="0"/>
      <w:divBdr>
        <w:top w:val="none" w:sz="0" w:space="0" w:color="auto"/>
        <w:left w:val="none" w:sz="0" w:space="0" w:color="auto"/>
        <w:bottom w:val="none" w:sz="0" w:space="0" w:color="auto"/>
        <w:right w:val="none" w:sz="0" w:space="0" w:color="auto"/>
      </w:divBdr>
    </w:div>
    <w:div w:id="639959710">
      <w:bodyDiv w:val="1"/>
      <w:marLeft w:val="0"/>
      <w:marRight w:val="0"/>
      <w:marTop w:val="0"/>
      <w:marBottom w:val="0"/>
      <w:divBdr>
        <w:top w:val="none" w:sz="0" w:space="0" w:color="auto"/>
        <w:left w:val="none" w:sz="0" w:space="0" w:color="auto"/>
        <w:bottom w:val="none" w:sz="0" w:space="0" w:color="auto"/>
        <w:right w:val="none" w:sz="0" w:space="0" w:color="auto"/>
      </w:divBdr>
    </w:div>
    <w:div w:id="653484314">
      <w:bodyDiv w:val="1"/>
      <w:marLeft w:val="0"/>
      <w:marRight w:val="0"/>
      <w:marTop w:val="0"/>
      <w:marBottom w:val="0"/>
      <w:divBdr>
        <w:top w:val="none" w:sz="0" w:space="0" w:color="auto"/>
        <w:left w:val="none" w:sz="0" w:space="0" w:color="auto"/>
        <w:bottom w:val="none" w:sz="0" w:space="0" w:color="auto"/>
        <w:right w:val="none" w:sz="0" w:space="0" w:color="auto"/>
      </w:divBdr>
    </w:div>
    <w:div w:id="655453469">
      <w:bodyDiv w:val="1"/>
      <w:marLeft w:val="0"/>
      <w:marRight w:val="0"/>
      <w:marTop w:val="0"/>
      <w:marBottom w:val="0"/>
      <w:divBdr>
        <w:top w:val="none" w:sz="0" w:space="0" w:color="auto"/>
        <w:left w:val="none" w:sz="0" w:space="0" w:color="auto"/>
        <w:bottom w:val="none" w:sz="0" w:space="0" w:color="auto"/>
        <w:right w:val="none" w:sz="0" w:space="0" w:color="auto"/>
      </w:divBdr>
    </w:div>
    <w:div w:id="666859178">
      <w:bodyDiv w:val="1"/>
      <w:marLeft w:val="0"/>
      <w:marRight w:val="0"/>
      <w:marTop w:val="0"/>
      <w:marBottom w:val="0"/>
      <w:divBdr>
        <w:top w:val="none" w:sz="0" w:space="0" w:color="auto"/>
        <w:left w:val="none" w:sz="0" w:space="0" w:color="auto"/>
        <w:bottom w:val="none" w:sz="0" w:space="0" w:color="auto"/>
        <w:right w:val="none" w:sz="0" w:space="0" w:color="auto"/>
      </w:divBdr>
    </w:div>
    <w:div w:id="689836028">
      <w:bodyDiv w:val="1"/>
      <w:marLeft w:val="0"/>
      <w:marRight w:val="0"/>
      <w:marTop w:val="0"/>
      <w:marBottom w:val="0"/>
      <w:divBdr>
        <w:top w:val="none" w:sz="0" w:space="0" w:color="auto"/>
        <w:left w:val="none" w:sz="0" w:space="0" w:color="auto"/>
        <w:bottom w:val="none" w:sz="0" w:space="0" w:color="auto"/>
        <w:right w:val="none" w:sz="0" w:space="0" w:color="auto"/>
      </w:divBdr>
    </w:div>
    <w:div w:id="692537196">
      <w:bodyDiv w:val="1"/>
      <w:marLeft w:val="0"/>
      <w:marRight w:val="0"/>
      <w:marTop w:val="0"/>
      <w:marBottom w:val="0"/>
      <w:divBdr>
        <w:top w:val="none" w:sz="0" w:space="0" w:color="auto"/>
        <w:left w:val="none" w:sz="0" w:space="0" w:color="auto"/>
        <w:bottom w:val="none" w:sz="0" w:space="0" w:color="auto"/>
        <w:right w:val="none" w:sz="0" w:space="0" w:color="auto"/>
      </w:divBdr>
    </w:div>
    <w:div w:id="704596137">
      <w:bodyDiv w:val="1"/>
      <w:marLeft w:val="0"/>
      <w:marRight w:val="0"/>
      <w:marTop w:val="0"/>
      <w:marBottom w:val="0"/>
      <w:divBdr>
        <w:top w:val="none" w:sz="0" w:space="0" w:color="auto"/>
        <w:left w:val="none" w:sz="0" w:space="0" w:color="auto"/>
        <w:bottom w:val="none" w:sz="0" w:space="0" w:color="auto"/>
        <w:right w:val="none" w:sz="0" w:space="0" w:color="auto"/>
      </w:divBdr>
    </w:div>
    <w:div w:id="706835807">
      <w:bodyDiv w:val="1"/>
      <w:marLeft w:val="0"/>
      <w:marRight w:val="0"/>
      <w:marTop w:val="0"/>
      <w:marBottom w:val="0"/>
      <w:divBdr>
        <w:top w:val="none" w:sz="0" w:space="0" w:color="auto"/>
        <w:left w:val="none" w:sz="0" w:space="0" w:color="auto"/>
        <w:bottom w:val="none" w:sz="0" w:space="0" w:color="auto"/>
        <w:right w:val="none" w:sz="0" w:space="0" w:color="auto"/>
      </w:divBdr>
    </w:div>
    <w:div w:id="726760840">
      <w:bodyDiv w:val="1"/>
      <w:marLeft w:val="0"/>
      <w:marRight w:val="0"/>
      <w:marTop w:val="0"/>
      <w:marBottom w:val="0"/>
      <w:divBdr>
        <w:top w:val="none" w:sz="0" w:space="0" w:color="auto"/>
        <w:left w:val="none" w:sz="0" w:space="0" w:color="auto"/>
        <w:bottom w:val="none" w:sz="0" w:space="0" w:color="auto"/>
        <w:right w:val="none" w:sz="0" w:space="0" w:color="auto"/>
      </w:divBdr>
    </w:div>
    <w:div w:id="757867489">
      <w:bodyDiv w:val="1"/>
      <w:marLeft w:val="0"/>
      <w:marRight w:val="0"/>
      <w:marTop w:val="0"/>
      <w:marBottom w:val="0"/>
      <w:divBdr>
        <w:top w:val="none" w:sz="0" w:space="0" w:color="auto"/>
        <w:left w:val="none" w:sz="0" w:space="0" w:color="auto"/>
        <w:bottom w:val="none" w:sz="0" w:space="0" w:color="auto"/>
        <w:right w:val="none" w:sz="0" w:space="0" w:color="auto"/>
      </w:divBdr>
    </w:div>
    <w:div w:id="763764005">
      <w:bodyDiv w:val="1"/>
      <w:marLeft w:val="0"/>
      <w:marRight w:val="0"/>
      <w:marTop w:val="0"/>
      <w:marBottom w:val="0"/>
      <w:divBdr>
        <w:top w:val="none" w:sz="0" w:space="0" w:color="auto"/>
        <w:left w:val="none" w:sz="0" w:space="0" w:color="auto"/>
        <w:bottom w:val="none" w:sz="0" w:space="0" w:color="auto"/>
        <w:right w:val="none" w:sz="0" w:space="0" w:color="auto"/>
      </w:divBdr>
    </w:div>
    <w:div w:id="785395069">
      <w:bodyDiv w:val="1"/>
      <w:marLeft w:val="0"/>
      <w:marRight w:val="0"/>
      <w:marTop w:val="0"/>
      <w:marBottom w:val="0"/>
      <w:divBdr>
        <w:top w:val="none" w:sz="0" w:space="0" w:color="auto"/>
        <w:left w:val="none" w:sz="0" w:space="0" w:color="auto"/>
        <w:bottom w:val="none" w:sz="0" w:space="0" w:color="auto"/>
        <w:right w:val="none" w:sz="0" w:space="0" w:color="auto"/>
      </w:divBdr>
    </w:div>
    <w:div w:id="802651509">
      <w:bodyDiv w:val="1"/>
      <w:marLeft w:val="0"/>
      <w:marRight w:val="0"/>
      <w:marTop w:val="0"/>
      <w:marBottom w:val="0"/>
      <w:divBdr>
        <w:top w:val="none" w:sz="0" w:space="0" w:color="auto"/>
        <w:left w:val="none" w:sz="0" w:space="0" w:color="auto"/>
        <w:bottom w:val="none" w:sz="0" w:space="0" w:color="auto"/>
        <w:right w:val="none" w:sz="0" w:space="0" w:color="auto"/>
      </w:divBdr>
    </w:div>
    <w:div w:id="857112382">
      <w:bodyDiv w:val="1"/>
      <w:marLeft w:val="0"/>
      <w:marRight w:val="0"/>
      <w:marTop w:val="0"/>
      <w:marBottom w:val="0"/>
      <w:divBdr>
        <w:top w:val="none" w:sz="0" w:space="0" w:color="auto"/>
        <w:left w:val="none" w:sz="0" w:space="0" w:color="auto"/>
        <w:bottom w:val="none" w:sz="0" w:space="0" w:color="auto"/>
        <w:right w:val="none" w:sz="0" w:space="0" w:color="auto"/>
      </w:divBdr>
    </w:div>
    <w:div w:id="923732482">
      <w:bodyDiv w:val="1"/>
      <w:marLeft w:val="0"/>
      <w:marRight w:val="0"/>
      <w:marTop w:val="0"/>
      <w:marBottom w:val="0"/>
      <w:divBdr>
        <w:top w:val="none" w:sz="0" w:space="0" w:color="auto"/>
        <w:left w:val="none" w:sz="0" w:space="0" w:color="auto"/>
        <w:bottom w:val="none" w:sz="0" w:space="0" w:color="auto"/>
        <w:right w:val="none" w:sz="0" w:space="0" w:color="auto"/>
      </w:divBdr>
    </w:div>
    <w:div w:id="939409196">
      <w:bodyDiv w:val="1"/>
      <w:marLeft w:val="0"/>
      <w:marRight w:val="0"/>
      <w:marTop w:val="0"/>
      <w:marBottom w:val="0"/>
      <w:divBdr>
        <w:top w:val="none" w:sz="0" w:space="0" w:color="auto"/>
        <w:left w:val="none" w:sz="0" w:space="0" w:color="auto"/>
        <w:bottom w:val="none" w:sz="0" w:space="0" w:color="auto"/>
        <w:right w:val="none" w:sz="0" w:space="0" w:color="auto"/>
      </w:divBdr>
    </w:div>
    <w:div w:id="972364518">
      <w:bodyDiv w:val="1"/>
      <w:marLeft w:val="0"/>
      <w:marRight w:val="0"/>
      <w:marTop w:val="0"/>
      <w:marBottom w:val="0"/>
      <w:divBdr>
        <w:top w:val="none" w:sz="0" w:space="0" w:color="auto"/>
        <w:left w:val="none" w:sz="0" w:space="0" w:color="auto"/>
        <w:bottom w:val="none" w:sz="0" w:space="0" w:color="auto"/>
        <w:right w:val="none" w:sz="0" w:space="0" w:color="auto"/>
      </w:divBdr>
    </w:div>
    <w:div w:id="974137764">
      <w:bodyDiv w:val="1"/>
      <w:marLeft w:val="0"/>
      <w:marRight w:val="0"/>
      <w:marTop w:val="0"/>
      <w:marBottom w:val="0"/>
      <w:divBdr>
        <w:top w:val="none" w:sz="0" w:space="0" w:color="auto"/>
        <w:left w:val="none" w:sz="0" w:space="0" w:color="auto"/>
        <w:bottom w:val="none" w:sz="0" w:space="0" w:color="auto"/>
        <w:right w:val="none" w:sz="0" w:space="0" w:color="auto"/>
      </w:divBdr>
    </w:div>
    <w:div w:id="1005983793">
      <w:bodyDiv w:val="1"/>
      <w:marLeft w:val="0"/>
      <w:marRight w:val="0"/>
      <w:marTop w:val="0"/>
      <w:marBottom w:val="0"/>
      <w:divBdr>
        <w:top w:val="none" w:sz="0" w:space="0" w:color="auto"/>
        <w:left w:val="none" w:sz="0" w:space="0" w:color="auto"/>
        <w:bottom w:val="none" w:sz="0" w:space="0" w:color="auto"/>
        <w:right w:val="none" w:sz="0" w:space="0" w:color="auto"/>
      </w:divBdr>
    </w:div>
    <w:div w:id="1031300277">
      <w:bodyDiv w:val="1"/>
      <w:marLeft w:val="0"/>
      <w:marRight w:val="0"/>
      <w:marTop w:val="0"/>
      <w:marBottom w:val="0"/>
      <w:divBdr>
        <w:top w:val="none" w:sz="0" w:space="0" w:color="auto"/>
        <w:left w:val="none" w:sz="0" w:space="0" w:color="auto"/>
        <w:bottom w:val="none" w:sz="0" w:space="0" w:color="auto"/>
        <w:right w:val="none" w:sz="0" w:space="0" w:color="auto"/>
      </w:divBdr>
    </w:div>
    <w:div w:id="1044983727">
      <w:bodyDiv w:val="1"/>
      <w:marLeft w:val="0"/>
      <w:marRight w:val="0"/>
      <w:marTop w:val="0"/>
      <w:marBottom w:val="0"/>
      <w:divBdr>
        <w:top w:val="none" w:sz="0" w:space="0" w:color="auto"/>
        <w:left w:val="none" w:sz="0" w:space="0" w:color="auto"/>
        <w:bottom w:val="none" w:sz="0" w:space="0" w:color="auto"/>
        <w:right w:val="none" w:sz="0" w:space="0" w:color="auto"/>
      </w:divBdr>
    </w:div>
    <w:div w:id="1104109075">
      <w:bodyDiv w:val="1"/>
      <w:marLeft w:val="0"/>
      <w:marRight w:val="0"/>
      <w:marTop w:val="0"/>
      <w:marBottom w:val="0"/>
      <w:divBdr>
        <w:top w:val="none" w:sz="0" w:space="0" w:color="auto"/>
        <w:left w:val="none" w:sz="0" w:space="0" w:color="auto"/>
        <w:bottom w:val="none" w:sz="0" w:space="0" w:color="auto"/>
        <w:right w:val="none" w:sz="0" w:space="0" w:color="auto"/>
      </w:divBdr>
    </w:div>
    <w:div w:id="1166945032">
      <w:bodyDiv w:val="1"/>
      <w:marLeft w:val="0"/>
      <w:marRight w:val="0"/>
      <w:marTop w:val="0"/>
      <w:marBottom w:val="0"/>
      <w:divBdr>
        <w:top w:val="none" w:sz="0" w:space="0" w:color="auto"/>
        <w:left w:val="none" w:sz="0" w:space="0" w:color="auto"/>
        <w:bottom w:val="none" w:sz="0" w:space="0" w:color="auto"/>
        <w:right w:val="none" w:sz="0" w:space="0" w:color="auto"/>
      </w:divBdr>
    </w:div>
    <w:div w:id="1192842633">
      <w:bodyDiv w:val="1"/>
      <w:marLeft w:val="0"/>
      <w:marRight w:val="0"/>
      <w:marTop w:val="0"/>
      <w:marBottom w:val="0"/>
      <w:divBdr>
        <w:top w:val="none" w:sz="0" w:space="0" w:color="auto"/>
        <w:left w:val="none" w:sz="0" w:space="0" w:color="auto"/>
        <w:bottom w:val="none" w:sz="0" w:space="0" w:color="auto"/>
        <w:right w:val="none" w:sz="0" w:space="0" w:color="auto"/>
      </w:divBdr>
    </w:div>
    <w:div w:id="1201746355">
      <w:bodyDiv w:val="1"/>
      <w:marLeft w:val="0"/>
      <w:marRight w:val="0"/>
      <w:marTop w:val="0"/>
      <w:marBottom w:val="0"/>
      <w:divBdr>
        <w:top w:val="none" w:sz="0" w:space="0" w:color="auto"/>
        <w:left w:val="none" w:sz="0" w:space="0" w:color="auto"/>
        <w:bottom w:val="none" w:sz="0" w:space="0" w:color="auto"/>
        <w:right w:val="none" w:sz="0" w:space="0" w:color="auto"/>
      </w:divBdr>
    </w:div>
    <w:div w:id="1207530009">
      <w:bodyDiv w:val="1"/>
      <w:marLeft w:val="0"/>
      <w:marRight w:val="0"/>
      <w:marTop w:val="0"/>
      <w:marBottom w:val="0"/>
      <w:divBdr>
        <w:top w:val="none" w:sz="0" w:space="0" w:color="auto"/>
        <w:left w:val="none" w:sz="0" w:space="0" w:color="auto"/>
        <w:bottom w:val="none" w:sz="0" w:space="0" w:color="auto"/>
        <w:right w:val="none" w:sz="0" w:space="0" w:color="auto"/>
      </w:divBdr>
    </w:div>
    <w:div w:id="1211574955">
      <w:bodyDiv w:val="1"/>
      <w:marLeft w:val="0"/>
      <w:marRight w:val="0"/>
      <w:marTop w:val="0"/>
      <w:marBottom w:val="0"/>
      <w:divBdr>
        <w:top w:val="none" w:sz="0" w:space="0" w:color="auto"/>
        <w:left w:val="none" w:sz="0" w:space="0" w:color="auto"/>
        <w:bottom w:val="none" w:sz="0" w:space="0" w:color="auto"/>
        <w:right w:val="none" w:sz="0" w:space="0" w:color="auto"/>
      </w:divBdr>
    </w:div>
    <w:div w:id="1278828376">
      <w:bodyDiv w:val="1"/>
      <w:marLeft w:val="0"/>
      <w:marRight w:val="0"/>
      <w:marTop w:val="0"/>
      <w:marBottom w:val="0"/>
      <w:divBdr>
        <w:top w:val="none" w:sz="0" w:space="0" w:color="auto"/>
        <w:left w:val="none" w:sz="0" w:space="0" w:color="auto"/>
        <w:bottom w:val="none" w:sz="0" w:space="0" w:color="auto"/>
        <w:right w:val="none" w:sz="0" w:space="0" w:color="auto"/>
      </w:divBdr>
    </w:div>
    <w:div w:id="1284191773">
      <w:bodyDiv w:val="1"/>
      <w:marLeft w:val="0"/>
      <w:marRight w:val="0"/>
      <w:marTop w:val="0"/>
      <w:marBottom w:val="0"/>
      <w:divBdr>
        <w:top w:val="none" w:sz="0" w:space="0" w:color="auto"/>
        <w:left w:val="none" w:sz="0" w:space="0" w:color="auto"/>
        <w:bottom w:val="none" w:sz="0" w:space="0" w:color="auto"/>
        <w:right w:val="none" w:sz="0" w:space="0" w:color="auto"/>
      </w:divBdr>
    </w:div>
    <w:div w:id="1325930886">
      <w:bodyDiv w:val="1"/>
      <w:marLeft w:val="0"/>
      <w:marRight w:val="0"/>
      <w:marTop w:val="0"/>
      <w:marBottom w:val="0"/>
      <w:divBdr>
        <w:top w:val="none" w:sz="0" w:space="0" w:color="auto"/>
        <w:left w:val="none" w:sz="0" w:space="0" w:color="auto"/>
        <w:bottom w:val="none" w:sz="0" w:space="0" w:color="auto"/>
        <w:right w:val="none" w:sz="0" w:space="0" w:color="auto"/>
      </w:divBdr>
    </w:div>
    <w:div w:id="1333878404">
      <w:bodyDiv w:val="1"/>
      <w:marLeft w:val="0"/>
      <w:marRight w:val="0"/>
      <w:marTop w:val="0"/>
      <w:marBottom w:val="0"/>
      <w:divBdr>
        <w:top w:val="none" w:sz="0" w:space="0" w:color="auto"/>
        <w:left w:val="none" w:sz="0" w:space="0" w:color="auto"/>
        <w:bottom w:val="none" w:sz="0" w:space="0" w:color="auto"/>
        <w:right w:val="none" w:sz="0" w:space="0" w:color="auto"/>
      </w:divBdr>
    </w:div>
    <w:div w:id="1429421170">
      <w:bodyDiv w:val="1"/>
      <w:marLeft w:val="0"/>
      <w:marRight w:val="0"/>
      <w:marTop w:val="0"/>
      <w:marBottom w:val="0"/>
      <w:divBdr>
        <w:top w:val="none" w:sz="0" w:space="0" w:color="auto"/>
        <w:left w:val="none" w:sz="0" w:space="0" w:color="auto"/>
        <w:bottom w:val="none" w:sz="0" w:space="0" w:color="auto"/>
        <w:right w:val="none" w:sz="0" w:space="0" w:color="auto"/>
      </w:divBdr>
    </w:div>
    <w:div w:id="1458452024">
      <w:bodyDiv w:val="1"/>
      <w:marLeft w:val="0"/>
      <w:marRight w:val="0"/>
      <w:marTop w:val="0"/>
      <w:marBottom w:val="0"/>
      <w:divBdr>
        <w:top w:val="none" w:sz="0" w:space="0" w:color="auto"/>
        <w:left w:val="none" w:sz="0" w:space="0" w:color="auto"/>
        <w:bottom w:val="none" w:sz="0" w:space="0" w:color="auto"/>
        <w:right w:val="none" w:sz="0" w:space="0" w:color="auto"/>
      </w:divBdr>
    </w:div>
    <w:div w:id="1469399538">
      <w:bodyDiv w:val="1"/>
      <w:marLeft w:val="0"/>
      <w:marRight w:val="0"/>
      <w:marTop w:val="0"/>
      <w:marBottom w:val="0"/>
      <w:divBdr>
        <w:top w:val="none" w:sz="0" w:space="0" w:color="auto"/>
        <w:left w:val="none" w:sz="0" w:space="0" w:color="auto"/>
        <w:bottom w:val="none" w:sz="0" w:space="0" w:color="auto"/>
        <w:right w:val="none" w:sz="0" w:space="0" w:color="auto"/>
      </w:divBdr>
    </w:div>
    <w:div w:id="1473250034">
      <w:bodyDiv w:val="1"/>
      <w:marLeft w:val="0"/>
      <w:marRight w:val="0"/>
      <w:marTop w:val="0"/>
      <w:marBottom w:val="0"/>
      <w:divBdr>
        <w:top w:val="none" w:sz="0" w:space="0" w:color="auto"/>
        <w:left w:val="none" w:sz="0" w:space="0" w:color="auto"/>
        <w:bottom w:val="none" w:sz="0" w:space="0" w:color="auto"/>
        <w:right w:val="none" w:sz="0" w:space="0" w:color="auto"/>
      </w:divBdr>
    </w:div>
    <w:div w:id="1481800797">
      <w:bodyDiv w:val="1"/>
      <w:marLeft w:val="0"/>
      <w:marRight w:val="0"/>
      <w:marTop w:val="0"/>
      <w:marBottom w:val="0"/>
      <w:divBdr>
        <w:top w:val="none" w:sz="0" w:space="0" w:color="auto"/>
        <w:left w:val="none" w:sz="0" w:space="0" w:color="auto"/>
        <w:bottom w:val="none" w:sz="0" w:space="0" w:color="auto"/>
        <w:right w:val="none" w:sz="0" w:space="0" w:color="auto"/>
      </w:divBdr>
    </w:div>
    <w:div w:id="1520122934">
      <w:bodyDiv w:val="1"/>
      <w:marLeft w:val="0"/>
      <w:marRight w:val="0"/>
      <w:marTop w:val="0"/>
      <w:marBottom w:val="0"/>
      <w:divBdr>
        <w:top w:val="none" w:sz="0" w:space="0" w:color="auto"/>
        <w:left w:val="none" w:sz="0" w:space="0" w:color="auto"/>
        <w:bottom w:val="none" w:sz="0" w:space="0" w:color="auto"/>
        <w:right w:val="none" w:sz="0" w:space="0" w:color="auto"/>
      </w:divBdr>
    </w:div>
    <w:div w:id="1645037794">
      <w:bodyDiv w:val="1"/>
      <w:marLeft w:val="0"/>
      <w:marRight w:val="0"/>
      <w:marTop w:val="0"/>
      <w:marBottom w:val="0"/>
      <w:divBdr>
        <w:top w:val="none" w:sz="0" w:space="0" w:color="auto"/>
        <w:left w:val="none" w:sz="0" w:space="0" w:color="auto"/>
        <w:bottom w:val="none" w:sz="0" w:space="0" w:color="auto"/>
        <w:right w:val="none" w:sz="0" w:space="0" w:color="auto"/>
      </w:divBdr>
    </w:div>
    <w:div w:id="1663118333">
      <w:bodyDiv w:val="1"/>
      <w:marLeft w:val="0"/>
      <w:marRight w:val="0"/>
      <w:marTop w:val="0"/>
      <w:marBottom w:val="0"/>
      <w:divBdr>
        <w:top w:val="none" w:sz="0" w:space="0" w:color="auto"/>
        <w:left w:val="none" w:sz="0" w:space="0" w:color="auto"/>
        <w:bottom w:val="none" w:sz="0" w:space="0" w:color="auto"/>
        <w:right w:val="none" w:sz="0" w:space="0" w:color="auto"/>
      </w:divBdr>
    </w:div>
    <w:div w:id="1695615691">
      <w:bodyDiv w:val="1"/>
      <w:marLeft w:val="0"/>
      <w:marRight w:val="0"/>
      <w:marTop w:val="0"/>
      <w:marBottom w:val="0"/>
      <w:divBdr>
        <w:top w:val="none" w:sz="0" w:space="0" w:color="auto"/>
        <w:left w:val="none" w:sz="0" w:space="0" w:color="auto"/>
        <w:bottom w:val="none" w:sz="0" w:space="0" w:color="auto"/>
        <w:right w:val="none" w:sz="0" w:space="0" w:color="auto"/>
      </w:divBdr>
    </w:div>
    <w:div w:id="1698656390">
      <w:bodyDiv w:val="1"/>
      <w:marLeft w:val="0"/>
      <w:marRight w:val="0"/>
      <w:marTop w:val="0"/>
      <w:marBottom w:val="0"/>
      <w:divBdr>
        <w:top w:val="none" w:sz="0" w:space="0" w:color="auto"/>
        <w:left w:val="none" w:sz="0" w:space="0" w:color="auto"/>
        <w:bottom w:val="none" w:sz="0" w:space="0" w:color="auto"/>
        <w:right w:val="none" w:sz="0" w:space="0" w:color="auto"/>
      </w:divBdr>
    </w:div>
    <w:div w:id="1724790167">
      <w:bodyDiv w:val="1"/>
      <w:marLeft w:val="0"/>
      <w:marRight w:val="0"/>
      <w:marTop w:val="0"/>
      <w:marBottom w:val="0"/>
      <w:divBdr>
        <w:top w:val="none" w:sz="0" w:space="0" w:color="auto"/>
        <w:left w:val="none" w:sz="0" w:space="0" w:color="auto"/>
        <w:bottom w:val="none" w:sz="0" w:space="0" w:color="auto"/>
        <w:right w:val="none" w:sz="0" w:space="0" w:color="auto"/>
      </w:divBdr>
    </w:div>
    <w:div w:id="1764952454">
      <w:bodyDiv w:val="1"/>
      <w:marLeft w:val="0"/>
      <w:marRight w:val="0"/>
      <w:marTop w:val="0"/>
      <w:marBottom w:val="0"/>
      <w:divBdr>
        <w:top w:val="none" w:sz="0" w:space="0" w:color="auto"/>
        <w:left w:val="none" w:sz="0" w:space="0" w:color="auto"/>
        <w:bottom w:val="none" w:sz="0" w:space="0" w:color="auto"/>
        <w:right w:val="none" w:sz="0" w:space="0" w:color="auto"/>
      </w:divBdr>
    </w:div>
    <w:div w:id="1765302223">
      <w:bodyDiv w:val="1"/>
      <w:marLeft w:val="0"/>
      <w:marRight w:val="0"/>
      <w:marTop w:val="0"/>
      <w:marBottom w:val="0"/>
      <w:divBdr>
        <w:top w:val="none" w:sz="0" w:space="0" w:color="auto"/>
        <w:left w:val="none" w:sz="0" w:space="0" w:color="auto"/>
        <w:bottom w:val="none" w:sz="0" w:space="0" w:color="auto"/>
        <w:right w:val="none" w:sz="0" w:space="0" w:color="auto"/>
      </w:divBdr>
    </w:div>
    <w:div w:id="1771196115">
      <w:bodyDiv w:val="1"/>
      <w:marLeft w:val="0"/>
      <w:marRight w:val="0"/>
      <w:marTop w:val="0"/>
      <w:marBottom w:val="0"/>
      <w:divBdr>
        <w:top w:val="none" w:sz="0" w:space="0" w:color="auto"/>
        <w:left w:val="none" w:sz="0" w:space="0" w:color="auto"/>
        <w:bottom w:val="none" w:sz="0" w:space="0" w:color="auto"/>
        <w:right w:val="none" w:sz="0" w:space="0" w:color="auto"/>
      </w:divBdr>
    </w:div>
    <w:div w:id="1777478993">
      <w:bodyDiv w:val="1"/>
      <w:marLeft w:val="0"/>
      <w:marRight w:val="0"/>
      <w:marTop w:val="0"/>
      <w:marBottom w:val="0"/>
      <w:divBdr>
        <w:top w:val="none" w:sz="0" w:space="0" w:color="auto"/>
        <w:left w:val="none" w:sz="0" w:space="0" w:color="auto"/>
        <w:bottom w:val="none" w:sz="0" w:space="0" w:color="auto"/>
        <w:right w:val="none" w:sz="0" w:space="0" w:color="auto"/>
      </w:divBdr>
    </w:div>
    <w:div w:id="1797141408">
      <w:bodyDiv w:val="1"/>
      <w:marLeft w:val="0"/>
      <w:marRight w:val="0"/>
      <w:marTop w:val="0"/>
      <w:marBottom w:val="0"/>
      <w:divBdr>
        <w:top w:val="none" w:sz="0" w:space="0" w:color="auto"/>
        <w:left w:val="none" w:sz="0" w:space="0" w:color="auto"/>
        <w:bottom w:val="none" w:sz="0" w:space="0" w:color="auto"/>
        <w:right w:val="none" w:sz="0" w:space="0" w:color="auto"/>
      </w:divBdr>
    </w:div>
    <w:div w:id="1816951095">
      <w:bodyDiv w:val="1"/>
      <w:marLeft w:val="0"/>
      <w:marRight w:val="0"/>
      <w:marTop w:val="0"/>
      <w:marBottom w:val="0"/>
      <w:divBdr>
        <w:top w:val="none" w:sz="0" w:space="0" w:color="auto"/>
        <w:left w:val="none" w:sz="0" w:space="0" w:color="auto"/>
        <w:bottom w:val="none" w:sz="0" w:space="0" w:color="auto"/>
        <w:right w:val="none" w:sz="0" w:space="0" w:color="auto"/>
      </w:divBdr>
    </w:div>
    <w:div w:id="1827748621">
      <w:bodyDiv w:val="1"/>
      <w:marLeft w:val="0"/>
      <w:marRight w:val="0"/>
      <w:marTop w:val="0"/>
      <w:marBottom w:val="0"/>
      <w:divBdr>
        <w:top w:val="none" w:sz="0" w:space="0" w:color="auto"/>
        <w:left w:val="none" w:sz="0" w:space="0" w:color="auto"/>
        <w:bottom w:val="none" w:sz="0" w:space="0" w:color="auto"/>
        <w:right w:val="none" w:sz="0" w:space="0" w:color="auto"/>
      </w:divBdr>
    </w:div>
    <w:div w:id="1853835660">
      <w:bodyDiv w:val="1"/>
      <w:marLeft w:val="0"/>
      <w:marRight w:val="0"/>
      <w:marTop w:val="0"/>
      <w:marBottom w:val="0"/>
      <w:divBdr>
        <w:top w:val="none" w:sz="0" w:space="0" w:color="auto"/>
        <w:left w:val="none" w:sz="0" w:space="0" w:color="auto"/>
        <w:bottom w:val="none" w:sz="0" w:space="0" w:color="auto"/>
        <w:right w:val="none" w:sz="0" w:space="0" w:color="auto"/>
      </w:divBdr>
    </w:div>
    <w:div w:id="1907840437">
      <w:bodyDiv w:val="1"/>
      <w:marLeft w:val="0"/>
      <w:marRight w:val="0"/>
      <w:marTop w:val="0"/>
      <w:marBottom w:val="0"/>
      <w:divBdr>
        <w:top w:val="none" w:sz="0" w:space="0" w:color="auto"/>
        <w:left w:val="none" w:sz="0" w:space="0" w:color="auto"/>
        <w:bottom w:val="none" w:sz="0" w:space="0" w:color="auto"/>
        <w:right w:val="none" w:sz="0" w:space="0" w:color="auto"/>
      </w:divBdr>
    </w:div>
    <w:div w:id="1935093050">
      <w:bodyDiv w:val="1"/>
      <w:marLeft w:val="0"/>
      <w:marRight w:val="0"/>
      <w:marTop w:val="0"/>
      <w:marBottom w:val="0"/>
      <w:divBdr>
        <w:top w:val="none" w:sz="0" w:space="0" w:color="auto"/>
        <w:left w:val="none" w:sz="0" w:space="0" w:color="auto"/>
        <w:bottom w:val="none" w:sz="0" w:space="0" w:color="auto"/>
        <w:right w:val="none" w:sz="0" w:space="0" w:color="auto"/>
      </w:divBdr>
    </w:div>
    <w:div w:id="1966498793">
      <w:bodyDiv w:val="1"/>
      <w:marLeft w:val="0"/>
      <w:marRight w:val="0"/>
      <w:marTop w:val="0"/>
      <w:marBottom w:val="0"/>
      <w:divBdr>
        <w:top w:val="none" w:sz="0" w:space="0" w:color="auto"/>
        <w:left w:val="none" w:sz="0" w:space="0" w:color="auto"/>
        <w:bottom w:val="none" w:sz="0" w:space="0" w:color="auto"/>
        <w:right w:val="none" w:sz="0" w:space="0" w:color="auto"/>
      </w:divBdr>
    </w:div>
    <w:div w:id="1968314709">
      <w:bodyDiv w:val="1"/>
      <w:marLeft w:val="0"/>
      <w:marRight w:val="0"/>
      <w:marTop w:val="0"/>
      <w:marBottom w:val="0"/>
      <w:divBdr>
        <w:top w:val="none" w:sz="0" w:space="0" w:color="auto"/>
        <w:left w:val="none" w:sz="0" w:space="0" w:color="auto"/>
        <w:bottom w:val="none" w:sz="0" w:space="0" w:color="auto"/>
        <w:right w:val="none" w:sz="0" w:space="0" w:color="auto"/>
      </w:divBdr>
    </w:div>
    <w:div w:id="2016805533">
      <w:bodyDiv w:val="1"/>
      <w:marLeft w:val="0"/>
      <w:marRight w:val="0"/>
      <w:marTop w:val="0"/>
      <w:marBottom w:val="0"/>
      <w:divBdr>
        <w:top w:val="none" w:sz="0" w:space="0" w:color="auto"/>
        <w:left w:val="none" w:sz="0" w:space="0" w:color="auto"/>
        <w:bottom w:val="none" w:sz="0" w:space="0" w:color="auto"/>
        <w:right w:val="none" w:sz="0" w:space="0" w:color="auto"/>
      </w:divBdr>
    </w:div>
    <w:div w:id="2082368418">
      <w:bodyDiv w:val="1"/>
      <w:marLeft w:val="0"/>
      <w:marRight w:val="0"/>
      <w:marTop w:val="0"/>
      <w:marBottom w:val="0"/>
      <w:divBdr>
        <w:top w:val="none" w:sz="0" w:space="0" w:color="auto"/>
        <w:left w:val="none" w:sz="0" w:space="0" w:color="auto"/>
        <w:bottom w:val="none" w:sz="0" w:space="0" w:color="auto"/>
        <w:right w:val="none" w:sz="0" w:space="0" w:color="auto"/>
      </w:divBdr>
    </w:div>
    <w:div w:id="2120026191">
      <w:bodyDiv w:val="1"/>
      <w:marLeft w:val="0"/>
      <w:marRight w:val="0"/>
      <w:marTop w:val="0"/>
      <w:marBottom w:val="0"/>
      <w:divBdr>
        <w:top w:val="none" w:sz="0" w:space="0" w:color="auto"/>
        <w:left w:val="none" w:sz="0" w:space="0" w:color="auto"/>
        <w:bottom w:val="none" w:sz="0" w:space="0" w:color="auto"/>
        <w:right w:val="none" w:sz="0" w:space="0" w:color="auto"/>
      </w:divBdr>
    </w:div>
    <w:div w:id="21466589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hyperlink" Target="http://www.playmycode.com/blog/2011/08/javascript-per-pixel-html5-canvas-image-collision-detection/" TargetMode="External"/><Relationship Id="rId23" Type="http://schemas.openxmlformats.org/officeDocument/2006/relationships/hyperlink" Target="http://stackoverflow.com/questions/26156477/efficient-sorted-data-structure-in-javascript" TargetMode="External"/><Relationship Id="rId24" Type="http://schemas.openxmlformats.org/officeDocument/2006/relationships/hyperlink" Target="http://www.html5gamedevs.com/topic/7735-myths-and-realities-of-canvas-javascript-performance/" TargetMode="External"/><Relationship Id="rId25" Type="http://schemas.openxmlformats.org/officeDocument/2006/relationships/hyperlink" Target="http://www.webreference.com/programming/javascript/jkm3/index.html" TargetMode="External"/><Relationship Id="rId26" Type="http://schemas.openxmlformats.org/officeDocument/2006/relationships/hyperlink" Target="https://css-tricks.com/myth-busting-css-animations-vs-javascript/" TargetMode="External"/><Relationship Id="rId27" Type="http://schemas.openxmlformats.org/officeDocument/2006/relationships/hyperlink" Target="http://www.html5rocks.com/en/tutorials/speed/css-paint-times/" TargetMode="External"/><Relationship Id="rId28" Type="http://schemas.openxmlformats.org/officeDocument/2006/relationships/hyperlink" Target="http://www.html5rocks.com/en/tutorials/speed/layers/" TargetMode="External"/><Relationship Id="rId29" Type="http://schemas.openxmlformats.org/officeDocument/2006/relationships/hyperlink" Target="http://www.html5rocks.com/en/tutorials/performance/mystery/"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30" Type="http://schemas.openxmlformats.org/officeDocument/2006/relationships/hyperlink" Target="http://adambom.github.io/parallel.js/" TargetMode="External"/><Relationship Id="rId31" Type="http://schemas.openxmlformats.org/officeDocument/2006/relationships/hyperlink" Target="http://www.sitepoint.com/using-web-workers-to-improve-image-manipulation-performance/" TargetMode="External"/><Relationship Id="rId32" Type="http://schemas.openxmlformats.org/officeDocument/2006/relationships/hyperlink" Target="https://gist.github.com/gre/1650294" TargetMode="External"/><Relationship Id="rId9" Type="http://schemas.openxmlformats.org/officeDocument/2006/relationships/footnotes" Target="footnotes.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33" Type="http://schemas.openxmlformats.org/officeDocument/2006/relationships/hyperlink" Target="https://gist.github.com/paulirish/1579671" TargetMode="Externa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7CDA7FF7864BE4B8060CF9E7707F073" ma:contentTypeVersion="0" ma:contentTypeDescription="Create a new document." ma:contentTypeScope="" ma:versionID="160ab4f9e0018331213aded88fe8b065">
  <xsd:schema xmlns:xsd="http://www.w3.org/2001/XMLSchema" xmlns:xs="http://www.w3.org/2001/XMLSchema" xmlns:p="http://schemas.microsoft.com/office/2006/metadata/properties" targetNamespace="http://schemas.microsoft.com/office/2006/metadata/properties" ma:root="true" ma:fieldsID="b84489ce0c6cc93e8b38bb962e73e1a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b:Source>
    <b:Tag>Bys14</b:Tag>
    <b:SourceType>InternetSite</b:SourceType>
    <b:Guid>{D2B8EA50-94A9-4E42-89C2-3F75081962FE}</b:Guid>
    <b:Title> The Shape of Code to Come</b:Title>
    <b:Year>2014</b:Year>
    <b:Author>
      <b:Author>
        <b:NameList>
          <b:Person>
            <b:Last>Christer</b:Last>
            <b:First>Bystroem</b:First>
          </b:Person>
        </b:NameList>
      </b:Author>
    </b:Author>
    <b:InternetSiteTitle> The Shape of Code to Come</b:InternetSiteTitle>
    <b:URL>http://zufallsgenerator.github.io/2014/01/26/visually-comparing-algorithms/</b:URL>
    <b:Month>1</b:Month>
    <b:Day>26</b:Day>
    <b:YearAccessed>2015</b:YearAccessed>
    <b:MonthAccessed>07</b:MonthAccessed>
    <b:DayAccessed>11</b:DayAccessed>
    <b:RefOrder>10</b:RefOrder>
  </b:Source>
  <b:Source>
    <b:Tag>Lef06</b:Tag>
    <b:SourceType>JournalArticle</b:SourceType>
    <b:Guid>{96F7FBB7-8DB8-DE44-B237-302C83E8DBF6}</b:Guid>
    <b:Title>Perfect spatial hashing</b:Title>
    <b:Year>2006</b:Year>
    <b:JournalName>ACM Transactions on Graphics (TOG) - Proceedings of ACM SIGGRAPH</b:JournalName>
    <b:Author>
      <b:Author>
        <b:NameList>
          <b:Person>
            <b:Last>Lefebvre</b:Last>
            <b:First>Sylvain</b:First>
          </b:Person>
          <b:Person>
            <b:Last>Hoppe</b:Last>
            <b:First>Hugues</b:First>
          </b:Person>
        </b:NameList>
      </b:Author>
    </b:Author>
    <b:RefOrder>3</b:RefOrder>
  </b:Source>
  <b:Source>
    <b:Tag>LuC02</b:Tag>
    <b:SourceType>JournalArticle</b:SourceType>
    <b:Guid>{B8F11D68-55C7-5043-BF6F-0B6C6429A269}</b:Guid>
    <b:Title>Feedback Control Read-Time Scheduling: Framework, Modelling, and Algorithms</b:Title>
    <b:JournalName>Real-Time Systems</b:JournalName>
    <b:Year>2002</b:Year>
    <b:Pages>85-126</b:Pages>
    <b:Author>
      <b:Author>
        <b:NameList>
          <b:Person>
            <b:Last>Lu</b:Last>
            <b:First>Chenyang</b:First>
          </b:Person>
          <b:Person>
            <b:Last>Stankovic</b:Last>
            <b:Middle>A.</b:Middle>
            <b:First>John</b:First>
          </b:Person>
          <b:Person>
            <b:Last>Son</b:Last>
            <b:Middle>H.</b:Middle>
            <b:First>Sang</b:First>
          </b:Person>
          <b:Person>
            <b:Last>Tao</b:Last>
            <b:First>Gang</b:First>
          </b:Person>
        </b:NameList>
      </b:Author>
    </b:Author>
    <b:RefOrder>2</b:RefOrder>
  </b:Source>
  <b:Source>
    <b:Tag>Ama15</b:Tag>
    <b:SourceType>InternetSite</b:SourceType>
    <b:Guid>{E17C80D6-EAAA-A64E-AC08-A9322F961F58}</b:Guid>
    <b:Author>
      <b:Author>
        <b:NameList>
          <b:Person>
            <b:Last>Amadeo</b:Last>
            <b:First>R.</b:First>
          </b:Person>
        </b:NameList>
      </b:Author>
    </b:Author>
    <b:Title>Google’s Dart language on Android aims for Java-free, 120 FPS apps. Ars Technica.</b:Title>
    <b:InternetSiteTitle>Google’s Dart language on Android aims for Java-free, 120 FPS apps. Ars Technica.</b:InternetSiteTitle>
    <b:URL>http://arstechnica.com/gadgets/2015/05/googles-dart-language-on-android-aims-for-java-free-120-fps-apps/</b:URL>
    <b:Year>2015</b:Year>
    <b:YearAccessed>2015</b:YearAccessed>
    <b:MonthAccessed>June</b:MonthAccessed>
    <b:DayAccessed>14</b:DayAccessed>
    <b:RefOrder>12</b:RefOrder>
  </b:Source>
  <b:Source>
    <b:Tag>Myt14</b:Tag>
    <b:SourceType>InternetSite</b:SourceType>
    <b:Guid>{C87CA1D6-6AAB-9E42-AB53-DF7388E03A96}</b:Guid>
    <b:Title>Myth Busting: CSS Animations vs. JavaScript</b:Title>
    <b:InternetSiteTitle>CSS-Tricks</b:InternetSiteTitle>
    <b:URL>https://css-tricks.com/myth-busting-css-animations-vs-javascript/</b:URL>
    <b:Year>2014</b:Year>
    <b:YearAccessed>2015</b:YearAccessed>
    <b:MonthAccessed>June</b:MonthAccessed>
    <b:DayAccessed>14</b:DayAccessed>
    <b:RefOrder>1</b:RefOrder>
  </b:Source>
  <b:Source>
    <b:Tag>Opt15</b:Tag>
    <b:SourceType>InternetSite</b:SourceType>
    <b:Guid>{A06D3CB4-B93B-D94B-AF30-EE71EB3E29B9}</b:Guid>
    <b:Title>Optimizing JavaScript code</b:Title>
    <b:InternetSiteTitle>Google Developers</b:InternetSiteTitle>
    <b:URL>https://developers.google.com/speed/articles/optimizing-javascript</b:URL>
    <b:Year>2015</b:Year>
    <b:YearAccessed>2015</b:YearAccessed>
    <b:MonthAccessed>June</b:MonthAccessed>
    <b:DayAccessed>14</b:DayAccessed>
    <b:RefOrder>13</b:RefOrder>
  </b:Source>
  <b:Source>
    <b:Tag>Min15</b:Tag>
    <b:SourceType>InternetSite</b:SourceType>
    <b:Guid>{66C999AD-E348-D54B-ADC2-573B9EE34966}</b:Guid>
    <b:Title>Minimizing browser reflow.</b:Title>
    <b:InternetSiteTitle>Google Developers</b:InternetSiteTitle>
    <b:URL>https://developers.google.com/speed/articles/reflow</b:URL>
    <b:Year>2015</b:Year>
    <b:YearAccessed>2015</b:YearAccessed>
    <b:MonthAccessed>June</b:MonthAccessed>
    <b:DayAccessed>14</b:DayAccessed>
    <b:RefOrder>14</b:RefOrder>
  </b:Source>
  <b:Source>
    <b:Tag>Pro15</b:Tag>
    <b:SourceType>InternetSite</b:SourceType>
    <b:Guid>{F231B5CE-0E4F-6F49-A999-01E80522256A}</b:Guid>
    <b:Title>Profiling JavaScript Performance</b:Title>
    <b:InternetSiteTitle>Google Developers</b:InternetSiteTitle>
    <b:URL>https://developer.chrome.com/devtools/docs/cpu-profiling</b:URL>
    <b:Year>2015</b:Year>
    <b:YearAccessed>2015</b:YearAccessed>
    <b:MonthAccessed>June</b:MonthAccessed>
    <b:DayAccessed>14</b:DayAccessed>
    <b:RefOrder>15</b:RefOrder>
  </b:Source>
  <b:Source>
    <b:Tag>The10</b:Tag>
    <b:SourceType>InternetSite</b:SourceType>
    <b:Guid>{1286751D-C29F-BB40-BFD0-B002A3CC9DF8}</b:Guid>
    <b:Title>The Basics of Web Workers</b:Title>
    <b:InternetSiteTitle>HTML5 Rocks</b:InternetSiteTitle>
    <b:URL>http://www.html5rocks.com/en/tutorials/workers/basics/ </b:URL>
    <b:Year>2010</b:Year>
    <b:YearAccessed>2015</b:YearAccessed>
    <b:MonthAccessed>June</b:MonthAccessed>
    <b:DayAccessed>14</b:DayAccessed>
    <b:RefOrder>7</b:RefOrder>
  </b:Source>
  <b:Source>
    <b:Tag>Per12</b:Tag>
    <b:SourceType>InternetSite</b:SourceType>
    <b:Guid>{19A95AA5-2810-9F45-BE63-004FCC78D7D6}</b:Guid>
    <b:Title>Performance Tips for JavaScript in V8</b:Title>
    <b:InternetSiteTitle>HTML5 Rocks</b:InternetSiteTitle>
    <b:URL>http://www.html5rocks.com/en/tutorials/speed/v8/</b:URL>
    <b:Year>2012</b:Year>
    <b:YearAccessed>2015</b:YearAccessed>
    <b:MonthAccessed>June</b:MonthAccessed>
    <b:DayAccessed>14</b:DayAccessed>
    <b:RefOrder>5</b:RefOrder>
  </b:Source>
  <b:Source>
    <b:Tag>Sta13</b:Tag>
    <b:SourceType>InternetSite</b:SourceType>
    <b:Guid>{0A89311E-F13F-5148-905F-505A095CFD3F}</b:Guid>
    <b:Title>Static Memory JavaScript with Object Pools</b:Title>
    <b:InternetSiteTitle>HTML5 Rocks</b:InternetSiteTitle>
    <b:URL>http://www.html5rocks.com/en/tutorials/speed/static-mem-pools/</b:URL>
    <b:Year>2013</b:Year>
    <b:YearAccessed>2015</b:YearAccessed>
    <b:MonthAccessed>June</b:MonthAccessed>
    <b:DayAccessed>14</b:DayAccessed>
    <b:RefOrder>9</b:RefOrder>
  </b:Source>
  <b:Source xmlns:b="http://schemas.openxmlformats.org/officeDocument/2006/bibliography">
    <b:Tag>Are11</b:Tag>
    <b:SourceType>InternetSite</b:SourceType>
    <b:Guid>{A1AF8A68-5641-CA42-AB4C-385C2E825AEB}</b:Guid>
    <b:Title>Improving HTML5 Canvas Performance</b:Title>
    <b:InternetSiteTitle>HTML5 Rocks</b:InternetSiteTitle>
    <b:URL>http://www.html5rocks.com/en/tutorials/canvas/performance/</b:URL>
    <b:Year>2011</b:Year>
    <b:YearAccessed>2015</b:YearAccessed>
    <b:MonthAccessed>June</b:MonthAccessed>
    <b:DayAccessed>14</b:DayAccessed>
    <b:RefOrder>6</b:RefOrder>
  </b:Source>
  <b:Source>
    <b:Tag>Joe11</b:Tag>
    <b:SourceType>InternetSite</b:SourceType>
    <b:Guid>{6CBF47C7-8B04-8844-9211-034C492A52F8}</b:Guid>
    <b:Author>
      <b:Author>
        <b:NameList>
          <b:Person>
            <b:Last>Joe</b:Last>
          </b:Person>
        </b:NameList>
      </b:Author>
    </b:Author>
    <b:Title>JavaScript Per-Pixel HTML5 Canvas Image Collision Detection</b:Title>
    <b:InternetSiteTitle>Play My Code</b:InternetSiteTitle>
    <b:URL>http://www.playmycode.com/blog/2011/08/javascript-per-pixel-html5-canvas-image-collision-detection/ </b:URL>
    <b:Year>2011</b:Year>
    <b:Month>August</b:Month>
    <b:Day>2</b:Day>
    <b:YearAccessed>2015</b:YearAccessed>
    <b:MonthAccessed>June</b:MonthAccessed>
    <b:DayAccessed>14</b:DayAccessed>
    <b:RefOrder>16</b:RefOrder>
  </b:Source>
  <b:Source>
    <b:Tag>Cre12</b:Tag>
    <b:SourceType>InternetSite</b:SourceType>
    <b:Guid>{7566405A-204C-1844-8810-E34724AB70EB}</b:Guid>
    <b:Title>The secret to silky smooth JavaScript animation!</b:Title>
    <b:InternetSiteTitle>CreativeJS</b:InternetSiteTitle>
    <b:URL>http://creativejs.com/resources/requestanimationframe/</b:URL>
    <b:Year>2012</b:Year>
    <b:YearAccessed>2015</b:YearAccessed>
    <b:MonthAccessed>June</b:MonthAccessed>
    <b:DayAccessed>14</b:DayAccessed>
    <b:RefOrder>8</b:RefOrder>
  </b:Source>
  <b:Source>
    <b:Tag>Dav11</b:Tag>
    <b:SourceType>Book</b:SourceType>
    <b:Guid>{DB0E5D2B-6CBD-C541-98D7-B12C70D20B3D}</b:Guid>
    <b:Title>JavaScript The Definitive Guide</b:Title>
    <b:Year>2011</b:Year>
    <b:Author>
      <b:Author>
        <b:NameList>
          <b:Person>
            <b:Last>Flanagan</b:Last>
            <b:First>David</b:First>
          </b:Person>
        </b:NameList>
      </b:Author>
    </b:Author>
    <b:Publisher>O'Reilly</b:Publisher>
    <b:RefOrder>11</b:RefOrder>
  </b:Source>
  <b:Source>
    <b:Tag>Nic10</b:Tag>
    <b:SourceType>Book</b:SourceType>
    <b:Guid>{89F73268-7161-0E41-A598-522F5C0A19AD}</b:Guid>
    <b:Author>
      <b:Author>
        <b:NameList>
          <b:Person>
            <b:Last>Zakas</b:Last>
            <b:First>Nicholas</b:First>
            <b:Middle>C.</b:Middle>
          </b:Person>
        </b:NameList>
      </b:Author>
    </b:Author>
    <b:Title>High Performance JavaScript</b:Title>
    <b:Publisher>O'Reilly</b:Publisher>
    <b:Year>2010</b:Year>
    <b:RefOrder>4</b:RefOrder>
  </b:Source>
</b:Sources>
</file>

<file path=customXml/itemProps1.xml><?xml version="1.0" encoding="utf-8"?>
<ds:datastoreItem xmlns:ds="http://schemas.openxmlformats.org/officeDocument/2006/customXml" ds:itemID="{FFB9360A-B4FF-4F43-BEE9-95986B88CDF4}">
  <ds:schemaRefs>
    <ds:schemaRef ds:uri="http://schemas.microsoft.com/sharepoint/v3/contenttype/forms"/>
  </ds:schemaRefs>
</ds:datastoreItem>
</file>

<file path=customXml/itemProps2.xml><?xml version="1.0" encoding="utf-8"?>
<ds:datastoreItem xmlns:ds="http://schemas.openxmlformats.org/officeDocument/2006/customXml" ds:itemID="{1558F933-7F8D-477D-9E85-5DD2CBB34D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90A3E36-97DD-4ABE-9677-456ABF3D4AA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94E1DB6-1154-ED4B-ACC1-934AA4245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49</Pages>
  <Words>10167</Words>
  <Characters>54597</Characters>
  <Application>Microsoft Macintosh Word</Application>
  <DocSecurity>0</DocSecurity>
  <Lines>1114</Lines>
  <Paragraphs>616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64148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Ka Leong</dc:creator>
  <cp:keywords/>
  <dc:description/>
  <cp:lastModifiedBy>LAM Ka Leong</cp:lastModifiedBy>
  <cp:revision>3</cp:revision>
  <cp:lastPrinted>2015-07-13T02:31:00Z</cp:lastPrinted>
  <dcterms:created xsi:type="dcterms:W3CDTF">2015-07-13T02:31:00Z</dcterms:created>
  <dcterms:modified xsi:type="dcterms:W3CDTF">2015-07-13T02:36:00Z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0x010100B7CDA7FF7864BE4B8060CF9E7707F073</vt:lpwstr>
  </property>
  <property fmtid="{D5CDD505-2E9C-101B-9397-08002B2CF9AE}" pid="3" name="IsMyDocuments">
    <vt:bool>true</vt:bool>
  </property>
</Properties>
</file>